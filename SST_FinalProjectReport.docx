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F45EA2" w14:textId="77777777" w:rsidR="007A1775" w:rsidRDefault="007A1775">
      <w:pPr>
        <w:pStyle w:val="BodyText"/>
      </w:pPr>
    </w:p>
    <w:p w14:paraId="35982AB7" w14:textId="2CFF8D40" w:rsidR="00883EB6" w:rsidRDefault="00883EB6">
      <w:pPr>
        <w:pStyle w:val="Title"/>
      </w:pPr>
      <w:r>
        <w:t>Database Systems</w:t>
      </w:r>
    </w:p>
    <w:p w14:paraId="2ADF3A41" w14:textId="62DAA24B" w:rsidR="007A1775" w:rsidRDefault="009317E2">
      <w:pPr>
        <w:pStyle w:val="Title"/>
      </w:pPr>
      <w:r>
        <w:t xml:space="preserve">Final </w:t>
      </w:r>
      <w:r w:rsidR="00B850D4">
        <w:t>Project Report</w:t>
      </w:r>
    </w:p>
    <w:p w14:paraId="78911379" w14:textId="77777777" w:rsidR="00883EB6" w:rsidRPr="00883EB6" w:rsidRDefault="00883EB6" w:rsidP="00883EB6">
      <w:pPr>
        <w:pStyle w:val="BodyText"/>
      </w:pPr>
    </w:p>
    <w:p w14:paraId="249033F1" w14:textId="54AFD0A9" w:rsidR="003F32CC" w:rsidRDefault="003F32CC" w:rsidP="00883EB6">
      <w:pPr>
        <w:pStyle w:val="Title"/>
        <w:ind w:left="709" w:firstLine="709"/>
        <w:jc w:val="both"/>
      </w:pPr>
      <w:r w:rsidRPr="00B42E0D">
        <w:rPr>
          <w:color w:val="4472C4" w:themeColor="accent1"/>
          <w:sz w:val="96"/>
          <w:szCs w:val="96"/>
        </w:rPr>
        <w:t>S</w:t>
      </w:r>
      <w:r>
        <w:t>tudent</w:t>
      </w:r>
      <w:r w:rsidR="00883EB6">
        <w:t xml:space="preserve"> </w:t>
      </w:r>
      <w:r w:rsidRPr="00B42E0D">
        <w:rPr>
          <w:color w:val="4472C4" w:themeColor="accent1"/>
          <w:sz w:val="96"/>
          <w:szCs w:val="96"/>
        </w:rPr>
        <w:t>S</w:t>
      </w:r>
      <w:r>
        <w:t>uccess</w:t>
      </w:r>
      <w:r w:rsidR="00B42E0D">
        <w:t xml:space="preserve"> </w:t>
      </w:r>
      <w:r w:rsidRPr="00B42E0D">
        <w:rPr>
          <w:color w:val="4472C4" w:themeColor="accent1"/>
          <w:sz w:val="96"/>
          <w:szCs w:val="96"/>
        </w:rPr>
        <w:t>T</w:t>
      </w:r>
      <w:r>
        <w:t xml:space="preserve">racker </w:t>
      </w:r>
    </w:p>
    <w:p w14:paraId="50CAA9D4" w14:textId="70A50F4D" w:rsidR="007A1775" w:rsidRDefault="00883EB6" w:rsidP="00883EB6">
      <w:pPr>
        <w:pStyle w:val="Title"/>
        <w:ind w:left="1418" w:firstLine="709"/>
        <w:jc w:val="left"/>
      </w:pPr>
      <w:r>
        <w:t xml:space="preserve">          2.0</w:t>
      </w:r>
    </w:p>
    <w:p w14:paraId="0748F10A" w14:textId="1453CE0C" w:rsidR="00883EB6" w:rsidRDefault="00883EB6" w:rsidP="00883EB6">
      <w:pPr>
        <w:pStyle w:val="BodyText"/>
      </w:pPr>
    </w:p>
    <w:p w14:paraId="6E146BC9" w14:textId="2077FE86" w:rsidR="00883EB6" w:rsidRDefault="00883EB6" w:rsidP="00883EB6">
      <w:pPr>
        <w:pStyle w:val="BodyText"/>
      </w:pPr>
    </w:p>
    <w:p w14:paraId="366C21F0" w14:textId="77777777" w:rsidR="00883EB6" w:rsidRPr="00883EB6" w:rsidRDefault="00883EB6" w:rsidP="00883EB6">
      <w:pPr>
        <w:pStyle w:val="BodyText"/>
      </w:pPr>
    </w:p>
    <w:p w14:paraId="09E1F82B" w14:textId="2C6A4A1F" w:rsidR="007A1775" w:rsidRDefault="003F32CC">
      <w:pPr>
        <w:pStyle w:val="Subtitle"/>
      </w:pPr>
      <w:r>
        <w:t xml:space="preserve">Developed by </w:t>
      </w:r>
      <w:r w:rsidR="003E6EF6">
        <w:t>Team P.A.T.</w:t>
      </w:r>
    </w:p>
    <w:p w14:paraId="3CFA4E68" w14:textId="0CB13BBF" w:rsidR="007A1775" w:rsidRDefault="00DC6547">
      <w:pPr>
        <w:pStyle w:val="Subtitle"/>
      </w:pPr>
      <w:r>
        <w:t>April 27, 2020</w:t>
      </w:r>
    </w:p>
    <w:p w14:paraId="699EBBE1" w14:textId="77777777" w:rsidR="007A1775" w:rsidRDefault="007A1775">
      <w:pPr>
        <w:pStyle w:val="BodyText"/>
      </w:pPr>
    </w:p>
    <w:p w14:paraId="099A8740" w14:textId="77777777" w:rsidR="007A1775" w:rsidRDefault="007A1775">
      <w:pPr>
        <w:pStyle w:val="BodyText"/>
      </w:pPr>
    </w:p>
    <w:p w14:paraId="084353EE" w14:textId="07FC09F4" w:rsidR="007A1775" w:rsidRDefault="007A1775" w:rsidP="00CA5919">
      <w:pPr>
        <w:pStyle w:val="BodyText"/>
        <w:jc w:val="center"/>
      </w:pPr>
    </w:p>
    <w:p w14:paraId="39C87529" w14:textId="77777777" w:rsidR="007A1775" w:rsidRDefault="007A1775">
      <w:pPr>
        <w:pStyle w:val="BodyText"/>
      </w:pPr>
    </w:p>
    <w:p w14:paraId="5A4389EC" w14:textId="088171D0" w:rsidR="007A1775" w:rsidRDefault="003E6EF6">
      <w:pPr>
        <w:pStyle w:val="BodyText"/>
        <w:jc w:val="right"/>
      </w:pPr>
      <w:r>
        <w:t>Terrence Gaines</w:t>
      </w:r>
    </w:p>
    <w:p w14:paraId="6C0F0F61" w14:textId="69CDF6D4" w:rsidR="007A1775" w:rsidRDefault="003E6EF6">
      <w:pPr>
        <w:pStyle w:val="BodyText"/>
        <w:jc w:val="right"/>
      </w:pPr>
      <w:r>
        <w:t xml:space="preserve">James E </w:t>
      </w:r>
      <w:proofErr w:type="spellStart"/>
      <w:r>
        <w:t>Camon</w:t>
      </w:r>
      <w:proofErr w:type="spellEnd"/>
    </w:p>
    <w:p w14:paraId="18CDE49E" w14:textId="52368718" w:rsidR="007A1775" w:rsidRDefault="003E6EF6">
      <w:pPr>
        <w:pStyle w:val="BodyText"/>
        <w:jc w:val="right"/>
      </w:pPr>
      <w:r>
        <w:t xml:space="preserve">Kathy </w:t>
      </w:r>
      <w:proofErr w:type="spellStart"/>
      <w:r>
        <w:t>Vy</w:t>
      </w:r>
      <w:proofErr w:type="spellEnd"/>
      <w:r>
        <w:t xml:space="preserve"> Nguyen</w:t>
      </w:r>
    </w:p>
    <w:p w14:paraId="2DC835ED" w14:textId="77777777" w:rsidR="007A1775" w:rsidRDefault="007A1775">
      <w:pPr>
        <w:pStyle w:val="BodyText"/>
        <w:jc w:val="right"/>
        <w:rPr>
          <w:rFonts w:ascii="Georgia" w:hAnsi="Georgia"/>
          <w:b/>
          <w:bCs/>
          <w:sz w:val="32"/>
          <w:szCs w:val="32"/>
        </w:rPr>
        <w:sectPr w:rsidR="007A1775">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titlePg/>
        </w:sectPr>
      </w:pPr>
    </w:p>
    <w:p w14:paraId="74C9853C" w14:textId="228AD0C4" w:rsidR="007A1775" w:rsidRPr="00485DA2" w:rsidRDefault="00B850D4" w:rsidP="00485DA2">
      <w:pPr>
        <w:pStyle w:val="Heading1"/>
        <w:rPr>
          <w:rFonts w:ascii="Times New Roman" w:hAnsi="Times New Roman"/>
          <w:i/>
          <w:iCs/>
          <w:sz w:val="96"/>
          <w:szCs w:val="44"/>
        </w:rPr>
      </w:pPr>
      <w:r w:rsidRPr="00485DA2">
        <w:rPr>
          <w:sz w:val="56"/>
          <w:szCs w:val="56"/>
        </w:rPr>
        <w:lastRenderedPageBreak/>
        <w:t xml:space="preserve">Introduction </w:t>
      </w:r>
    </w:p>
    <w:p w14:paraId="56901D99" w14:textId="09E13A77" w:rsidR="000B07A7" w:rsidRPr="00621561" w:rsidRDefault="00803675">
      <w:pPr>
        <w:pStyle w:val="BodyText"/>
      </w:pPr>
      <w:r w:rsidRPr="00621561">
        <w:rPr>
          <w:rFonts w:ascii="Times New Roman" w:hAnsi="Times New Roman"/>
        </w:rPr>
        <w:t>Georgia State University is a well-know</w:t>
      </w:r>
      <w:r w:rsidR="004B2724">
        <w:rPr>
          <w:rFonts w:ascii="Times New Roman" w:hAnsi="Times New Roman"/>
        </w:rPr>
        <w:t>n</w:t>
      </w:r>
      <w:r w:rsidRPr="00621561">
        <w:rPr>
          <w:rFonts w:ascii="Times New Roman" w:hAnsi="Times New Roman"/>
        </w:rPr>
        <w:t xml:space="preserve"> institution. The IIT department has decided to consult with a team of Seniors in the Computer Science department to modify the existing Tutor Trac database application to make </w:t>
      </w:r>
      <w:r w:rsidR="00AB3043" w:rsidRPr="00621561">
        <w:rPr>
          <w:rFonts w:ascii="Times New Roman" w:hAnsi="Times New Roman"/>
        </w:rPr>
        <w:t xml:space="preserve">it </w:t>
      </w:r>
      <w:r w:rsidRPr="00621561">
        <w:rPr>
          <w:rFonts w:ascii="Times New Roman" w:hAnsi="Times New Roman"/>
        </w:rPr>
        <w:t xml:space="preserve">more </w:t>
      </w:r>
      <w:r w:rsidR="001E3743" w:rsidRPr="00621561">
        <w:rPr>
          <w:rFonts w:ascii="Times New Roman" w:hAnsi="Times New Roman"/>
        </w:rPr>
        <w:t>user friendly</w:t>
      </w:r>
      <w:r w:rsidRPr="00621561">
        <w:rPr>
          <w:rFonts w:ascii="Times New Roman" w:hAnsi="Times New Roman"/>
        </w:rPr>
        <w:t>. The Georgia State IIT current Tutor Trac currently allows student on each campus to login into its tutoring center with the Panther identification number and course that they need a tutor for while at the tutoring center. Some administrative features of the current database allow the admin user to pull a report to show the total number of student users to use the center on each day of the week. The application also provides the admin user with budgeting information that shows the total number of hours that the tutor spends in the facility.</w:t>
      </w:r>
      <w:r w:rsidR="004B2724">
        <w:rPr>
          <w:rFonts w:ascii="Times New Roman" w:hAnsi="Times New Roman"/>
        </w:rPr>
        <w:t xml:space="preserve"> </w:t>
      </w:r>
      <w:r w:rsidRPr="00621561">
        <w:rPr>
          <w:rFonts w:ascii="Times New Roman" w:hAnsi="Times New Roman"/>
        </w:rPr>
        <w:t xml:space="preserve">It also shows the peak time when the center has the most students. The upgraded database application known as </w:t>
      </w:r>
      <w:r w:rsidR="00B96DAD">
        <w:rPr>
          <w:rFonts w:ascii="Times New Roman" w:hAnsi="Times New Roman"/>
        </w:rPr>
        <w:t xml:space="preserve">the </w:t>
      </w:r>
      <w:r w:rsidR="00916673">
        <w:rPr>
          <w:rFonts w:ascii="Times New Roman" w:hAnsi="Times New Roman"/>
        </w:rPr>
        <w:t>Student Success Tracker</w:t>
      </w:r>
      <w:r w:rsidR="00B96DAD">
        <w:rPr>
          <w:rFonts w:ascii="Times New Roman" w:hAnsi="Times New Roman"/>
        </w:rPr>
        <w:t xml:space="preserve"> 2.0</w:t>
      </w:r>
      <w:r w:rsidRPr="00621561">
        <w:rPr>
          <w:rFonts w:ascii="Times New Roman" w:hAnsi="Times New Roman"/>
        </w:rPr>
        <w:t xml:space="preserve"> will allow the student to find the perfect tutor.</w:t>
      </w:r>
      <w:r w:rsidR="004B2724">
        <w:rPr>
          <w:rFonts w:ascii="Times New Roman" w:hAnsi="Times New Roman"/>
        </w:rPr>
        <w:t xml:space="preserve"> </w:t>
      </w:r>
      <w:r w:rsidRPr="00621561">
        <w:rPr>
          <w:rFonts w:ascii="Times New Roman" w:hAnsi="Times New Roman"/>
        </w:rPr>
        <w:t>The database will collect additional data from the student and additional data about the tutor special</w:t>
      </w:r>
      <w:r w:rsidR="008A0400" w:rsidRPr="00621561">
        <w:rPr>
          <w:rFonts w:ascii="Times New Roman" w:hAnsi="Times New Roman"/>
        </w:rPr>
        <w:t>ties and work schedule.</w:t>
      </w:r>
      <w:r w:rsidR="004B2724">
        <w:rPr>
          <w:rFonts w:ascii="Times New Roman" w:hAnsi="Times New Roman"/>
        </w:rPr>
        <w:t xml:space="preserve"> </w:t>
      </w:r>
      <w:r w:rsidR="008A0400" w:rsidRPr="00621561">
        <w:rPr>
          <w:rFonts w:ascii="Times New Roman" w:hAnsi="Times New Roman"/>
        </w:rPr>
        <w:t>The database will use the information to match the student with the perfect tutor to match their academic needs.</w:t>
      </w:r>
      <w:r w:rsidR="004B2724">
        <w:rPr>
          <w:rFonts w:ascii="Times New Roman" w:hAnsi="Times New Roman"/>
        </w:rPr>
        <w:t xml:space="preserve"> </w:t>
      </w:r>
      <w:r w:rsidR="008A0400" w:rsidRPr="00621561">
        <w:rPr>
          <w:rFonts w:ascii="Times New Roman" w:hAnsi="Times New Roman"/>
        </w:rPr>
        <w:t>Our motivation is the create a better database that will help to improve the academic success of student’s in the classroom with learning concepts, exam performance, and solving class projects better.</w:t>
      </w:r>
      <w:r w:rsidR="004B2724">
        <w:rPr>
          <w:rFonts w:ascii="Times New Roman" w:hAnsi="Times New Roman"/>
        </w:rPr>
        <w:t xml:space="preserve"> </w:t>
      </w:r>
      <w:r w:rsidR="008A0400" w:rsidRPr="00621561">
        <w:rPr>
          <w:rFonts w:ascii="Times New Roman" w:hAnsi="Times New Roman"/>
        </w:rPr>
        <w:t xml:space="preserve">Some important features of our design </w:t>
      </w:r>
      <w:r w:rsidR="001E3743" w:rsidRPr="00621561">
        <w:rPr>
          <w:rFonts w:ascii="Times New Roman" w:hAnsi="Times New Roman"/>
        </w:rPr>
        <w:t>are</w:t>
      </w:r>
      <w:r w:rsidR="008A0400" w:rsidRPr="00621561">
        <w:rPr>
          <w:rFonts w:ascii="Times New Roman" w:hAnsi="Times New Roman"/>
        </w:rPr>
        <w:t xml:space="preserve"> the database will create a profile from each tutor employed by the university like the Employee ID </w:t>
      </w:r>
      <w:r w:rsidR="001E3743" w:rsidRPr="00621561">
        <w:rPr>
          <w:rFonts w:ascii="Times New Roman" w:hAnsi="Times New Roman"/>
        </w:rPr>
        <w:t>number,</w:t>
      </w:r>
      <w:r w:rsidR="008A0400" w:rsidRPr="00621561">
        <w:rPr>
          <w:rFonts w:ascii="Times New Roman" w:hAnsi="Times New Roman"/>
        </w:rPr>
        <w:t xml:space="preserve"> name, specialty, and work schedule.</w:t>
      </w:r>
      <w:r w:rsidR="004B2724">
        <w:rPr>
          <w:rFonts w:ascii="Times New Roman" w:hAnsi="Times New Roman"/>
        </w:rPr>
        <w:t xml:space="preserve"> </w:t>
      </w:r>
      <w:r w:rsidR="008A0400" w:rsidRPr="00621561">
        <w:rPr>
          <w:rFonts w:ascii="Times New Roman" w:hAnsi="Times New Roman"/>
        </w:rPr>
        <w:t xml:space="preserve">On the student side, the application will collect the student identification number, the </w:t>
      </w:r>
      <w:r w:rsidR="001E3743" w:rsidRPr="00621561">
        <w:rPr>
          <w:rFonts w:ascii="Times New Roman" w:hAnsi="Times New Roman"/>
        </w:rPr>
        <w:t>course,</w:t>
      </w:r>
      <w:r w:rsidR="008A0400" w:rsidRPr="00621561">
        <w:rPr>
          <w:rFonts w:ascii="Times New Roman" w:hAnsi="Times New Roman"/>
        </w:rPr>
        <w:t xml:space="preserve"> the classification, problem type.  </w:t>
      </w:r>
    </w:p>
    <w:p w14:paraId="3DBEC9E1" w14:textId="77777777" w:rsidR="00485DA2" w:rsidRDefault="00485DA2">
      <w:pPr>
        <w:widowControl/>
        <w:suppressAutoHyphens w:val="0"/>
        <w:rPr>
          <w:rFonts w:ascii="Liberation Sans" w:hAnsi="Liberation Sans"/>
          <w:b/>
          <w:bCs/>
          <w:sz w:val="56"/>
          <w:szCs w:val="56"/>
        </w:rPr>
      </w:pPr>
      <w:r>
        <w:rPr>
          <w:sz w:val="56"/>
          <w:szCs w:val="56"/>
        </w:rPr>
        <w:br w:type="page"/>
      </w:r>
    </w:p>
    <w:p w14:paraId="76DC40AE" w14:textId="4C002CAD" w:rsidR="007A1775" w:rsidRPr="00485DA2" w:rsidRDefault="00B850D4" w:rsidP="00485DA2">
      <w:pPr>
        <w:pStyle w:val="Heading1"/>
        <w:jc w:val="center"/>
        <w:rPr>
          <w:rFonts w:ascii="Times New Roman" w:hAnsi="Times New Roman"/>
          <w:b w:val="0"/>
          <w:i/>
          <w:iCs/>
          <w:sz w:val="96"/>
          <w:szCs w:val="44"/>
        </w:rPr>
      </w:pPr>
      <w:r w:rsidRPr="00485DA2">
        <w:rPr>
          <w:sz w:val="56"/>
          <w:szCs w:val="56"/>
        </w:rPr>
        <w:lastRenderedPageBreak/>
        <w:t>Requirement Analysis</w:t>
      </w:r>
    </w:p>
    <w:p w14:paraId="746B6E86" w14:textId="7ED3F685" w:rsidR="007A1775" w:rsidRPr="0036282F" w:rsidRDefault="00B850D4">
      <w:pPr>
        <w:pStyle w:val="Heading2"/>
        <w:rPr>
          <w:rFonts w:ascii="Times New Roman" w:hAnsi="Times New Roman"/>
          <w:sz w:val="24"/>
          <w:szCs w:val="24"/>
        </w:rPr>
      </w:pPr>
      <w:bookmarkStart w:id="0" w:name="docs-internal-guid-bfbca1ad-b412-aa8f-52"/>
      <w:bookmarkEnd w:id="0"/>
      <w:r w:rsidRPr="0036282F">
        <w:rPr>
          <w:rFonts w:ascii="Georgia" w:hAnsi="Georgia"/>
          <w:b w:val="0"/>
          <w:bCs w:val="0"/>
          <w:sz w:val="28"/>
          <w:szCs w:val="28"/>
        </w:rPr>
        <w:t xml:space="preserve">Data Requirements </w:t>
      </w:r>
    </w:p>
    <w:p w14:paraId="644741EF" w14:textId="7971FA0E" w:rsidR="007A1775" w:rsidRPr="00621561" w:rsidRDefault="00B850D4" w:rsidP="00621561">
      <w:pPr>
        <w:pStyle w:val="Heading2"/>
        <w:rPr>
          <w:rFonts w:ascii="Times New Roman" w:hAnsi="Times New Roman"/>
          <w:sz w:val="24"/>
          <w:szCs w:val="24"/>
        </w:rPr>
      </w:pPr>
      <w:r w:rsidRPr="0036282F">
        <w:rPr>
          <w:rFonts w:ascii="Georgia" w:hAnsi="Georgia"/>
          <w:b w:val="0"/>
          <w:bCs w:val="0"/>
          <w:sz w:val="28"/>
          <w:szCs w:val="28"/>
        </w:rPr>
        <w:t>Functional</w:t>
      </w:r>
      <w:r w:rsidR="00621561">
        <w:rPr>
          <w:rFonts w:ascii="Times New Roman" w:hAnsi="Times New Roman"/>
          <w:sz w:val="24"/>
          <w:szCs w:val="24"/>
        </w:rPr>
        <w:t xml:space="preserve"> </w:t>
      </w:r>
      <w:r w:rsidRPr="00621561">
        <w:rPr>
          <w:rFonts w:ascii="Georgia" w:hAnsi="Georgia"/>
          <w:b w:val="0"/>
          <w:bCs w:val="0"/>
          <w:sz w:val="28"/>
          <w:szCs w:val="28"/>
        </w:rPr>
        <w:t xml:space="preserve">Requirements </w:t>
      </w:r>
    </w:p>
    <w:p w14:paraId="1CB94EB5" w14:textId="1048C69C" w:rsidR="007A1775" w:rsidRPr="0036282F" w:rsidRDefault="009D2A2F" w:rsidP="00916673">
      <w:pPr>
        <w:pStyle w:val="BodyText"/>
        <w:numPr>
          <w:ilvl w:val="0"/>
          <w:numId w:val="2"/>
        </w:numPr>
        <w:rPr>
          <w:rFonts w:ascii="Times New Roman" w:hAnsi="Times New Roman"/>
        </w:rPr>
      </w:pPr>
      <w:r>
        <w:rPr>
          <w:rFonts w:ascii="Times New Roman" w:hAnsi="Times New Roman"/>
        </w:rPr>
        <w:t xml:space="preserve">Student Class Schedule screen – the function of this entity </w:t>
      </w:r>
      <w:r w:rsidR="00FC4405">
        <w:rPr>
          <w:rFonts w:ascii="Times New Roman" w:hAnsi="Times New Roman"/>
        </w:rPr>
        <w:t>will retrieve</w:t>
      </w:r>
      <w:r>
        <w:rPr>
          <w:rFonts w:ascii="Times New Roman" w:hAnsi="Times New Roman"/>
        </w:rPr>
        <w:t xml:space="preserve"> the student</w:t>
      </w:r>
      <w:r w:rsidR="00FC4405">
        <w:rPr>
          <w:rFonts w:ascii="Times New Roman" w:hAnsi="Times New Roman"/>
        </w:rPr>
        <w:t xml:space="preserve"> schedule</w:t>
      </w:r>
      <w:r>
        <w:rPr>
          <w:rFonts w:ascii="Times New Roman" w:hAnsi="Times New Roman"/>
        </w:rPr>
        <w:t xml:space="preserve"> to </w:t>
      </w:r>
      <w:r w:rsidR="00FC4405">
        <w:rPr>
          <w:rFonts w:ascii="Times New Roman" w:hAnsi="Times New Roman"/>
        </w:rPr>
        <w:t xml:space="preserve">and determine the student’s availability to get help. The function will record the start and end time as well as assigned a unique identification number </w:t>
      </w:r>
      <w:r w:rsidR="00F54220">
        <w:rPr>
          <w:rFonts w:ascii="Times New Roman" w:hAnsi="Times New Roman"/>
        </w:rPr>
        <w:t>the</w:t>
      </w:r>
      <w:r w:rsidR="00FC4405">
        <w:rPr>
          <w:rFonts w:ascii="Times New Roman" w:hAnsi="Times New Roman"/>
        </w:rPr>
        <w:t xml:space="preserve"> student availability results will be compared with the Employee availability to </w:t>
      </w:r>
      <w:r w:rsidR="00F54220">
        <w:rPr>
          <w:rFonts w:ascii="Times New Roman" w:hAnsi="Times New Roman"/>
        </w:rPr>
        <w:t>determine</w:t>
      </w:r>
      <w:r w:rsidR="00FC4405">
        <w:rPr>
          <w:rFonts w:ascii="Times New Roman" w:hAnsi="Times New Roman"/>
        </w:rPr>
        <w:t xml:space="preserve"> the number of </w:t>
      </w:r>
      <w:r w:rsidR="00F54220">
        <w:rPr>
          <w:rFonts w:ascii="Times New Roman" w:hAnsi="Times New Roman"/>
        </w:rPr>
        <w:t>student’s</w:t>
      </w:r>
      <w:r w:rsidR="00FC4405">
        <w:rPr>
          <w:rFonts w:ascii="Times New Roman" w:hAnsi="Times New Roman"/>
        </w:rPr>
        <w:t xml:space="preserve"> availability.</w:t>
      </w:r>
    </w:p>
    <w:p w14:paraId="0C0D4A47" w14:textId="5CFBE062" w:rsidR="007A1775" w:rsidRPr="0036282F" w:rsidRDefault="009D2A2F">
      <w:pPr>
        <w:pStyle w:val="BodyText"/>
        <w:numPr>
          <w:ilvl w:val="0"/>
          <w:numId w:val="2"/>
        </w:numPr>
        <w:rPr>
          <w:rFonts w:ascii="Times New Roman" w:hAnsi="Times New Roman"/>
        </w:rPr>
      </w:pPr>
      <w:r>
        <w:rPr>
          <w:rFonts w:ascii="Times New Roman" w:hAnsi="Times New Roman"/>
        </w:rPr>
        <w:t xml:space="preserve">Employee Work Schedule availability </w:t>
      </w:r>
      <w:r w:rsidR="00F54220">
        <w:rPr>
          <w:rFonts w:ascii="Times New Roman" w:hAnsi="Times New Roman"/>
        </w:rPr>
        <w:t>Screen - This</w:t>
      </w:r>
      <w:r w:rsidR="00FC4405">
        <w:rPr>
          <w:rFonts w:ascii="Times New Roman" w:hAnsi="Times New Roman"/>
        </w:rPr>
        <w:t xml:space="preserve"> function allows the employee to input their availability to work in the tutoring center. The employee will input the start time, end time, and the day of the week that he or she is available to work.</w:t>
      </w:r>
    </w:p>
    <w:p w14:paraId="74E73512" w14:textId="2212D4A7" w:rsidR="007A1775" w:rsidRDefault="009D2A2F">
      <w:pPr>
        <w:pStyle w:val="BodyText"/>
        <w:numPr>
          <w:ilvl w:val="0"/>
          <w:numId w:val="2"/>
        </w:numPr>
        <w:rPr>
          <w:rFonts w:ascii="Times New Roman" w:hAnsi="Times New Roman"/>
        </w:rPr>
      </w:pPr>
      <w:r>
        <w:rPr>
          <w:rFonts w:ascii="Times New Roman" w:hAnsi="Times New Roman"/>
        </w:rPr>
        <w:t xml:space="preserve">Student Appointment </w:t>
      </w:r>
      <w:r w:rsidR="00F54220">
        <w:rPr>
          <w:rFonts w:ascii="Times New Roman" w:hAnsi="Times New Roman"/>
        </w:rPr>
        <w:t>Screen this</w:t>
      </w:r>
      <w:r w:rsidR="00EB3939">
        <w:rPr>
          <w:rFonts w:ascii="Times New Roman" w:hAnsi="Times New Roman"/>
        </w:rPr>
        <w:t xml:space="preserve"> function will take the student’s schedule and employee schedule and match the student will the perfect tutor to help them in the </w:t>
      </w:r>
      <w:r w:rsidR="00843FD5">
        <w:rPr>
          <w:rFonts w:ascii="Times New Roman" w:hAnsi="Times New Roman"/>
        </w:rPr>
        <w:t xml:space="preserve">course. This function will capture the student identification number, type of course, student classification, type of problem.  The results of this data will show the student on the screen the available tutors that are availability to give immediate help or our available for a future date.  </w:t>
      </w:r>
    </w:p>
    <w:p w14:paraId="51986446" w14:textId="4774DD2A" w:rsidR="009D2A2F" w:rsidRDefault="009D2A2F">
      <w:pPr>
        <w:pStyle w:val="BodyText"/>
        <w:numPr>
          <w:ilvl w:val="0"/>
          <w:numId w:val="2"/>
        </w:numPr>
        <w:rPr>
          <w:rFonts w:ascii="Times New Roman" w:hAnsi="Times New Roman"/>
        </w:rPr>
      </w:pPr>
      <w:r>
        <w:rPr>
          <w:rFonts w:ascii="Times New Roman" w:hAnsi="Times New Roman"/>
        </w:rPr>
        <w:t>Employee Appointment Screen</w:t>
      </w:r>
      <w:r w:rsidR="00A11178">
        <w:rPr>
          <w:rFonts w:ascii="Times New Roman" w:hAnsi="Times New Roman"/>
        </w:rPr>
        <w:t xml:space="preserve"> – The function allows the tutor to review all tutoring appointments to be able to accept or deny the request. The employee Id is capture, </w:t>
      </w:r>
      <w:r w:rsidR="00F54220">
        <w:rPr>
          <w:rFonts w:ascii="Times New Roman" w:hAnsi="Times New Roman"/>
        </w:rPr>
        <w:t>first</w:t>
      </w:r>
      <w:r w:rsidR="00A11178">
        <w:rPr>
          <w:rFonts w:ascii="Times New Roman" w:hAnsi="Times New Roman"/>
        </w:rPr>
        <w:t xml:space="preserve"> name, last name, role, and speci</w:t>
      </w:r>
      <w:r w:rsidR="00D433F0">
        <w:rPr>
          <w:rFonts w:ascii="Times New Roman" w:hAnsi="Times New Roman"/>
        </w:rPr>
        <w:t>alty will be recorded.</w:t>
      </w:r>
    </w:p>
    <w:p w14:paraId="48D5056A" w14:textId="5BF4D55A" w:rsidR="009D2A2F" w:rsidRDefault="009D2A2F">
      <w:pPr>
        <w:pStyle w:val="BodyText"/>
        <w:numPr>
          <w:ilvl w:val="0"/>
          <w:numId w:val="2"/>
        </w:numPr>
        <w:rPr>
          <w:rFonts w:ascii="Times New Roman" w:hAnsi="Times New Roman"/>
        </w:rPr>
      </w:pPr>
      <w:r>
        <w:rPr>
          <w:rFonts w:ascii="Times New Roman" w:hAnsi="Times New Roman"/>
        </w:rPr>
        <w:t>Student-User Login Screen</w:t>
      </w:r>
      <w:r w:rsidR="00D433F0">
        <w:rPr>
          <w:rFonts w:ascii="Times New Roman" w:hAnsi="Times New Roman"/>
        </w:rPr>
        <w:t xml:space="preserve"> This entity function will capture the student identification number, first name, last name, problem type, and course level (2000,3000,4000) The data from this entity will be compared with the employee entity</w:t>
      </w:r>
      <w:r w:rsidR="009167F6">
        <w:rPr>
          <w:rFonts w:ascii="Times New Roman" w:hAnsi="Times New Roman"/>
        </w:rPr>
        <w:t xml:space="preserve"> to determine the ideal tutor match to meet the student or group need.</w:t>
      </w:r>
    </w:p>
    <w:p w14:paraId="5E265141" w14:textId="517F69CE" w:rsidR="009D2A2F" w:rsidRDefault="009D2A2F">
      <w:pPr>
        <w:pStyle w:val="BodyText"/>
        <w:numPr>
          <w:ilvl w:val="0"/>
          <w:numId w:val="2"/>
        </w:numPr>
        <w:rPr>
          <w:rFonts w:ascii="Times New Roman" w:hAnsi="Times New Roman"/>
        </w:rPr>
      </w:pPr>
      <w:r>
        <w:rPr>
          <w:rFonts w:ascii="Times New Roman" w:hAnsi="Times New Roman"/>
        </w:rPr>
        <w:t>Employee-Tutor Profile Screen</w:t>
      </w:r>
      <w:r w:rsidR="009167F6">
        <w:rPr>
          <w:rFonts w:ascii="Times New Roman" w:hAnsi="Times New Roman"/>
        </w:rPr>
        <w:t xml:space="preserve"> – the functionality involved in this entity is to capture the employee identification number, first and last name of the employee, the employee type needs to be recorded because the employee may be permanent staff or a </w:t>
      </w:r>
      <w:r w:rsidR="004B2724">
        <w:rPr>
          <w:rFonts w:ascii="Times New Roman" w:hAnsi="Times New Roman"/>
        </w:rPr>
        <w:t>w</w:t>
      </w:r>
      <w:r w:rsidR="009167F6">
        <w:rPr>
          <w:rFonts w:ascii="Times New Roman" w:hAnsi="Times New Roman"/>
        </w:rPr>
        <w:t>ork</w:t>
      </w:r>
      <w:r w:rsidR="004B2724">
        <w:rPr>
          <w:rFonts w:ascii="Times New Roman" w:hAnsi="Times New Roman"/>
        </w:rPr>
        <w:t>-</w:t>
      </w:r>
      <w:r w:rsidR="009167F6">
        <w:rPr>
          <w:rFonts w:ascii="Times New Roman" w:hAnsi="Times New Roman"/>
        </w:rPr>
        <w:t xml:space="preserve">study worker. This information is necessary for budgeting purposed because it will help to </w:t>
      </w:r>
      <w:r w:rsidR="00F54220">
        <w:rPr>
          <w:rFonts w:ascii="Times New Roman" w:hAnsi="Times New Roman"/>
        </w:rPr>
        <w:t>limit</w:t>
      </w:r>
      <w:r w:rsidR="009167F6">
        <w:rPr>
          <w:rFonts w:ascii="Times New Roman" w:hAnsi="Times New Roman"/>
        </w:rPr>
        <w:t xml:space="preserve"> the type of administrative functions that the work study worker can do versus the staff worker.  Work study student are temporary workers and may not be eligible to work if they are not approved for financial aid. A staff worker may be hired to work permanent in the tutoring center for part time or </w:t>
      </w:r>
      <w:r w:rsidR="00F54220">
        <w:rPr>
          <w:rFonts w:ascii="Times New Roman" w:hAnsi="Times New Roman"/>
        </w:rPr>
        <w:t>full-time</w:t>
      </w:r>
      <w:r w:rsidR="009167F6">
        <w:rPr>
          <w:rFonts w:ascii="Times New Roman" w:hAnsi="Times New Roman"/>
        </w:rPr>
        <w:t xml:space="preserve"> availability. This data will help to know the total number of work hours the tutor can work on a weekly basis.</w:t>
      </w:r>
    </w:p>
    <w:p w14:paraId="45D20DA5" w14:textId="3D50A7C2" w:rsidR="009D2A2F" w:rsidRDefault="009D2A2F">
      <w:pPr>
        <w:pStyle w:val="BodyText"/>
        <w:numPr>
          <w:ilvl w:val="0"/>
          <w:numId w:val="2"/>
        </w:numPr>
        <w:rPr>
          <w:rFonts w:ascii="Times New Roman" w:hAnsi="Times New Roman"/>
        </w:rPr>
      </w:pPr>
      <w:r>
        <w:rPr>
          <w:rFonts w:ascii="Times New Roman" w:hAnsi="Times New Roman"/>
        </w:rPr>
        <w:t xml:space="preserve">Student-Group login </w:t>
      </w:r>
      <w:r w:rsidR="00F54220">
        <w:rPr>
          <w:rFonts w:ascii="Times New Roman" w:hAnsi="Times New Roman"/>
        </w:rPr>
        <w:t>Screen This</w:t>
      </w:r>
      <w:r w:rsidR="009167F6">
        <w:rPr>
          <w:rFonts w:ascii="Times New Roman" w:hAnsi="Times New Roman"/>
        </w:rPr>
        <w:t xml:space="preserve"> function</w:t>
      </w:r>
      <w:r w:rsidR="006A0F4A">
        <w:rPr>
          <w:rFonts w:ascii="Times New Roman" w:hAnsi="Times New Roman"/>
        </w:rPr>
        <w:t xml:space="preserve"> will have a unique group identification number so we can keep track of all the groups that come to the tutoring center for help. The course type, problem type are important data to track. The name of the person does not need to be stored.  The only need for name is to identify the group in the facility. The start and end time </w:t>
      </w:r>
      <w:r w:rsidR="00F54220">
        <w:rPr>
          <w:rFonts w:ascii="Times New Roman" w:hAnsi="Times New Roman"/>
        </w:rPr>
        <w:t>need</w:t>
      </w:r>
      <w:r w:rsidR="006A0F4A">
        <w:rPr>
          <w:rFonts w:ascii="Times New Roman" w:hAnsi="Times New Roman"/>
        </w:rPr>
        <w:t xml:space="preserve"> to be recorded. This information will help us to determine the best possible time for the group to get help.  </w:t>
      </w:r>
    </w:p>
    <w:p w14:paraId="1A39A775" w14:textId="7AD751A5" w:rsidR="009D2A2F" w:rsidRDefault="009D2A2F">
      <w:pPr>
        <w:pStyle w:val="BodyText"/>
        <w:numPr>
          <w:ilvl w:val="0"/>
          <w:numId w:val="2"/>
        </w:numPr>
        <w:rPr>
          <w:rFonts w:ascii="Times New Roman" w:hAnsi="Times New Roman"/>
        </w:rPr>
      </w:pPr>
      <w:r>
        <w:rPr>
          <w:rFonts w:ascii="Times New Roman" w:hAnsi="Times New Roman"/>
        </w:rPr>
        <w:t>Create a Session screen</w:t>
      </w:r>
      <w:r w:rsidR="006A0F4A">
        <w:rPr>
          <w:rFonts w:ascii="Times New Roman" w:hAnsi="Times New Roman"/>
        </w:rPr>
        <w:t xml:space="preserve"> – The function in this session will have a unique session identification number, </w:t>
      </w:r>
      <w:r w:rsidR="006A0F4A">
        <w:rPr>
          <w:rFonts w:ascii="Times New Roman" w:hAnsi="Times New Roman"/>
        </w:rPr>
        <w:lastRenderedPageBreak/>
        <w:t xml:space="preserve">course type and course level </w:t>
      </w:r>
      <w:r w:rsidR="00F54220">
        <w:rPr>
          <w:rFonts w:ascii="Times New Roman" w:hAnsi="Times New Roman"/>
        </w:rPr>
        <w:t>are</w:t>
      </w:r>
      <w:r w:rsidR="006A0F4A">
        <w:rPr>
          <w:rFonts w:ascii="Times New Roman" w:hAnsi="Times New Roman"/>
        </w:rPr>
        <w:t xml:space="preserve"> important because we need to know the demand of specific course type that the tutor is helping the students </w:t>
      </w:r>
      <w:r w:rsidR="00F54220">
        <w:rPr>
          <w:rFonts w:ascii="Times New Roman" w:hAnsi="Times New Roman"/>
        </w:rPr>
        <w:t>within</w:t>
      </w:r>
      <w:r w:rsidR="006A0F4A">
        <w:rPr>
          <w:rFonts w:ascii="Times New Roman" w:hAnsi="Times New Roman"/>
        </w:rPr>
        <w:t xml:space="preserve"> the tutoring lab. Course level is also important because the school may have multiple campuses and offer specific course levels on different campus. This will help us to not to match the student to a specific campus that only tutor a specific level of course. The time is important to capture because different campus have different hours of availability.</w:t>
      </w:r>
    </w:p>
    <w:p w14:paraId="4BBD642E" w14:textId="446F9FF8" w:rsidR="009D2A2F" w:rsidRDefault="009D2A2F">
      <w:pPr>
        <w:pStyle w:val="BodyText"/>
        <w:numPr>
          <w:ilvl w:val="0"/>
          <w:numId w:val="2"/>
        </w:numPr>
        <w:rPr>
          <w:rFonts w:ascii="Times New Roman" w:hAnsi="Times New Roman"/>
        </w:rPr>
      </w:pPr>
      <w:r>
        <w:rPr>
          <w:rFonts w:ascii="Times New Roman" w:hAnsi="Times New Roman"/>
        </w:rPr>
        <w:t>Feedback Screen</w:t>
      </w:r>
      <w:r w:rsidR="00F00261">
        <w:rPr>
          <w:rFonts w:ascii="Times New Roman" w:hAnsi="Times New Roman"/>
        </w:rPr>
        <w:t xml:space="preserve"> – this function entity will have a unique feedback identification number and will only capture the comments left by the student </w:t>
      </w:r>
      <w:r w:rsidR="004A5325">
        <w:rPr>
          <w:rFonts w:ascii="Times New Roman" w:hAnsi="Times New Roman"/>
        </w:rPr>
        <w:t xml:space="preserve">users.  </w:t>
      </w:r>
    </w:p>
    <w:p w14:paraId="04D46279" w14:textId="316431C9" w:rsidR="009D2A2F" w:rsidRPr="0036282F" w:rsidRDefault="009D2A2F">
      <w:pPr>
        <w:pStyle w:val="BodyText"/>
        <w:numPr>
          <w:ilvl w:val="0"/>
          <w:numId w:val="2"/>
        </w:numPr>
        <w:rPr>
          <w:rFonts w:ascii="Times New Roman" w:hAnsi="Times New Roman"/>
        </w:rPr>
      </w:pPr>
      <w:r>
        <w:rPr>
          <w:rFonts w:ascii="Times New Roman" w:hAnsi="Times New Roman"/>
        </w:rPr>
        <w:t>Campus Screen</w:t>
      </w:r>
      <w:r w:rsidR="004A5325">
        <w:rPr>
          <w:rFonts w:ascii="Times New Roman" w:hAnsi="Times New Roman"/>
        </w:rPr>
        <w:t xml:space="preserve"> – This function entity will track with campus is desired for access to a tutor. It will also capture the location city.  </w:t>
      </w:r>
    </w:p>
    <w:p w14:paraId="48BC4B52" w14:textId="55AC8865" w:rsidR="007A1775" w:rsidRDefault="007A1775">
      <w:pPr>
        <w:pStyle w:val="Heading1"/>
        <w:numPr>
          <w:ilvl w:val="0"/>
          <w:numId w:val="0"/>
        </w:numPr>
        <w:rPr>
          <w:rFonts w:ascii="Georgia" w:hAnsi="Georgia"/>
          <w:color w:val="000000"/>
          <w:sz w:val="32"/>
          <w:szCs w:val="32"/>
        </w:rPr>
      </w:pPr>
    </w:p>
    <w:p w14:paraId="56F95D69" w14:textId="28F37384" w:rsidR="00AB3043" w:rsidRDefault="00AB3043" w:rsidP="00AB3043">
      <w:pPr>
        <w:pStyle w:val="BodyText"/>
      </w:pPr>
      <w:r>
        <w:t xml:space="preserve">We have summarized some basic assumptions based on our high-level introduction regarding the database development of </w:t>
      </w:r>
      <w:r w:rsidR="00F77FF7">
        <w:t>the Student Success Tracker Pro (SST) utility</w:t>
      </w:r>
      <w:r w:rsidR="00813710">
        <w:t>. Our E</w:t>
      </w:r>
      <w:r w:rsidR="00916673">
        <w:t>E</w:t>
      </w:r>
      <w:r w:rsidR="00813710">
        <w:t>R-model is designed according to those assumptions.</w:t>
      </w:r>
    </w:p>
    <w:p w14:paraId="00C7F814" w14:textId="1284D4A3" w:rsidR="00813710" w:rsidRDefault="00813710" w:rsidP="00AB3043">
      <w:pPr>
        <w:pStyle w:val="BodyText"/>
      </w:pPr>
    </w:p>
    <w:p w14:paraId="0CDE1BA1" w14:textId="54625153" w:rsidR="00813710" w:rsidRDefault="00F77FF7" w:rsidP="00AB3043">
      <w:pPr>
        <w:pStyle w:val="BodyText"/>
      </w:pPr>
      <w:r>
        <w:t xml:space="preserve"> We will a</w:t>
      </w:r>
      <w:r w:rsidR="00813710">
        <w:t xml:space="preserve">ssume the following based on the high-level requirements of the </w:t>
      </w:r>
      <w:r>
        <w:t>SST</w:t>
      </w:r>
      <w:r w:rsidR="001E3743">
        <w:t>:</w:t>
      </w:r>
    </w:p>
    <w:p w14:paraId="6B4EA307" w14:textId="42D1222D" w:rsidR="00813710" w:rsidRDefault="00813710" w:rsidP="00AB3043">
      <w:pPr>
        <w:pStyle w:val="BodyText"/>
      </w:pPr>
    </w:p>
    <w:p w14:paraId="6C190212" w14:textId="0335D24F" w:rsidR="00813710" w:rsidRDefault="007F1BDB" w:rsidP="007F1BDB">
      <w:pPr>
        <w:pStyle w:val="BodyText"/>
        <w:numPr>
          <w:ilvl w:val="0"/>
          <w:numId w:val="7"/>
        </w:numPr>
      </w:pPr>
      <w:r>
        <w:t>The characteristics of a student calendar include a unique calendar identification number, a start time and end time.</w:t>
      </w:r>
    </w:p>
    <w:p w14:paraId="42D1CDBB" w14:textId="4DD0CE01" w:rsidR="007F1BDB" w:rsidRDefault="007F1BDB" w:rsidP="007F1BDB">
      <w:pPr>
        <w:pStyle w:val="BodyText"/>
        <w:numPr>
          <w:ilvl w:val="0"/>
          <w:numId w:val="7"/>
        </w:numPr>
      </w:pPr>
      <w:r>
        <w:t>The characteristics of a tutor work schedule calendar include a unique employee identification number, the start of the employee shift, the end of the employee shift</w:t>
      </w:r>
      <w:r w:rsidR="00D76282">
        <w:t>, the type of employee that is working at the tutoring center. At the tutoring resource facility, we would like to record the type of employee that is working in our facility. We have full time staff, part time staff, and work-study students.</w:t>
      </w:r>
    </w:p>
    <w:p w14:paraId="38A2BC9B" w14:textId="4CE448D9" w:rsidR="00D76282" w:rsidRDefault="00D76282" w:rsidP="00D76282">
      <w:pPr>
        <w:pStyle w:val="BodyText"/>
        <w:numPr>
          <w:ilvl w:val="0"/>
          <w:numId w:val="7"/>
        </w:numPr>
      </w:pPr>
      <w:r>
        <w:t>The characteristics of a user include a unique student identification number, the courses type of the student, the course level, the specific problem the student need help with at the tutoring center.</w:t>
      </w:r>
    </w:p>
    <w:p w14:paraId="6CCB9C07" w14:textId="3283FAEB" w:rsidR="00D76282" w:rsidRDefault="00D76282" w:rsidP="00D76282">
      <w:pPr>
        <w:pStyle w:val="BodyText"/>
        <w:numPr>
          <w:ilvl w:val="0"/>
          <w:numId w:val="7"/>
        </w:numPr>
      </w:pPr>
      <w:r>
        <w:t xml:space="preserve">The characteristics of a staff profile include </w:t>
      </w:r>
      <w:r w:rsidR="001E3743">
        <w:t>a</w:t>
      </w:r>
      <w:r>
        <w:t xml:space="preserve"> unique employee identification number, the course that the staff </w:t>
      </w:r>
      <w:r w:rsidR="001E3743">
        <w:t>can</w:t>
      </w:r>
      <w:r>
        <w:t xml:space="preserve"> teach, </w:t>
      </w:r>
      <w:r w:rsidR="0098242F">
        <w:t>the subject specialty of the staff and the role of the tutor.</w:t>
      </w:r>
    </w:p>
    <w:p w14:paraId="0197E21C" w14:textId="77777777" w:rsidR="0098242F" w:rsidRDefault="0098242F" w:rsidP="0098242F">
      <w:pPr>
        <w:pStyle w:val="BodyText"/>
      </w:pPr>
    </w:p>
    <w:p w14:paraId="49E2FA17" w14:textId="5B8D7371" w:rsidR="0098242F" w:rsidRDefault="0098242F" w:rsidP="00D76282">
      <w:pPr>
        <w:pStyle w:val="BodyText"/>
        <w:numPr>
          <w:ilvl w:val="0"/>
          <w:numId w:val="7"/>
        </w:numPr>
      </w:pPr>
      <w:r>
        <w:t xml:space="preserve">The characteristics of a group profile include an unique group identification number, the course type that the group of students need assistance with at the tutoring lab, the specific problem is identified by the students, and the name of the group is capture, the desired start time for the session is given and the desired end time.  </w:t>
      </w:r>
    </w:p>
    <w:p w14:paraId="2C7D09C9" w14:textId="1FD6BDDE" w:rsidR="0098242F" w:rsidRDefault="0098242F" w:rsidP="00D76282">
      <w:pPr>
        <w:pStyle w:val="BodyText"/>
        <w:numPr>
          <w:ilvl w:val="0"/>
          <w:numId w:val="7"/>
        </w:numPr>
      </w:pPr>
      <w:r>
        <w:t xml:space="preserve"> </w:t>
      </w:r>
      <w:r w:rsidR="00E7299B">
        <w:t xml:space="preserve">The characteristics of a session will be </w:t>
      </w:r>
      <w:r w:rsidR="001E3743">
        <w:t>a</w:t>
      </w:r>
      <w:r w:rsidR="00E7299B">
        <w:t xml:space="preserve"> unique session identification number, the start time, the end time, the type of problem is identified, the type of course is identified, and the course level is captured.</w:t>
      </w:r>
    </w:p>
    <w:p w14:paraId="66A68B45" w14:textId="5E7BED81" w:rsidR="00E7299B" w:rsidRDefault="00E7299B" w:rsidP="00D76282">
      <w:pPr>
        <w:pStyle w:val="BodyText"/>
        <w:numPr>
          <w:ilvl w:val="0"/>
          <w:numId w:val="7"/>
        </w:numPr>
      </w:pPr>
      <w:r>
        <w:t xml:space="preserve"> The characteristics of a feedback will include </w:t>
      </w:r>
      <w:r w:rsidR="001E3743">
        <w:t>a</w:t>
      </w:r>
      <w:r>
        <w:t xml:space="preserve"> unique feedback identification number, it will capture </w:t>
      </w:r>
      <w:r>
        <w:lastRenderedPageBreak/>
        <w:t>comments the student user. The comments from the staff does not need to be recorded.</w:t>
      </w:r>
    </w:p>
    <w:p w14:paraId="395B3467" w14:textId="65BD92A4" w:rsidR="00E5673B" w:rsidRDefault="00E5673B" w:rsidP="00D76282">
      <w:pPr>
        <w:pStyle w:val="BodyText"/>
        <w:numPr>
          <w:ilvl w:val="0"/>
          <w:numId w:val="7"/>
        </w:numPr>
      </w:pPr>
      <w:r>
        <w:t xml:space="preserve">The characteristics of a calendar events (student appointments) will include </w:t>
      </w:r>
      <w:r w:rsidR="001E3743">
        <w:t>a</w:t>
      </w:r>
      <w:r>
        <w:t xml:space="preserve"> unique calendar identification number, the stat time and the end time.  </w:t>
      </w:r>
    </w:p>
    <w:p w14:paraId="2C355755" w14:textId="503673F9" w:rsidR="00E5673B" w:rsidRPr="00D76282" w:rsidRDefault="00E5673B" w:rsidP="00E5673B">
      <w:pPr>
        <w:pStyle w:val="BodyText"/>
        <w:numPr>
          <w:ilvl w:val="0"/>
          <w:numId w:val="7"/>
        </w:numPr>
      </w:pPr>
      <w:r>
        <w:t xml:space="preserve">The characteristics of a calendar events (tutor appointments) will include </w:t>
      </w:r>
      <w:r w:rsidR="001E3743">
        <w:t>a</w:t>
      </w:r>
      <w:r>
        <w:t xml:space="preserve"> unique calendar identification number, the stat time and the end time.  </w:t>
      </w:r>
    </w:p>
    <w:p w14:paraId="03353B6C" w14:textId="3B7674FB" w:rsidR="00E5673B" w:rsidRDefault="00E5673B" w:rsidP="00D76282">
      <w:pPr>
        <w:pStyle w:val="BodyText"/>
        <w:numPr>
          <w:ilvl w:val="0"/>
          <w:numId w:val="7"/>
        </w:numPr>
      </w:pPr>
      <w:r>
        <w:t xml:space="preserve">The characteristics of a report will include </w:t>
      </w:r>
      <w:r w:rsidR="001E3743">
        <w:t>a</w:t>
      </w:r>
      <w:r>
        <w:t xml:space="preserve"> unique report identification number, desired start time, desired end time, the </w:t>
      </w:r>
      <w:r w:rsidR="001E3743">
        <w:t>PID (</w:t>
      </w:r>
      <w:r>
        <w:t>what is this for), the EID (what is this for)</w:t>
      </w:r>
    </w:p>
    <w:p w14:paraId="49B37CFB" w14:textId="77777777" w:rsidR="00E5673B" w:rsidRPr="00D76282" w:rsidRDefault="00E5673B" w:rsidP="00E5673B">
      <w:pPr>
        <w:pStyle w:val="BodyText"/>
        <w:ind w:left="720"/>
      </w:pPr>
    </w:p>
    <w:p w14:paraId="76910E33" w14:textId="77777777" w:rsidR="00485DA2" w:rsidRDefault="00485DA2">
      <w:pPr>
        <w:widowControl/>
        <w:suppressAutoHyphens w:val="0"/>
        <w:rPr>
          <w:rFonts w:ascii="Liberation Sans" w:hAnsi="Liberation Sans"/>
          <w:b/>
          <w:bCs/>
          <w:sz w:val="56"/>
          <w:szCs w:val="56"/>
        </w:rPr>
      </w:pPr>
      <w:r>
        <w:rPr>
          <w:sz w:val="56"/>
          <w:szCs w:val="56"/>
        </w:rPr>
        <w:br w:type="page"/>
      </w:r>
    </w:p>
    <w:p w14:paraId="7AA27655" w14:textId="3EDB1A69" w:rsidR="007A1775" w:rsidRPr="00485DA2" w:rsidRDefault="00B850D4" w:rsidP="00485DA2">
      <w:pPr>
        <w:pStyle w:val="Heading1"/>
        <w:jc w:val="center"/>
        <w:rPr>
          <w:sz w:val="56"/>
          <w:szCs w:val="56"/>
        </w:rPr>
      </w:pPr>
      <w:r w:rsidRPr="00485DA2">
        <w:rPr>
          <w:sz w:val="56"/>
          <w:szCs w:val="56"/>
        </w:rPr>
        <w:lastRenderedPageBreak/>
        <w:t>Conceptual Design</w:t>
      </w:r>
    </w:p>
    <w:p w14:paraId="45A28A26" w14:textId="1F6C67C9" w:rsidR="007A1775" w:rsidRPr="0036282F" w:rsidRDefault="00621561">
      <w:pPr>
        <w:pStyle w:val="BodyText"/>
        <w:rPr>
          <w:rFonts w:ascii="Times New Roman" w:hAnsi="Times New Roman"/>
        </w:rPr>
      </w:pPr>
      <w:r>
        <w:t xml:space="preserve">In our </w:t>
      </w:r>
      <w:r w:rsidR="00B850D4" w:rsidRPr="0036282F">
        <w:t xml:space="preserve">Report </w:t>
      </w:r>
      <w:r>
        <w:t xml:space="preserve">we are showing our </w:t>
      </w:r>
      <w:r w:rsidR="00B850D4" w:rsidRPr="0036282F">
        <w:t xml:space="preserve">entities (and their attributes), and relationships one by one. </w:t>
      </w:r>
    </w:p>
    <w:p w14:paraId="3CCABDDE" w14:textId="5CE4D972" w:rsidR="00F33B07" w:rsidRPr="0036282F" w:rsidRDefault="00F33B07" w:rsidP="00F33B07">
      <w:pPr>
        <w:pStyle w:val="Heading3"/>
        <w:rPr>
          <w:rFonts w:ascii="Times New Roman" w:hAnsi="Times New Roman"/>
          <w:i/>
          <w:iCs/>
          <w:color w:val="auto"/>
          <w:sz w:val="24"/>
          <w:szCs w:val="24"/>
        </w:rPr>
      </w:pPr>
      <w:r w:rsidRPr="0036282F">
        <w:rPr>
          <w:rFonts w:ascii="Georgia" w:hAnsi="Georgia"/>
          <w:b w:val="0"/>
          <w:bCs w:val="0"/>
          <w:i/>
          <w:iCs/>
          <w:color w:val="auto"/>
          <w:sz w:val="24"/>
          <w:szCs w:val="24"/>
        </w:rPr>
        <w:t xml:space="preserve">Entity 1: </w:t>
      </w:r>
      <w:r w:rsidR="00D03E05">
        <w:rPr>
          <w:rFonts w:ascii="Georgia" w:hAnsi="Georgia"/>
          <w:b w:val="0"/>
          <w:bCs w:val="0"/>
          <w:i/>
          <w:iCs/>
          <w:color w:val="auto"/>
          <w:sz w:val="24"/>
          <w:szCs w:val="24"/>
        </w:rPr>
        <w:t>User Calendar Events</w:t>
      </w:r>
    </w:p>
    <w:p w14:paraId="48E2D294" w14:textId="53535257" w:rsidR="00F33B07" w:rsidRPr="0036282F" w:rsidRDefault="00F33B07" w:rsidP="00F33B07">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Describes</w:t>
      </w:r>
      <w:r>
        <w:rPr>
          <w:rFonts w:ascii="Times New Roman" w:hAnsi="Times New Roman"/>
        </w:rPr>
        <w:t xml:space="preserve"> the student class schedule that list all the courses that the student is registered for the current semester. The purpose of the entity is to display the student’s schedule name on the screen for the student to select the class that they need academic assistance. </w:t>
      </w:r>
    </w:p>
    <w:p w14:paraId="51CE67DE" w14:textId="173AF98C" w:rsidR="00300762" w:rsidRDefault="00F33B07" w:rsidP="00300762">
      <w:pPr>
        <w:pStyle w:val="BodyText"/>
        <w:rPr>
          <w:rFonts w:ascii="Times New Roman" w:hAnsi="Times New Roman"/>
        </w:rPr>
      </w:pPr>
      <w:r w:rsidRPr="0036282F">
        <w:rPr>
          <w:rFonts w:ascii="Times New Roman" w:hAnsi="Times New Roman"/>
          <w:i/>
          <w:iCs/>
        </w:rPr>
        <w:t>Attributes</w:t>
      </w:r>
    </w:p>
    <w:p w14:paraId="0522AED7" w14:textId="483970ED" w:rsidR="00F33B07" w:rsidRPr="0036282F" w:rsidRDefault="00C86BC3" w:rsidP="00F33B07">
      <w:pPr>
        <w:pStyle w:val="BodyText"/>
        <w:numPr>
          <w:ilvl w:val="0"/>
          <w:numId w:val="3"/>
        </w:numPr>
        <w:rPr>
          <w:rFonts w:ascii="Times New Roman" w:hAnsi="Times New Roman"/>
        </w:rPr>
      </w:pPr>
      <w:r>
        <w:rPr>
          <w:rFonts w:ascii="Times New Roman" w:hAnsi="Times New Roman"/>
        </w:rPr>
        <w:t>Start class time</w:t>
      </w:r>
      <w:r w:rsidR="00F33B07" w:rsidRPr="0036282F">
        <w:rPr>
          <w:rFonts w:ascii="Times New Roman" w:hAnsi="Times New Roman"/>
        </w:rPr>
        <w:t xml:space="preserve">: … </w:t>
      </w:r>
      <w:r>
        <w:rPr>
          <w:rFonts w:ascii="Times New Roman" w:hAnsi="Times New Roman"/>
        </w:rPr>
        <w:t xml:space="preserve">This attribute captures the start of the class. </w:t>
      </w:r>
    </w:p>
    <w:p w14:paraId="12B00EBC" w14:textId="77777777" w:rsidR="00766662" w:rsidRDefault="00C86BC3" w:rsidP="00660D26">
      <w:pPr>
        <w:pStyle w:val="BodyText"/>
        <w:numPr>
          <w:ilvl w:val="0"/>
          <w:numId w:val="3"/>
        </w:numPr>
        <w:rPr>
          <w:rFonts w:ascii="Times New Roman" w:hAnsi="Times New Roman"/>
        </w:rPr>
      </w:pPr>
      <w:r w:rsidRPr="00766662">
        <w:rPr>
          <w:rFonts w:ascii="Times New Roman" w:hAnsi="Times New Roman"/>
        </w:rPr>
        <w:t>End class time</w:t>
      </w:r>
      <w:r w:rsidR="00F33B07" w:rsidRPr="00766662">
        <w:rPr>
          <w:rFonts w:ascii="Times New Roman" w:hAnsi="Times New Roman"/>
        </w:rPr>
        <w:t xml:space="preserve">: …. </w:t>
      </w:r>
      <w:r w:rsidRPr="00766662">
        <w:rPr>
          <w:rFonts w:ascii="Times New Roman" w:hAnsi="Times New Roman"/>
        </w:rPr>
        <w:t xml:space="preserve">This attribute captures the end of the class. </w:t>
      </w:r>
    </w:p>
    <w:p w14:paraId="1AD8F95D" w14:textId="02BFC9DF" w:rsidR="00F33B07" w:rsidRPr="00766662" w:rsidRDefault="00F33B07" w:rsidP="00766662">
      <w:pPr>
        <w:pStyle w:val="BodyText"/>
        <w:rPr>
          <w:rFonts w:ascii="Times New Roman" w:hAnsi="Times New Roman"/>
        </w:rPr>
      </w:pPr>
      <w:r w:rsidRPr="00766662">
        <w:rPr>
          <w:rFonts w:ascii="Times New Roman" w:hAnsi="Times New Roman"/>
          <w:i/>
          <w:iCs/>
        </w:rPr>
        <w:t>Relationships</w:t>
      </w:r>
    </w:p>
    <w:p w14:paraId="2EF6B5F5" w14:textId="77777777" w:rsidR="00766662" w:rsidRPr="00766662" w:rsidRDefault="00F33B07" w:rsidP="00F33B07">
      <w:pPr>
        <w:pStyle w:val="BodyText"/>
        <w:numPr>
          <w:ilvl w:val="0"/>
          <w:numId w:val="4"/>
        </w:numPr>
        <w:rPr>
          <w:rFonts w:ascii="Times New Roman" w:hAnsi="Times New Roman"/>
          <w:i/>
          <w:iCs/>
        </w:rPr>
      </w:pPr>
      <w:r w:rsidRPr="0036282F">
        <w:rPr>
          <w:rFonts w:ascii="Times New Roman" w:hAnsi="Times New Roman"/>
        </w:rPr>
        <w:t>*</w:t>
      </w:r>
      <w:r w:rsidR="00766662">
        <w:rPr>
          <w:rFonts w:ascii="Times New Roman" w:hAnsi="Times New Roman"/>
        </w:rPr>
        <w:t>Contains</w:t>
      </w:r>
      <w:r w:rsidRPr="0036282F">
        <w:rPr>
          <w:rFonts w:ascii="Times New Roman" w:hAnsi="Times New Roman"/>
        </w:rPr>
        <w:t xml:space="preserve">: … </w:t>
      </w:r>
      <w:r w:rsidR="00C86BC3">
        <w:rPr>
          <w:rFonts w:ascii="Times New Roman" w:hAnsi="Times New Roman"/>
        </w:rPr>
        <w:t xml:space="preserve">This relationship exists between the </w:t>
      </w:r>
      <w:r w:rsidR="00766662">
        <w:rPr>
          <w:rFonts w:ascii="Times New Roman" w:hAnsi="Times New Roman"/>
        </w:rPr>
        <w:t>User Calendar Event</w:t>
      </w:r>
      <w:r w:rsidR="00C86BC3">
        <w:rPr>
          <w:rFonts w:ascii="Times New Roman" w:hAnsi="Times New Roman"/>
        </w:rPr>
        <w:t xml:space="preserve"> entity, </w:t>
      </w:r>
      <w:r w:rsidR="00766662">
        <w:rPr>
          <w:rFonts w:ascii="Times New Roman" w:hAnsi="Times New Roman"/>
        </w:rPr>
        <w:t>calendar days</w:t>
      </w:r>
      <w:r w:rsidR="00C86BC3">
        <w:rPr>
          <w:rFonts w:ascii="Times New Roman" w:hAnsi="Times New Roman"/>
        </w:rPr>
        <w:t xml:space="preserve"> entity. </w:t>
      </w:r>
    </w:p>
    <w:p w14:paraId="10E31DE2" w14:textId="4CC1E9F8" w:rsidR="00F33B07" w:rsidRPr="0036282F" w:rsidRDefault="00766662" w:rsidP="00F33B07">
      <w:pPr>
        <w:pStyle w:val="BodyText"/>
        <w:numPr>
          <w:ilvl w:val="0"/>
          <w:numId w:val="4"/>
        </w:numPr>
        <w:rPr>
          <w:rFonts w:ascii="Times New Roman" w:hAnsi="Times New Roman"/>
          <w:i/>
          <w:iCs/>
        </w:rPr>
      </w:pPr>
      <w:r>
        <w:rPr>
          <w:rFonts w:ascii="Times New Roman" w:hAnsi="Times New Roman"/>
        </w:rPr>
        <w:t>*Has: … This relationship exists between the User Calendar Event entity, User entity.</w:t>
      </w:r>
      <w:r w:rsidR="00C86BC3">
        <w:rPr>
          <w:rFonts w:ascii="Times New Roman" w:hAnsi="Times New Roman"/>
        </w:rPr>
        <w:t xml:space="preserve"> </w:t>
      </w:r>
    </w:p>
    <w:p w14:paraId="73FE2A4F" w14:textId="77777777" w:rsidR="00F33B07" w:rsidRPr="0036282F" w:rsidRDefault="00F33B07" w:rsidP="00F33B07">
      <w:pPr>
        <w:pStyle w:val="BodyText"/>
        <w:rPr>
          <w:rFonts w:ascii="Times New Roman" w:hAnsi="Times New Roman"/>
        </w:rPr>
      </w:pPr>
      <w:r w:rsidRPr="0036282F">
        <w:rPr>
          <w:rFonts w:ascii="Times New Roman" w:hAnsi="Times New Roman"/>
          <w:i/>
          <w:iCs/>
        </w:rPr>
        <w:t>Primary Key</w:t>
      </w:r>
    </w:p>
    <w:p w14:paraId="78AA1647" w14:textId="16B9B60E" w:rsidR="00F33B07" w:rsidRPr="00300762" w:rsidRDefault="00F33B07" w:rsidP="00F33B07">
      <w:pPr>
        <w:pStyle w:val="BodyText"/>
        <w:numPr>
          <w:ilvl w:val="0"/>
          <w:numId w:val="5"/>
        </w:numPr>
        <w:rPr>
          <w:rFonts w:ascii="Georgia" w:hAnsi="Georgia"/>
          <w:i/>
          <w:iCs/>
        </w:rPr>
      </w:pPr>
      <w:r w:rsidRPr="0036282F">
        <w:rPr>
          <w:rFonts w:ascii="Times New Roman" w:hAnsi="Times New Roman"/>
        </w:rPr>
        <w:t xml:space="preserve">It is identified by </w:t>
      </w:r>
      <w:r w:rsidR="00300762">
        <w:rPr>
          <w:rFonts w:ascii="Times New Roman" w:hAnsi="Times New Roman"/>
        </w:rPr>
        <w:t>User Calendar Event</w:t>
      </w:r>
      <w:r w:rsidR="00116E4D">
        <w:rPr>
          <w:rFonts w:ascii="Times New Roman" w:hAnsi="Times New Roman"/>
        </w:rPr>
        <w:t xml:space="preserve"> ID</w:t>
      </w:r>
      <w:r w:rsidR="00300762">
        <w:rPr>
          <w:rFonts w:ascii="Times New Roman" w:hAnsi="Times New Roman"/>
        </w:rPr>
        <w:t xml:space="preserve"> </w:t>
      </w:r>
      <w:r w:rsidRPr="0036282F">
        <w:rPr>
          <w:rFonts w:ascii="Times New Roman" w:hAnsi="Times New Roman"/>
        </w:rPr>
        <w:t>attribute, because</w:t>
      </w:r>
      <w:r w:rsidR="00116E4D">
        <w:rPr>
          <w:rFonts w:ascii="Times New Roman" w:hAnsi="Times New Roman"/>
        </w:rPr>
        <w:t xml:space="preserve"> it will </w:t>
      </w:r>
      <w:r w:rsidR="001B03E8">
        <w:rPr>
          <w:rFonts w:ascii="Times New Roman" w:hAnsi="Times New Roman"/>
        </w:rPr>
        <w:t>uniquely</w:t>
      </w:r>
      <w:r w:rsidR="00116E4D">
        <w:rPr>
          <w:rFonts w:ascii="Times New Roman" w:hAnsi="Times New Roman"/>
        </w:rPr>
        <w:t xml:space="preserve"> identify each course.  </w:t>
      </w:r>
    </w:p>
    <w:p w14:paraId="5F5FE354" w14:textId="2F2C1188" w:rsidR="00300762" w:rsidRPr="0036282F" w:rsidRDefault="00300762" w:rsidP="00300762">
      <w:pPr>
        <w:pStyle w:val="BodyText"/>
        <w:rPr>
          <w:rFonts w:ascii="Times New Roman" w:hAnsi="Times New Roman"/>
        </w:rPr>
      </w:pPr>
      <w:r>
        <w:rPr>
          <w:rFonts w:ascii="Times New Roman" w:hAnsi="Times New Roman"/>
          <w:i/>
          <w:iCs/>
        </w:rPr>
        <w:t>Foreign</w:t>
      </w:r>
      <w:r w:rsidRPr="0036282F">
        <w:rPr>
          <w:rFonts w:ascii="Times New Roman" w:hAnsi="Times New Roman"/>
          <w:i/>
          <w:iCs/>
        </w:rPr>
        <w:t xml:space="preserve"> Key</w:t>
      </w:r>
    </w:p>
    <w:p w14:paraId="7CA0EC26" w14:textId="2C0BDF3E" w:rsidR="00300762" w:rsidRPr="00D0002C" w:rsidRDefault="00300762" w:rsidP="00300762">
      <w:pPr>
        <w:pStyle w:val="BodyText"/>
        <w:numPr>
          <w:ilvl w:val="0"/>
          <w:numId w:val="5"/>
        </w:numPr>
        <w:rPr>
          <w:rFonts w:ascii="Georgia" w:hAnsi="Georgia"/>
          <w:i/>
          <w:iCs/>
        </w:rPr>
      </w:pPr>
      <w:r w:rsidRPr="0036282F">
        <w:rPr>
          <w:rFonts w:ascii="Times New Roman" w:hAnsi="Times New Roman"/>
        </w:rPr>
        <w:t xml:space="preserve">It is identified by </w:t>
      </w:r>
      <w:r>
        <w:rPr>
          <w:rFonts w:ascii="Times New Roman" w:hAnsi="Times New Roman"/>
        </w:rPr>
        <w:t>User ID</w:t>
      </w:r>
      <w:r w:rsidRPr="0036282F">
        <w:rPr>
          <w:rFonts w:ascii="Times New Roman" w:hAnsi="Times New Roman"/>
        </w:rPr>
        <w:t xml:space="preserve"> attribute, because</w:t>
      </w:r>
      <w:r>
        <w:rPr>
          <w:rFonts w:ascii="Times New Roman" w:hAnsi="Times New Roman"/>
        </w:rPr>
        <w:t xml:space="preserve"> it will uniquely identify each student user </w:t>
      </w:r>
    </w:p>
    <w:p w14:paraId="6D89ED42" w14:textId="77777777" w:rsidR="00300762" w:rsidRPr="0036282F" w:rsidRDefault="00300762" w:rsidP="00300762">
      <w:pPr>
        <w:pStyle w:val="BodyText"/>
        <w:rPr>
          <w:rFonts w:ascii="Georgia" w:hAnsi="Georgia"/>
          <w:i/>
          <w:iCs/>
        </w:rPr>
      </w:pPr>
    </w:p>
    <w:p w14:paraId="53D9B3FE" w14:textId="77777777" w:rsidR="00116E4D" w:rsidRPr="00116E4D" w:rsidRDefault="00116E4D" w:rsidP="00F33B07">
      <w:pPr>
        <w:pStyle w:val="Heading3"/>
        <w:rPr>
          <w:rFonts w:ascii="Times New Roman" w:hAnsi="Times New Roman"/>
          <w:color w:val="auto"/>
          <w:sz w:val="24"/>
          <w:szCs w:val="24"/>
        </w:rPr>
      </w:pPr>
    </w:p>
    <w:p w14:paraId="30258C1E" w14:textId="7C68565C" w:rsidR="00F33B07" w:rsidRPr="0036282F" w:rsidRDefault="00F33B07" w:rsidP="00F33B07">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2: </w:t>
      </w:r>
      <w:r w:rsidR="00D03E05">
        <w:rPr>
          <w:rFonts w:ascii="Georgia" w:hAnsi="Georgia"/>
          <w:b w:val="0"/>
          <w:bCs w:val="0"/>
          <w:i/>
          <w:iCs/>
          <w:color w:val="auto"/>
          <w:sz w:val="24"/>
          <w:szCs w:val="24"/>
        </w:rPr>
        <w:t>Employee Calendar Events</w:t>
      </w:r>
    </w:p>
    <w:p w14:paraId="39A61575" w14:textId="6482BEE8" w:rsidR="00116E4D" w:rsidRPr="0036282F" w:rsidRDefault="00116E4D" w:rsidP="00116E4D">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Describes</w:t>
      </w:r>
      <w:r>
        <w:rPr>
          <w:rFonts w:ascii="Times New Roman" w:hAnsi="Times New Roman"/>
        </w:rPr>
        <w:t xml:space="preserve"> the employee’s work schedule that list all the days of the week the employee is available to work in the tutoring center. The purpose of the entity is to allow the database to retrieve the schedule to compare to the student’s selected class time.   </w:t>
      </w:r>
    </w:p>
    <w:p w14:paraId="33920AC3" w14:textId="77777777" w:rsidR="00116E4D" w:rsidRPr="0036282F" w:rsidRDefault="00116E4D" w:rsidP="00116E4D">
      <w:pPr>
        <w:pStyle w:val="BodyText"/>
        <w:rPr>
          <w:rFonts w:ascii="Times New Roman" w:hAnsi="Times New Roman"/>
        </w:rPr>
      </w:pPr>
      <w:r w:rsidRPr="0036282F">
        <w:rPr>
          <w:rFonts w:ascii="Times New Roman" w:hAnsi="Times New Roman"/>
          <w:i/>
          <w:iCs/>
        </w:rPr>
        <w:t>Attributes</w:t>
      </w:r>
    </w:p>
    <w:p w14:paraId="3AE54258" w14:textId="6D505E92" w:rsidR="00ED0BD9" w:rsidRDefault="00ED0BD9" w:rsidP="00116E4D">
      <w:pPr>
        <w:pStyle w:val="BodyText"/>
        <w:numPr>
          <w:ilvl w:val="0"/>
          <w:numId w:val="3"/>
        </w:numPr>
        <w:rPr>
          <w:rFonts w:ascii="Times New Roman" w:hAnsi="Times New Roman"/>
        </w:rPr>
      </w:pPr>
      <w:r>
        <w:rPr>
          <w:rFonts w:ascii="Times New Roman" w:hAnsi="Times New Roman"/>
        </w:rPr>
        <w:t>Employee Calendar Event ID</w:t>
      </w:r>
    </w:p>
    <w:p w14:paraId="04B3ABD7" w14:textId="30BF6DD5" w:rsidR="00116E4D" w:rsidRPr="0036282F" w:rsidRDefault="00116E4D" w:rsidP="00116E4D">
      <w:pPr>
        <w:pStyle w:val="BodyText"/>
        <w:numPr>
          <w:ilvl w:val="0"/>
          <w:numId w:val="3"/>
        </w:numPr>
        <w:rPr>
          <w:rFonts w:ascii="Times New Roman" w:hAnsi="Times New Roman"/>
        </w:rPr>
      </w:pPr>
      <w:r>
        <w:rPr>
          <w:rFonts w:ascii="Times New Roman" w:hAnsi="Times New Roman"/>
        </w:rPr>
        <w:t>Start class time</w:t>
      </w:r>
      <w:r w:rsidRPr="0036282F">
        <w:rPr>
          <w:rFonts w:ascii="Times New Roman" w:hAnsi="Times New Roman"/>
        </w:rPr>
        <w:t xml:space="preserve">: … </w:t>
      </w:r>
      <w:r>
        <w:rPr>
          <w:rFonts w:ascii="Times New Roman" w:hAnsi="Times New Roman"/>
        </w:rPr>
        <w:t xml:space="preserve">This attribute captures the start of the employee’s shift.  </w:t>
      </w:r>
    </w:p>
    <w:p w14:paraId="65BB09E0" w14:textId="77777777" w:rsidR="00116E4D" w:rsidRDefault="00116E4D" w:rsidP="00116E4D">
      <w:pPr>
        <w:pStyle w:val="BodyText"/>
        <w:numPr>
          <w:ilvl w:val="0"/>
          <w:numId w:val="3"/>
        </w:numPr>
        <w:rPr>
          <w:rFonts w:ascii="Times New Roman" w:hAnsi="Times New Roman"/>
        </w:rPr>
      </w:pPr>
      <w:r w:rsidRPr="00116E4D">
        <w:rPr>
          <w:rFonts w:ascii="Times New Roman" w:hAnsi="Times New Roman"/>
        </w:rPr>
        <w:t xml:space="preserve">End class time: …. This attribute captures the end of the employee’s shift.  </w:t>
      </w:r>
    </w:p>
    <w:p w14:paraId="12AF1065" w14:textId="7D84ABAD" w:rsidR="00116E4D" w:rsidRPr="00116E4D" w:rsidRDefault="00116E4D" w:rsidP="00116E4D">
      <w:pPr>
        <w:pStyle w:val="BodyText"/>
        <w:rPr>
          <w:rFonts w:ascii="Times New Roman" w:hAnsi="Times New Roman"/>
        </w:rPr>
      </w:pPr>
      <w:r w:rsidRPr="00116E4D">
        <w:rPr>
          <w:rFonts w:ascii="Times New Roman" w:hAnsi="Times New Roman"/>
          <w:i/>
          <w:iCs/>
        </w:rPr>
        <w:t>Relationships</w:t>
      </w:r>
    </w:p>
    <w:p w14:paraId="6114BB25" w14:textId="32A07F52" w:rsidR="00116E4D" w:rsidRPr="0036282F" w:rsidRDefault="00116E4D" w:rsidP="00116E4D">
      <w:pPr>
        <w:pStyle w:val="BodyText"/>
        <w:numPr>
          <w:ilvl w:val="0"/>
          <w:numId w:val="4"/>
        </w:numPr>
        <w:rPr>
          <w:rFonts w:ascii="Times New Roman" w:hAnsi="Times New Roman"/>
          <w:i/>
          <w:iCs/>
        </w:rPr>
      </w:pPr>
      <w:r w:rsidRPr="0036282F">
        <w:rPr>
          <w:rFonts w:ascii="Times New Roman" w:hAnsi="Times New Roman"/>
        </w:rPr>
        <w:t>*</w:t>
      </w:r>
      <w:r w:rsidR="00C11E0B">
        <w:rPr>
          <w:rFonts w:ascii="Times New Roman" w:hAnsi="Times New Roman"/>
        </w:rPr>
        <w:t>Have</w:t>
      </w:r>
      <w:r w:rsidRPr="0036282F">
        <w:rPr>
          <w:rFonts w:ascii="Times New Roman" w:hAnsi="Times New Roman"/>
        </w:rPr>
        <w:t xml:space="preserve">: … </w:t>
      </w:r>
      <w:r>
        <w:rPr>
          <w:rFonts w:ascii="Times New Roman" w:hAnsi="Times New Roman"/>
        </w:rPr>
        <w:t xml:space="preserve">This relationship exists between </w:t>
      </w:r>
      <w:r w:rsidR="00D0002C">
        <w:rPr>
          <w:rFonts w:ascii="Times New Roman" w:hAnsi="Times New Roman"/>
        </w:rPr>
        <w:t xml:space="preserve">Employee’s </w:t>
      </w:r>
      <w:r w:rsidR="00C11E0B">
        <w:rPr>
          <w:rFonts w:ascii="Times New Roman" w:hAnsi="Times New Roman"/>
        </w:rPr>
        <w:t>Calendar Event</w:t>
      </w:r>
      <w:r w:rsidR="00D0002C">
        <w:rPr>
          <w:rFonts w:ascii="Times New Roman" w:hAnsi="Times New Roman"/>
        </w:rPr>
        <w:t xml:space="preserve">, and </w:t>
      </w:r>
      <w:r w:rsidR="00C11E0B">
        <w:rPr>
          <w:rFonts w:ascii="Times New Roman" w:hAnsi="Times New Roman"/>
        </w:rPr>
        <w:t>Employee</w:t>
      </w:r>
      <w:r w:rsidR="00D0002C">
        <w:rPr>
          <w:rFonts w:ascii="Times New Roman" w:hAnsi="Times New Roman"/>
        </w:rPr>
        <w:t>.</w:t>
      </w:r>
    </w:p>
    <w:p w14:paraId="735C6D14" w14:textId="77777777" w:rsidR="00116E4D" w:rsidRPr="0036282F" w:rsidRDefault="00116E4D" w:rsidP="00116E4D">
      <w:pPr>
        <w:pStyle w:val="BodyText"/>
        <w:rPr>
          <w:rFonts w:ascii="Times New Roman" w:hAnsi="Times New Roman"/>
        </w:rPr>
      </w:pPr>
      <w:r w:rsidRPr="0036282F">
        <w:rPr>
          <w:rFonts w:ascii="Times New Roman" w:hAnsi="Times New Roman"/>
          <w:i/>
          <w:iCs/>
        </w:rPr>
        <w:t>Primary Key</w:t>
      </w:r>
    </w:p>
    <w:p w14:paraId="3BD19506" w14:textId="51D153A2" w:rsidR="00116E4D" w:rsidRPr="00ED0BD9" w:rsidRDefault="00116E4D" w:rsidP="00116E4D">
      <w:pPr>
        <w:pStyle w:val="BodyText"/>
        <w:numPr>
          <w:ilvl w:val="0"/>
          <w:numId w:val="5"/>
        </w:numPr>
        <w:rPr>
          <w:rFonts w:ascii="Georgia" w:hAnsi="Georgia"/>
          <w:i/>
          <w:iCs/>
        </w:rPr>
      </w:pPr>
      <w:r w:rsidRPr="0036282F">
        <w:rPr>
          <w:rFonts w:ascii="Times New Roman" w:hAnsi="Times New Roman"/>
        </w:rPr>
        <w:lastRenderedPageBreak/>
        <w:t xml:space="preserve">It is identified by </w:t>
      </w:r>
      <w:r>
        <w:rPr>
          <w:rFonts w:ascii="Times New Roman" w:hAnsi="Times New Roman"/>
        </w:rPr>
        <w:t>Calendar</w:t>
      </w:r>
      <w:r w:rsidR="00ED0BD9">
        <w:rPr>
          <w:rFonts w:ascii="Times New Roman" w:hAnsi="Times New Roman"/>
        </w:rPr>
        <w:t xml:space="preserve"> Day</w:t>
      </w:r>
      <w:r>
        <w:rPr>
          <w:rFonts w:ascii="Times New Roman" w:hAnsi="Times New Roman"/>
        </w:rPr>
        <w:t xml:space="preserve">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w:t>
      </w:r>
      <w:r w:rsidR="00D0002C">
        <w:rPr>
          <w:rFonts w:ascii="Times New Roman" w:hAnsi="Times New Roman"/>
        </w:rPr>
        <w:t>work shift.</w:t>
      </w:r>
      <w:r>
        <w:rPr>
          <w:rFonts w:ascii="Times New Roman" w:hAnsi="Times New Roman"/>
        </w:rPr>
        <w:t xml:space="preserve"> </w:t>
      </w:r>
    </w:p>
    <w:p w14:paraId="2F4CFFBE" w14:textId="0B782CE7" w:rsidR="00ED0BD9" w:rsidRPr="0036282F" w:rsidRDefault="00ED0BD9" w:rsidP="00ED0BD9">
      <w:pPr>
        <w:pStyle w:val="BodyText"/>
        <w:rPr>
          <w:rFonts w:ascii="Times New Roman" w:hAnsi="Times New Roman"/>
        </w:rPr>
      </w:pPr>
      <w:r>
        <w:rPr>
          <w:rFonts w:ascii="Times New Roman" w:hAnsi="Times New Roman"/>
          <w:i/>
          <w:iCs/>
        </w:rPr>
        <w:t>Foreign</w:t>
      </w:r>
      <w:r w:rsidRPr="0036282F">
        <w:rPr>
          <w:rFonts w:ascii="Times New Roman" w:hAnsi="Times New Roman"/>
          <w:i/>
          <w:iCs/>
        </w:rPr>
        <w:t xml:space="preserve"> Key</w:t>
      </w:r>
    </w:p>
    <w:p w14:paraId="37FBDB1D" w14:textId="480CD1B0" w:rsidR="00ED0BD9" w:rsidRPr="00D0002C" w:rsidRDefault="00ED0BD9" w:rsidP="00ED0BD9">
      <w:pPr>
        <w:pStyle w:val="BodyText"/>
        <w:numPr>
          <w:ilvl w:val="0"/>
          <w:numId w:val="5"/>
        </w:numPr>
        <w:rPr>
          <w:rFonts w:ascii="Georgia" w:hAnsi="Georgia"/>
          <w:i/>
          <w:iCs/>
        </w:rPr>
      </w:pPr>
      <w:r w:rsidRPr="0036282F">
        <w:rPr>
          <w:rFonts w:ascii="Times New Roman" w:hAnsi="Times New Roman"/>
        </w:rPr>
        <w:t xml:space="preserve">It is identified by </w:t>
      </w:r>
      <w:r>
        <w:rPr>
          <w:rFonts w:ascii="Times New Roman" w:hAnsi="Times New Roman"/>
        </w:rPr>
        <w:t>Employee ID</w:t>
      </w:r>
      <w:r w:rsidRPr="0036282F">
        <w:rPr>
          <w:rFonts w:ascii="Times New Roman" w:hAnsi="Times New Roman"/>
        </w:rPr>
        <w:t xml:space="preserve"> attribute, because</w:t>
      </w:r>
      <w:r>
        <w:rPr>
          <w:rFonts w:ascii="Times New Roman" w:hAnsi="Times New Roman"/>
        </w:rPr>
        <w:t xml:space="preserve"> it will uniquely identify an employee in the table. </w:t>
      </w:r>
    </w:p>
    <w:p w14:paraId="66824990" w14:textId="77777777" w:rsidR="00ED0BD9" w:rsidRPr="00D0002C" w:rsidRDefault="00ED0BD9" w:rsidP="00ED0BD9">
      <w:pPr>
        <w:pStyle w:val="BodyText"/>
        <w:rPr>
          <w:rFonts w:ascii="Georgia" w:hAnsi="Georgia"/>
          <w:i/>
          <w:iCs/>
        </w:rPr>
      </w:pPr>
    </w:p>
    <w:p w14:paraId="4A4ECA02" w14:textId="042AAB0A" w:rsidR="00D0002C" w:rsidRDefault="00D0002C" w:rsidP="00D0002C">
      <w:pPr>
        <w:pStyle w:val="Heading3"/>
        <w:rPr>
          <w:rFonts w:ascii="Times New Roman" w:hAnsi="Times New Roman"/>
          <w:color w:val="auto"/>
          <w:sz w:val="24"/>
          <w:szCs w:val="24"/>
        </w:rPr>
      </w:pPr>
    </w:p>
    <w:p w14:paraId="4BA89680" w14:textId="710017A7" w:rsidR="00D0002C" w:rsidRPr="0036282F" w:rsidRDefault="00D0002C" w:rsidP="00D0002C">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3</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User</w:t>
      </w:r>
    </w:p>
    <w:p w14:paraId="1DA29C4C" w14:textId="0C37A342" w:rsidR="00D0002C" w:rsidRPr="0036282F" w:rsidRDefault="00D0002C" w:rsidP="00D0002C">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collect the student’s information to match up with the perfect tutor </w:t>
      </w:r>
    </w:p>
    <w:p w14:paraId="0252C364" w14:textId="77777777" w:rsidR="00D0002C" w:rsidRPr="0036282F" w:rsidRDefault="00D0002C" w:rsidP="00D0002C">
      <w:pPr>
        <w:pStyle w:val="BodyText"/>
        <w:rPr>
          <w:rFonts w:ascii="Times New Roman" w:hAnsi="Times New Roman"/>
        </w:rPr>
      </w:pPr>
      <w:r w:rsidRPr="0036282F">
        <w:rPr>
          <w:rFonts w:ascii="Times New Roman" w:hAnsi="Times New Roman"/>
          <w:i/>
          <w:iCs/>
        </w:rPr>
        <w:t>Attributes</w:t>
      </w:r>
    </w:p>
    <w:p w14:paraId="3C1E7426" w14:textId="71A3EA77" w:rsidR="00D0002C" w:rsidRPr="0036282F" w:rsidRDefault="00300762" w:rsidP="00D0002C">
      <w:pPr>
        <w:pStyle w:val="BodyText"/>
        <w:numPr>
          <w:ilvl w:val="0"/>
          <w:numId w:val="3"/>
        </w:numPr>
        <w:rPr>
          <w:rFonts w:ascii="Times New Roman" w:hAnsi="Times New Roman"/>
        </w:rPr>
      </w:pPr>
      <w:r>
        <w:rPr>
          <w:rFonts w:ascii="Times New Roman" w:hAnsi="Times New Roman"/>
        </w:rPr>
        <w:t>First Name</w:t>
      </w:r>
      <w:r w:rsidR="00D0002C" w:rsidRPr="0036282F">
        <w:rPr>
          <w:rFonts w:ascii="Times New Roman" w:hAnsi="Times New Roman"/>
        </w:rPr>
        <w:t xml:space="preserve">: … </w:t>
      </w:r>
      <w:r w:rsidR="00D0002C">
        <w:rPr>
          <w:rFonts w:ascii="Times New Roman" w:hAnsi="Times New Roman"/>
        </w:rPr>
        <w:t xml:space="preserve">This attribute captures </w:t>
      </w:r>
      <w:r w:rsidR="001B03E8">
        <w:rPr>
          <w:rFonts w:ascii="Times New Roman" w:hAnsi="Times New Roman"/>
        </w:rPr>
        <w:t xml:space="preserve">the </w:t>
      </w:r>
      <w:r>
        <w:rPr>
          <w:rFonts w:ascii="Times New Roman" w:hAnsi="Times New Roman"/>
        </w:rPr>
        <w:t>student’s first name</w:t>
      </w:r>
      <w:r w:rsidR="001C37EC">
        <w:rPr>
          <w:rFonts w:ascii="Times New Roman" w:hAnsi="Times New Roman"/>
        </w:rPr>
        <w:t>.</w:t>
      </w:r>
    </w:p>
    <w:p w14:paraId="52114710" w14:textId="77777777" w:rsidR="00300762" w:rsidRDefault="00300762" w:rsidP="00300762">
      <w:pPr>
        <w:pStyle w:val="BodyText"/>
        <w:numPr>
          <w:ilvl w:val="0"/>
          <w:numId w:val="3"/>
        </w:numPr>
        <w:rPr>
          <w:rFonts w:ascii="Times New Roman" w:hAnsi="Times New Roman"/>
        </w:rPr>
      </w:pPr>
      <w:r>
        <w:rPr>
          <w:rFonts w:ascii="Times New Roman" w:hAnsi="Times New Roman"/>
        </w:rPr>
        <w:t>Last Name</w:t>
      </w:r>
      <w:r w:rsidR="00D0002C" w:rsidRPr="00116E4D">
        <w:rPr>
          <w:rFonts w:ascii="Times New Roman" w:hAnsi="Times New Roman"/>
        </w:rPr>
        <w:t>: …. This attribute captures the</w:t>
      </w:r>
      <w:r w:rsidR="001C37EC">
        <w:rPr>
          <w:rFonts w:ascii="Times New Roman" w:hAnsi="Times New Roman"/>
        </w:rPr>
        <w:t xml:space="preserve"> capture the</w:t>
      </w:r>
      <w:r>
        <w:rPr>
          <w:rFonts w:ascii="Times New Roman" w:hAnsi="Times New Roman"/>
        </w:rPr>
        <w:t xml:space="preserve"> student’s last name</w:t>
      </w:r>
      <w:r w:rsidR="001C37EC">
        <w:rPr>
          <w:rFonts w:ascii="Times New Roman" w:hAnsi="Times New Roman"/>
        </w:rPr>
        <w:t xml:space="preserve">.  </w:t>
      </w:r>
    </w:p>
    <w:p w14:paraId="6A8792D7" w14:textId="6038B57B" w:rsidR="00D0002C" w:rsidRPr="00116E4D" w:rsidRDefault="00D0002C" w:rsidP="00300762">
      <w:pPr>
        <w:pStyle w:val="BodyText"/>
        <w:rPr>
          <w:rFonts w:ascii="Times New Roman" w:hAnsi="Times New Roman"/>
        </w:rPr>
      </w:pPr>
      <w:r w:rsidRPr="00116E4D">
        <w:rPr>
          <w:rFonts w:ascii="Times New Roman" w:hAnsi="Times New Roman"/>
          <w:i/>
          <w:iCs/>
        </w:rPr>
        <w:t>Relationships</w:t>
      </w:r>
    </w:p>
    <w:p w14:paraId="6E194381" w14:textId="50DD295D" w:rsidR="00D0002C" w:rsidRPr="0036282F" w:rsidRDefault="00D0002C" w:rsidP="00D0002C">
      <w:pPr>
        <w:pStyle w:val="BodyText"/>
        <w:numPr>
          <w:ilvl w:val="0"/>
          <w:numId w:val="4"/>
        </w:numPr>
        <w:rPr>
          <w:rFonts w:ascii="Times New Roman" w:hAnsi="Times New Roman"/>
          <w:i/>
          <w:iCs/>
        </w:rPr>
      </w:pPr>
      <w:r w:rsidRPr="0036282F">
        <w:rPr>
          <w:rFonts w:ascii="Times New Roman" w:hAnsi="Times New Roman"/>
        </w:rPr>
        <w:t>*</w:t>
      </w:r>
      <w:r w:rsidR="00C11E0B">
        <w:rPr>
          <w:rFonts w:ascii="Times New Roman" w:hAnsi="Times New Roman"/>
        </w:rPr>
        <w:t>Has</w:t>
      </w:r>
      <w:r w:rsidRPr="0036282F">
        <w:rPr>
          <w:rFonts w:ascii="Times New Roman" w:hAnsi="Times New Roman"/>
        </w:rPr>
        <w:t xml:space="preserve">: … </w:t>
      </w:r>
      <w:r>
        <w:rPr>
          <w:rFonts w:ascii="Times New Roman" w:hAnsi="Times New Roman"/>
        </w:rPr>
        <w:t xml:space="preserve">This relationship exists between </w:t>
      </w:r>
      <w:r w:rsidR="001C37EC">
        <w:rPr>
          <w:rFonts w:ascii="Times New Roman" w:hAnsi="Times New Roman"/>
        </w:rPr>
        <w:t>the User calendar</w:t>
      </w:r>
      <w:r w:rsidR="00C11E0B">
        <w:rPr>
          <w:rFonts w:ascii="Times New Roman" w:hAnsi="Times New Roman"/>
        </w:rPr>
        <w:t xml:space="preserve"> Event </w:t>
      </w:r>
      <w:proofErr w:type="spellStart"/>
      <w:r w:rsidR="00C11E0B">
        <w:rPr>
          <w:rFonts w:ascii="Times New Roman" w:hAnsi="Times New Roman"/>
        </w:rPr>
        <w:t>enity</w:t>
      </w:r>
      <w:proofErr w:type="spellEnd"/>
      <w:r w:rsidR="001C37EC">
        <w:rPr>
          <w:rFonts w:ascii="Times New Roman" w:hAnsi="Times New Roman"/>
        </w:rPr>
        <w:t xml:space="preserve"> and User </w:t>
      </w:r>
      <w:r w:rsidR="00C11E0B">
        <w:rPr>
          <w:rFonts w:ascii="Times New Roman" w:hAnsi="Times New Roman"/>
        </w:rPr>
        <w:t>entity</w:t>
      </w:r>
      <w:r w:rsidR="001C37EC">
        <w:rPr>
          <w:rFonts w:ascii="Times New Roman" w:hAnsi="Times New Roman"/>
        </w:rPr>
        <w:t>.</w:t>
      </w:r>
    </w:p>
    <w:p w14:paraId="5A3FA04D" w14:textId="77777777" w:rsidR="00D0002C" w:rsidRPr="0036282F" w:rsidRDefault="00D0002C" w:rsidP="00D0002C">
      <w:pPr>
        <w:pStyle w:val="BodyText"/>
        <w:rPr>
          <w:rFonts w:ascii="Times New Roman" w:hAnsi="Times New Roman"/>
        </w:rPr>
      </w:pPr>
      <w:r w:rsidRPr="0036282F">
        <w:rPr>
          <w:rFonts w:ascii="Times New Roman" w:hAnsi="Times New Roman"/>
          <w:i/>
          <w:iCs/>
        </w:rPr>
        <w:t>Primary Key</w:t>
      </w:r>
    </w:p>
    <w:p w14:paraId="55F58E4D" w14:textId="7387218F" w:rsidR="00D0002C" w:rsidRPr="0036282F" w:rsidRDefault="00D0002C" w:rsidP="00D0002C">
      <w:pPr>
        <w:pStyle w:val="BodyText"/>
        <w:numPr>
          <w:ilvl w:val="0"/>
          <w:numId w:val="5"/>
        </w:numPr>
        <w:rPr>
          <w:rFonts w:ascii="Georgia" w:hAnsi="Georgia"/>
          <w:i/>
          <w:iCs/>
        </w:rPr>
      </w:pPr>
      <w:r w:rsidRPr="0036282F">
        <w:rPr>
          <w:rFonts w:ascii="Times New Roman" w:hAnsi="Times New Roman"/>
        </w:rPr>
        <w:t xml:space="preserve">It is identified by </w:t>
      </w:r>
      <w:r w:rsidR="00300762">
        <w:rPr>
          <w:rFonts w:ascii="Times New Roman" w:hAnsi="Times New Roman"/>
        </w:rPr>
        <w:t>User</w:t>
      </w:r>
      <w:r>
        <w:rPr>
          <w:rFonts w:ascii="Times New Roman" w:hAnsi="Times New Roman"/>
        </w:rPr>
        <w:t xml:space="preserve"> ID</w:t>
      </w:r>
      <w:r w:rsidR="00300762">
        <w:rPr>
          <w:rFonts w:ascii="Times New Roman" w:hAnsi="Times New Roman"/>
        </w:rPr>
        <w:t xml:space="preserve"> </w:t>
      </w:r>
      <w:r w:rsidRPr="0036282F">
        <w:rPr>
          <w:rFonts w:ascii="Times New Roman" w:hAnsi="Times New Roman"/>
        </w:rPr>
        <w:t>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w:t>
      </w:r>
      <w:r w:rsidR="001C37EC">
        <w:rPr>
          <w:rFonts w:ascii="Times New Roman" w:hAnsi="Times New Roman"/>
        </w:rPr>
        <w:t>student’s records.</w:t>
      </w:r>
    </w:p>
    <w:p w14:paraId="328F9B8A" w14:textId="27CCCD2A" w:rsidR="00D0002C" w:rsidRPr="0036282F" w:rsidRDefault="00D0002C" w:rsidP="00D0002C">
      <w:pPr>
        <w:pStyle w:val="BodyText"/>
        <w:rPr>
          <w:rFonts w:ascii="Georgia" w:hAnsi="Georgia"/>
          <w:i/>
          <w:iCs/>
        </w:rPr>
      </w:pPr>
    </w:p>
    <w:p w14:paraId="2ED34299" w14:textId="272FBD48" w:rsidR="00F10E52" w:rsidRPr="0036282F" w:rsidRDefault="00F10E52" w:rsidP="00F10E52">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4</w:t>
      </w:r>
      <w:r w:rsidRPr="0036282F">
        <w:rPr>
          <w:rFonts w:ascii="Georgia" w:hAnsi="Georgia"/>
          <w:b w:val="0"/>
          <w:bCs w:val="0"/>
          <w:i/>
          <w:iCs/>
          <w:color w:val="auto"/>
          <w:sz w:val="24"/>
          <w:szCs w:val="24"/>
        </w:rPr>
        <w:t xml:space="preserve">: </w:t>
      </w:r>
      <w:r w:rsidR="00D03E05">
        <w:rPr>
          <w:rFonts w:ascii="Georgia" w:hAnsi="Georgia"/>
          <w:b w:val="0"/>
          <w:bCs w:val="0"/>
          <w:i/>
          <w:iCs/>
          <w:color w:val="auto"/>
          <w:sz w:val="24"/>
          <w:szCs w:val="24"/>
        </w:rPr>
        <w:t>Calendar Days</w:t>
      </w:r>
    </w:p>
    <w:p w14:paraId="79AEB907" w14:textId="35A4A308" w:rsidR="00F10E52" w:rsidRPr="0036282F" w:rsidRDefault="00F10E52" w:rsidP="00F10E52">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sidR="00660D26" w:rsidRPr="00660D26">
        <w:rPr>
          <w:rFonts w:ascii="Times New Roman" w:hAnsi="Times New Roman"/>
        </w:rPr>
        <w:t>This entity is used by calendar</w:t>
      </w:r>
      <w:r w:rsidR="00660D26">
        <w:rPr>
          <w:rFonts w:ascii="Times New Roman" w:hAnsi="Times New Roman"/>
        </w:rPr>
        <w:t xml:space="preserve"> </w:t>
      </w:r>
      <w:r w:rsidR="00660D26" w:rsidRPr="00660D26">
        <w:rPr>
          <w:rFonts w:ascii="Times New Roman" w:hAnsi="Times New Roman"/>
        </w:rPr>
        <w:t xml:space="preserve">events to give them a unique </w:t>
      </w:r>
      <w:proofErr w:type="spellStart"/>
      <w:r w:rsidR="00660D26" w:rsidRPr="00660D26">
        <w:rPr>
          <w:rFonts w:ascii="Times New Roman" w:hAnsi="Times New Roman"/>
        </w:rPr>
        <w:t>calander</w:t>
      </w:r>
      <w:proofErr w:type="spellEnd"/>
      <w:r w:rsidR="00660D26" w:rsidRPr="00660D26">
        <w:rPr>
          <w:rFonts w:ascii="Times New Roman" w:hAnsi="Times New Roman"/>
        </w:rPr>
        <w:t xml:space="preserve"> day to reference when </w:t>
      </w:r>
      <w:r w:rsidR="00660D26">
        <w:rPr>
          <w:rFonts w:ascii="Times New Roman" w:hAnsi="Times New Roman"/>
        </w:rPr>
        <w:t>scheduling</w:t>
      </w:r>
      <w:r w:rsidR="00660D26" w:rsidRPr="00660D26">
        <w:rPr>
          <w:rFonts w:ascii="Times New Roman" w:hAnsi="Times New Roman"/>
        </w:rPr>
        <w:t xml:space="preserve"> events</w:t>
      </w:r>
    </w:p>
    <w:p w14:paraId="3EFD2C64" w14:textId="77777777" w:rsidR="00F10E52" w:rsidRPr="0036282F" w:rsidRDefault="00F10E52" w:rsidP="00F10E52">
      <w:pPr>
        <w:pStyle w:val="BodyText"/>
        <w:rPr>
          <w:rFonts w:ascii="Times New Roman" w:hAnsi="Times New Roman"/>
        </w:rPr>
      </w:pPr>
      <w:r w:rsidRPr="0036282F">
        <w:rPr>
          <w:rFonts w:ascii="Times New Roman" w:hAnsi="Times New Roman"/>
          <w:i/>
          <w:iCs/>
        </w:rPr>
        <w:t>Attributes</w:t>
      </w:r>
    </w:p>
    <w:p w14:paraId="119CD312" w14:textId="3C380FB8" w:rsidR="00F10E52" w:rsidRPr="0036282F" w:rsidRDefault="0093706F" w:rsidP="00F10E52">
      <w:pPr>
        <w:pStyle w:val="BodyText"/>
        <w:numPr>
          <w:ilvl w:val="0"/>
          <w:numId w:val="3"/>
        </w:numPr>
        <w:rPr>
          <w:rFonts w:ascii="Times New Roman" w:hAnsi="Times New Roman"/>
        </w:rPr>
      </w:pPr>
      <w:r>
        <w:rPr>
          <w:rFonts w:ascii="Times New Roman" w:hAnsi="Times New Roman"/>
        </w:rPr>
        <w:t>Date Key</w:t>
      </w:r>
      <w:r w:rsidR="00F10E52" w:rsidRPr="0036282F">
        <w:rPr>
          <w:rFonts w:ascii="Times New Roman" w:hAnsi="Times New Roman"/>
        </w:rPr>
        <w:t xml:space="preserve">: … </w:t>
      </w:r>
      <w:r w:rsidR="00F10E52">
        <w:rPr>
          <w:rFonts w:ascii="Times New Roman" w:hAnsi="Times New Roman"/>
        </w:rPr>
        <w:t>This attribute captures</w:t>
      </w:r>
      <w:r w:rsidR="003B25EE">
        <w:rPr>
          <w:rFonts w:ascii="Times New Roman" w:hAnsi="Times New Roman"/>
        </w:rPr>
        <w:t xml:space="preserve"> an alternative way to say a date.  It is a short version of date.</w:t>
      </w:r>
    </w:p>
    <w:p w14:paraId="41814653" w14:textId="40EF2D5E" w:rsidR="00F10E52" w:rsidRDefault="0093706F" w:rsidP="00F10E52">
      <w:pPr>
        <w:pStyle w:val="BodyText"/>
        <w:numPr>
          <w:ilvl w:val="0"/>
          <w:numId w:val="3"/>
        </w:numPr>
        <w:rPr>
          <w:rFonts w:ascii="Times New Roman" w:hAnsi="Times New Roman"/>
        </w:rPr>
      </w:pPr>
      <w:r>
        <w:rPr>
          <w:rFonts w:ascii="Times New Roman" w:hAnsi="Times New Roman"/>
        </w:rPr>
        <w:t>Date</w:t>
      </w:r>
      <w:r w:rsidR="00F10E52">
        <w:rPr>
          <w:rFonts w:ascii="Times New Roman" w:hAnsi="Times New Roman"/>
        </w:rPr>
        <w:t xml:space="preserve">: …. </w:t>
      </w:r>
      <w:r w:rsidR="003B25EE">
        <w:rPr>
          <w:rFonts w:ascii="Times New Roman" w:hAnsi="Times New Roman"/>
        </w:rPr>
        <w:t>This attribute captures the month, day, and year.</w:t>
      </w:r>
    </w:p>
    <w:p w14:paraId="77B891DF" w14:textId="2CD2CAE8" w:rsidR="0093706F" w:rsidRDefault="0093706F" w:rsidP="00F10E52">
      <w:pPr>
        <w:pStyle w:val="BodyText"/>
        <w:numPr>
          <w:ilvl w:val="0"/>
          <w:numId w:val="3"/>
        </w:numPr>
        <w:rPr>
          <w:rFonts w:ascii="Times New Roman" w:hAnsi="Times New Roman"/>
        </w:rPr>
      </w:pPr>
      <w:r>
        <w:rPr>
          <w:rFonts w:ascii="Times New Roman" w:hAnsi="Times New Roman"/>
        </w:rPr>
        <w:t>Day of Month</w:t>
      </w:r>
      <w:r w:rsidR="003B25EE">
        <w:rPr>
          <w:rFonts w:ascii="Times New Roman" w:hAnsi="Times New Roman"/>
        </w:rPr>
        <w:t>: … This attribute captures the month.</w:t>
      </w:r>
    </w:p>
    <w:p w14:paraId="32F7E5B4" w14:textId="6C8F9BE7" w:rsidR="0093706F" w:rsidRDefault="0093706F" w:rsidP="00F10E52">
      <w:pPr>
        <w:pStyle w:val="BodyText"/>
        <w:numPr>
          <w:ilvl w:val="0"/>
          <w:numId w:val="3"/>
        </w:numPr>
        <w:rPr>
          <w:rFonts w:ascii="Times New Roman" w:hAnsi="Times New Roman"/>
        </w:rPr>
      </w:pPr>
      <w:r>
        <w:rPr>
          <w:rFonts w:ascii="Times New Roman" w:hAnsi="Times New Roman"/>
        </w:rPr>
        <w:t>Day Suffix</w:t>
      </w:r>
      <w:r w:rsidR="003B25EE">
        <w:rPr>
          <w:rFonts w:ascii="Times New Roman" w:hAnsi="Times New Roman"/>
        </w:rPr>
        <w:t>: … This attribute captures the day.</w:t>
      </w:r>
    </w:p>
    <w:p w14:paraId="3AD780B4" w14:textId="32AAC09A" w:rsidR="0093706F" w:rsidRDefault="0093706F" w:rsidP="00F10E52">
      <w:pPr>
        <w:pStyle w:val="BodyText"/>
        <w:numPr>
          <w:ilvl w:val="0"/>
          <w:numId w:val="3"/>
        </w:numPr>
        <w:rPr>
          <w:rFonts w:ascii="Times New Roman" w:hAnsi="Times New Roman"/>
        </w:rPr>
      </w:pPr>
      <w:r>
        <w:rPr>
          <w:rFonts w:ascii="Times New Roman" w:hAnsi="Times New Roman"/>
        </w:rPr>
        <w:t>Day Name</w:t>
      </w:r>
      <w:r w:rsidR="003B25EE">
        <w:rPr>
          <w:rFonts w:ascii="Times New Roman" w:hAnsi="Times New Roman"/>
        </w:rPr>
        <w:t>: …</w:t>
      </w:r>
    </w:p>
    <w:p w14:paraId="1773B0E0" w14:textId="77777777" w:rsidR="00F10E52" w:rsidRPr="00116E4D" w:rsidRDefault="00F10E52" w:rsidP="00F10E52">
      <w:pPr>
        <w:pStyle w:val="BodyText"/>
        <w:rPr>
          <w:rFonts w:ascii="Times New Roman" w:hAnsi="Times New Roman"/>
        </w:rPr>
      </w:pPr>
      <w:r w:rsidRPr="00116E4D">
        <w:rPr>
          <w:rFonts w:ascii="Times New Roman" w:hAnsi="Times New Roman"/>
          <w:i/>
          <w:iCs/>
        </w:rPr>
        <w:t>Relationships</w:t>
      </w:r>
    </w:p>
    <w:p w14:paraId="4C55493B" w14:textId="45E1F2FC" w:rsidR="00F10E52" w:rsidRPr="0036282F" w:rsidRDefault="00F10E52" w:rsidP="00F10E52">
      <w:pPr>
        <w:pStyle w:val="BodyText"/>
        <w:numPr>
          <w:ilvl w:val="0"/>
          <w:numId w:val="4"/>
        </w:numPr>
        <w:rPr>
          <w:rFonts w:ascii="Times New Roman" w:hAnsi="Times New Roman"/>
          <w:i/>
          <w:iCs/>
        </w:rPr>
      </w:pPr>
      <w:r w:rsidRPr="0036282F">
        <w:rPr>
          <w:rFonts w:ascii="Times New Roman" w:hAnsi="Times New Roman"/>
        </w:rPr>
        <w:t>*</w:t>
      </w:r>
      <w:r w:rsidR="003B25EE">
        <w:rPr>
          <w:rFonts w:ascii="Times New Roman" w:hAnsi="Times New Roman"/>
        </w:rPr>
        <w:t>Contains</w:t>
      </w:r>
      <w:r w:rsidRPr="0036282F">
        <w:rPr>
          <w:rFonts w:ascii="Times New Roman" w:hAnsi="Times New Roman"/>
        </w:rPr>
        <w:t xml:space="preserve">: … </w:t>
      </w:r>
      <w:r>
        <w:rPr>
          <w:rFonts w:ascii="Times New Roman" w:hAnsi="Times New Roman"/>
        </w:rPr>
        <w:t>This relationship exists between the User calendar</w:t>
      </w:r>
      <w:r w:rsidR="003B25EE">
        <w:rPr>
          <w:rFonts w:ascii="Times New Roman" w:hAnsi="Times New Roman"/>
        </w:rPr>
        <w:t xml:space="preserve"> Events</w:t>
      </w:r>
      <w:r>
        <w:rPr>
          <w:rFonts w:ascii="Times New Roman" w:hAnsi="Times New Roman"/>
        </w:rPr>
        <w:t xml:space="preserve"> and User profile.</w:t>
      </w:r>
    </w:p>
    <w:p w14:paraId="7EE73DB0" w14:textId="77777777" w:rsidR="00F10E52" w:rsidRPr="0036282F" w:rsidRDefault="00F10E52" w:rsidP="00F10E52">
      <w:pPr>
        <w:pStyle w:val="BodyText"/>
        <w:rPr>
          <w:rFonts w:ascii="Times New Roman" w:hAnsi="Times New Roman"/>
        </w:rPr>
      </w:pPr>
      <w:r w:rsidRPr="0036282F">
        <w:rPr>
          <w:rFonts w:ascii="Times New Roman" w:hAnsi="Times New Roman"/>
          <w:i/>
          <w:iCs/>
        </w:rPr>
        <w:t>Primary Key</w:t>
      </w:r>
    </w:p>
    <w:p w14:paraId="0836804D" w14:textId="6966CEBA" w:rsidR="00F10E52" w:rsidRPr="0036282F" w:rsidRDefault="00F10E52" w:rsidP="00F10E52">
      <w:pPr>
        <w:pStyle w:val="BodyText"/>
        <w:numPr>
          <w:ilvl w:val="0"/>
          <w:numId w:val="5"/>
        </w:numPr>
        <w:rPr>
          <w:rFonts w:ascii="Georgia" w:hAnsi="Georgia"/>
          <w:i/>
          <w:iCs/>
        </w:rPr>
      </w:pPr>
      <w:r w:rsidRPr="0036282F">
        <w:rPr>
          <w:rFonts w:ascii="Times New Roman" w:hAnsi="Times New Roman"/>
        </w:rPr>
        <w:t xml:space="preserve">It is identified by </w:t>
      </w:r>
      <w:r w:rsidR="0093706F">
        <w:rPr>
          <w:rFonts w:ascii="Times New Roman" w:hAnsi="Times New Roman"/>
        </w:rPr>
        <w:t>Calendar Day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w:t>
      </w:r>
      <w:r w:rsidR="003B25EE">
        <w:rPr>
          <w:rFonts w:ascii="Times New Roman" w:hAnsi="Times New Roman"/>
        </w:rPr>
        <w:t xml:space="preserve">calendar </w:t>
      </w:r>
      <w:r w:rsidR="003B25EE">
        <w:rPr>
          <w:rFonts w:ascii="Times New Roman" w:hAnsi="Times New Roman"/>
        </w:rPr>
        <w:lastRenderedPageBreak/>
        <w:t>events.</w:t>
      </w:r>
    </w:p>
    <w:p w14:paraId="3C277B45" w14:textId="3BA7493C" w:rsidR="00F10E52" w:rsidRPr="0036282F" w:rsidRDefault="00F10E52" w:rsidP="00F10E52">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5</w:t>
      </w:r>
      <w:r w:rsidRPr="0036282F">
        <w:rPr>
          <w:rFonts w:ascii="Georgia" w:hAnsi="Georgia"/>
          <w:b w:val="0"/>
          <w:bCs w:val="0"/>
          <w:i/>
          <w:iCs/>
          <w:color w:val="auto"/>
          <w:sz w:val="24"/>
          <w:szCs w:val="24"/>
        </w:rPr>
        <w:t xml:space="preserve">: </w:t>
      </w:r>
      <w:r w:rsidR="00E67C6F">
        <w:rPr>
          <w:rFonts w:ascii="Georgia" w:hAnsi="Georgia"/>
          <w:b w:val="0"/>
          <w:bCs w:val="0"/>
          <w:i/>
          <w:iCs/>
          <w:color w:val="auto"/>
          <w:sz w:val="24"/>
          <w:szCs w:val="24"/>
        </w:rPr>
        <w:t>Course Level</w:t>
      </w:r>
    </w:p>
    <w:p w14:paraId="51B0CBC0" w14:textId="058FF022" w:rsidR="00F10E52" w:rsidRPr="0036282F" w:rsidRDefault="00F10E52" w:rsidP="00F10E52">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w:t>
      </w:r>
      <w:r w:rsidR="00E77D17">
        <w:rPr>
          <w:rFonts w:ascii="Times New Roman" w:hAnsi="Times New Roman"/>
        </w:rPr>
        <w:t xml:space="preserve">denote the level of a user’s course. </w:t>
      </w:r>
    </w:p>
    <w:p w14:paraId="06855BBF" w14:textId="77777777" w:rsidR="00F10E52" w:rsidRPr="0036282F" w:rsidRDefault="00F10E52" w:rsidP="00F10E52">
      <w:pPr>
        <w:pStyle w:val="BodyText"/>
        <w:rPr>
          <w:rFonts w:ascii="Times New Roman" w:hAnsi="Times New Roman"/>
        </w:rPr>
      </w:pPr>
      <w:r w:rsidRPr="0036282F">
        <w:rPr>
          <w:rFonts w:ascii="Times New Roman" w:hAnsi="Times New Roman"/>
          <w:i/>
          <w:iCs/>
        </w:rPr>
        <w:t>Attributes</w:t>
      </w:r>
    </w:p>
    <w:p w14:paraId="451D5D71" w14:textId="57FF8A87" w:rsidR="00F10E52" w:rsidRPr="0036282F" w:rsidRDefault="00EA650B" w:rsidP="00F10E52">
      <w:pPr>
        <w:pStyle w:val="BodyText"/>
        <w:numPr>
          <w:ilvl w:val="0"/>
          <w:numId w:val="3"/>
        </w:numPr>
        <w:rPr>
          <w:rFonts w:ascii="Times New Roman" w:hAnsi="Times New Roman"/>
        </w:rPr>
      </w:pPr>
      <w:r>
        <w:rPr>
          <w:rFonts w:ascii="Times New Roman" w:hAnsi="Times New Roman"/>
        </w:rPr>
        <w:t xml:space="preserve"> Name</w:t>
      </w:r>
      <w:r w:rsidR="00F10E52" w:rsidRPr="0036282F">
        <w:rPr>
          <w:rFonts w:ascii="Times New Roman" w:hAnsi="Times New Roman"/>
        </w:rPr>
        <w:t xml:space="preserve">: … </w:t>
      </w:r>
      <w:r w:rsidR="00F10E52">
        <w:rPr>
          <w:rFonts w:ascii="Times New Roman" w:hAnsi="Times New Roman"/>
        </w:rPr>
        <w:t xml:space="preserve">This attribute captures </w:t>
      </w:r>
      <w:r w:rsidR="003B25EE">
        <w:rPr>
          <w:rFonts w:ascii="Times New Roman" w:hAnsi="Times New Roman"/>
        </w:rPr>
        <w:t>name of the student’s course.</w:t>
      </w:r>
    </w:p>
    <w:p w14:paraId="12969497" w14:textId="32BEACFF" w:rsidR="00F10E52" w:rsidRDefault="00721254" w:rsidP="00F10E52">
      <w:pPr>
        <w:pStyle w:val="BodyText"/>
        <w:numPr>
          <w:ilvl w:val="0"/>
          <w:numId w:val="3"/>
        </w:numPr>
        <w:rPr>
          <w:rFonts w:ascii="Times New Roman" w:hAnsi="Times New Roman"/>
        </w:rPr>
      </w:pPr>
      <w:r>
        <w:rPr>
          <w:rFonts w:ascii="Times New Roman" w:hAnsi="Times New Roman"/>
        </w:rPr>
        <w:t xml:space="preserve"> Value</w:t>
      </w:r>
      <w:r w:rsidR="00F10E52" w:rsidRPr="00116E4D">
        <w:rPr>
          <w:rFonts w:ascii="Times New Roman" w:hAnsi="Times New Roman"/>
        </w:rPr>
        <w:t>: …. This attribute captures the</w:t>
      </w:r>
      <w:r w:rsidR="00F10E52">
        <w:rPr>
          <w:rFonts w:ascii="Times New Roman" w:hAnsi="Times New Roman"/>
        </w:rPr>
        <w:t xml:space="preserve"> </w:t>
      </w:r>
      <w:r w:rsidR="00EA650B">
        <w:rPr>
          <w:rFonts w:ascii="Times New Roman" w:hAnsi="Times New Roman"/>
        </w:rPr>
        <w:t>stud</w:t>
      </w:r>
      <w:r w:rsidR="003B25EE">
        <w:rPr>
          <w:rFonts w:ascii="Times New Roman" w:hAnsi="Times New Roman"/>
        </w:rPr>
        <w:t>ent’s course number.</w:t>
      </w:r>
    </w:p>
    <w:p w14:paraId="66C550F4" w14:textId="77777777" w:rsidR="00F10E52" w:rsidRPr="00116E4D" w:rsidRDefault="00F10E52" w:rsidP="00F10E52">
      <w:pPr>
        <w:pStyle w:val="BodyText"/>
        <w:rPr>
          <w:rFonts w:ascii="Times New Roman" w:hAnsi="Times New Roman"/>
        </w:rPr>
      </w:pPr>
      <w:r w:rsidRPr="00116E4D">
        <w:rPr>
          <w:rFonts w:ascii="Times New Roman" w:hAnsi="Times New Roman"/>
          <w:i/>
          <w:iCs/>
        </w:rPr>
        <w:t>Relationships</w:t>
      </w:r>
    </w:p>
    <w:p w14:paraId="3ABF7C5A" w14:textId="003E61C5" w:rsidR="00F10E52" w:rsidRPr="0036282F" w:rsidRDefault="00F10E52" w:rsidP="00F10E52">
      <w:pPr>
        <w:pStyle w:val="BodyText"/>
        <w:numPr>
          <w:ilvl w:val="0"/>
          <w:numId w:val="4"/>
        </w:numPr>
        <w:rPr>
          <w:rFonts w:ascii="Times New Roman" w:hAnsi="Times New Roman"/>
          <w:i/>
          <w:iCs/>
        </w:rPr>
      </w:pPr>
      <w:r w:rsidRPr="0036282F">
        <w:rPr>
          <w:rFonts w:ascii="Times New Roman" w:hAnsi="Times New Roman"/>
        </w:rPr>
        <w:t>*</w:t>
      </w:r>
      <w:r w:rsidR="003B25EE">
        <w:rPr>
          <w:rFonts w:ascii="Times New Roman" w:hAnsi="Times New Roman"/>
        </w:rPr>
        <w:t>Has</w:t>
      </w:r>
      <w:r w:rsidRPr="0036282F">
        <w:rPr>
          <w:rFonts w:ascii="Times New Roman" w:hAnsi="Times New Roman"/>
        </w:rPr>
        <w:t xml:space="preserve">: … </w:t>
      </w:r>
      <w:r>
        <w:rPr>
          <w:rFonts w:ascii="Times New Roman" w:hAnsi="Times New Roman"/>
        </w:rPr>
        <w:t xml:space="preserve">This relationship exists between the </w:t>
      </w:r>
      <w:r w:rsidR="003B25EE">
        <w:rPr>
          <w:rFonts w:ascii="Times New Roman" w:hAnsi="Times New Roman"/>
        </w:rPr>
        <w:t>Course Level</w:t>
      </w:r>
      <w:r>
        <w:rPr>
          <w:rFonts w:ascii="Times New Roman" w:hAnsi="Times New Roman"/>
        </w:rPr>
        <w:t xml:space="preserve"> and </w:t>
      </w:r>
      <w:r w:rsidR="003B25EE">
        <w:rPr>
          <w:rFonts w:ascii="Times New Roman" w:hAnsi="Times New Roman"/>
        </w:rPr>
        <w:t>Tutoring Sessions</w:t>
      </w:r>
      <w:r>
        <w:rPr>
          <w:rFonts w:ascii="Times New Roman" w:hAnsi="Times New Roman"/>
        </w:rPr>
        <w:t>.</w:t>
      </w:r>
    </w:p>
    <w:p w14:paraId="5F126F1F" w14:textId="77777777" w:rsidR="00F10E52" w:rsidRPr="0036282F" w:rsidRDefault="00F10E52" w:rsidP="00F10E52">
      <w:pPr>
        <w:pStyle w:val="BodyText"/>
        <w:rPr>
          <w:rFonts w:ascii="Times New Roman" w:hAnsi="Times New Roman"/>
        </w:rPr>
      </w:pPr>
      <w:r w:rsidRPr="0036282F">
        <w:rPr>
          <w:rFonts w:ascii="Times New Roman" w:hAnsi="Times New Roman"/>
          <w:i/>
          <w:iCs/>
        </w:rPr>
        <w:t>Primary Key</w:t>
      </w:r>
    </w:p>
    <w:p w14:paraId="19D28673" w14:textId="16E611F3" w:rsidR="00300762" w:rsidRPr="00EA650B" w:rsidRDefault="00F10E52" w:rsidP="00300762">
      <w:pPr>
        <w:pStyle w:val="BodyText"/>
        <w:numPr>
          <w:ilvl w:val="0"/>
          <w:numId w:val="5"/>
        </w:numPr>
        <w:rPr>
          <w:rFonts w:ascii="Georgia" w:hAnsi="Georgia"/>
          <w:i/>
          <w:iCs/>
        </w:rPr>
      </w:pPr>
      <w:r w:rsidRPr="0036282F">
        <w:rPr>
          <w:rFonts w:ascii="Times New Roman" w:hAnsi="Times New Roman"/>
        </w:rPr>
        <w:t xml:space="preserve">It is identified by </w:t>
      </w:r>
      <w:r w:rsidR="00721254">
        <w:rPr>
          <w:rFonts w:ascii="Times New Roman" w:hAnsi="Times New Roman"/>
        </w:rPr>
        <w:t>Course Level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554501E4" w14:textId="77777777" w:rsidR="00300762" w:rsidRPr="0036282F" w:rsidRDefault="00300762" w:rsidP="00300762">
      <w:pPr>
        <w:pStyle w:val="BodyText"/>
        <w:rPr>
          <w:rFonts w:ascii="Georgia" w:hAnsi="Georgia"/>
          <w:i/>
          <w:iCs/>
        </w:rPr>
      </w:pPr>
    </w:p>
    <w:p w14:paraId="6B293589" w14:textId="7D406975" w:rsidR="00F10E52" w:rsidRPr="0036282F" w:rsidRDefault="00F10E52" w:rsidP="00F10E52">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6</w:t>
      </w:r>
      <w:r w:rsidRPr="0036282F">
        <w:rPr>
          <w:rFonts w:ascii="Georgia" w:hAnsi="Georgia"/>
          <w:b w:val="0"/>
          <w:bCs w:val="0"/>
          <w:i/>
          <w:iCs/>
          <w:color w:val="auto"/>
          <w:sz w:val="24"/>
          <w:szCs w:val="24"/>
        </w:rPr>
        <w:t xml:space="preserve">: </w:t>
      </w:r>
      <w:r w:rsidR="00D03E05">
        <w:rPr>
          <w:rFonts w:ascii="Georgia" w:hAnsi="Georgia"/>
          <w:b w:val="0"/>
          <w:bCs w:val="0"/>
          <w:i/>
          <w:iCs/>
          <w:color w:val="auto"/>
          <w:sz w:val="24"/>
          <w:szCs w:val="24"/>
        </w:rPr>
        <w:t>Employee</w:t>
      </w:r>
    </w:p>
    <w:p w14:paraId="26F7B21F" w14:textId="3555B00A" w:rsidR="00F10E52" w:rsidRPr="0036282F" w:rsidRDefault="00F10E52" w:rsidP="00F10E52">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sidR="00660D26">
        <w:rPr>
          <w:rFonts w:ascii="Times New Roman" w:hAnsi="Times New Roman"/>
        </w:rPr>
        <w:t>The purpose of the entity is to allow the database to collect the employee’s information to match up with the perfect student</w:t>
      </w:r>
    </w:p>
    <w:p w14:paraId="077911BA" w14:textId="77777777" w:rsidR="00F10E52" w:rsidRPr="0036282F" w:rsidRDefault="00F10E52" w:rsidP="00F10E52">
      <w:pPr>
        <w:pStyle w:val="BodyText"/>
        <w:rPr>
          <w:rFonts w:ascii="Times New Roman" w:hAnsi="Times New Roman"/>
        </w:rPr>
      </w:pPr>
      <w:r w:rsidRPr="0036282F">
        <w:rPr>
          <w:rFonts w:ascii="Times New Roman" w:hAnsi="Times New Roman"/>
          <w:i/>
          <w:iCs/>
        </w:rPr>
        <w:t>Attributes</w:t>
      </w:r>
    </w:p>
    <w:p w14:paraId="4AA9C477" w14:textId="46E5472D" w:rsidR="00F10E52" w:rsidRPr="0036282F" w:rsidRDefault="00DF1105" w:rsidP="00F10E52">
      <w:pPr>
        <w:pStyle w:val="BodyText"/>
        <w:numPr>
          <w:ilvl w:val="0"/>
          <w:numId w:val="3"/>
        </w:numPr>
        <w:rPr>
          <w:rFonts w:ascii="Times New Roman" w:hAnsi="Times New Roman"/>
        </w:rPr>
      </w:pPr>
      <w:r>
        <w:rPr>
          <w:rFonts w:ascii="Times New Roman" w:hAnsi="Times New Roman"/>
        </w:rPr>
        <w:t>First Name</w:t>
      </w:r>
      <w:r w:rsidR="00F10E52" w:rsidRPr="0036282F">
        <w:rPr>
          <w:rFonts w:ascii="Times New Roman" w:hAnsi="Times New Roman"/>
        </w:rPr>
        <w:t xml:space="preserve">: … </w:t>
      </w:r>
      <w:r w:rsidR="00F10E52">
        <w:rPr>
          <w:rFonts w:ascii="Times New Roman" w:hAnsi="Times New Roman"/>
        </w:rPr>
        <w:t xml:space="preserve">This attribute captures </w:t>
      </w:r>
      <w:r w:rsidR="001B03E8">
        <w:rPr>
          <w:rFonts w:ascii="Times New Roman" w:hAnsi="Times New Roman"/>
        </w:rPr>
        <w:t xml:space="preserve">the </w:t>
      </w:r>
      <w:r>
        <w:rPr>
          <w:rFonts w:ascii="Times New Roman" w:hAnsi="Times New Roman"/>
        </w:rPr>
        <w:t>employee’s first name</w:t>
      </w:r>
    </w:p>
    <w:p w14:paraId="6DE2F666" w14:textId="3E60A027" w:rsidR="00F10E52" w:rsidRDefault="00DF1105" w:rsidP="00F10E52">
      <w:pPr>
        <w:pStyle w:val="BodyText"/>
        <w:numPr>
          <w:ilvl w:val="0"/>
          <w:numId w:val="3"/>
        </w:numPr>
        <w:rPr>
          <w:rFonts w:ascii="Times New Roman" w:hAnsi="Times New Roman"/>
        </w:rPr>
      </w:pPr>
      <w:r>
        <w:rPr>
          <w:rFonts w:ascii="Times New Roman" w:hAnsi="Times New Roman"/>
        </w:rPr>
        <w:t>Last Name</w:t>
      </w:r>
      <w:r w:rsidR="00F10E52" w:rsidRPr="00116E4D">
        <w:rPr>
          <w:rFonts w:ascii="Times New Roman" w:hAnsi="Times New Roman"/>
        </w:rPr>
        <w:t>: …. This attribute captures the</w:t>
      </w:r>
      <w:r w:rsidR="00F10E52">
        <w:rPr>
          <w:rFonts w:ascii="Times New Roman" w:hAnsi="Times New Roman"/>
        </w:rPr>
        <w:t xml:space="preserve"> </w:t>
      </w:r>
      <w:r>
        <w:rPr>
          <w:rFonts w:ascii="Times New Roman" w:hAnsi="Times New Roman"/>
        </w:rPr>
        <w:t>employee’s last name</w:t>
      </w:r>
      <w:r w:rsidR="00F10E52" w:rsidRPr="00116E4D">
        <w:rPr>
          <w:rFonts w:ascii="Times New Roman" w:hAnsi="Times New Roman"/>
        </w:rPr>
        <w:t xml:space="preserve"> </w:t>
      </w:r>
    </w:p>
    <w:p w14:paraId="371399D8" w14:textId="7300459B" w:rsidR="00F10E52" w:rsidRDefault="00DF1105" w:rsidP="00F10E52">
      <w:pPr>
        <w:pStyle w:val="BodyText"/>
        <w:numPr>
          <w:ilvl w:val="0"/>
          <w:numId w:val="3"/>
        </w:numPr>
        <w:rPr>
          <w:rFonts w:ascii="Times New Roman" w:hAnsi="Times New Roman"/>
        </w:rPr>
      </w:pPr>
      <w:r>
        <w:rPr>
          <w:rFonts w:ascii="Times New Roman" w:hAnsi="Times New Roman"/>
        </w:rPr>
        <w:t>Course Type ID</w:t>
      </w:r>
      <w:r w:rsidR="00F10E52">
        <w:rPr>
          <w:rFonts w:ascii="Times New Roman" w:hAnsi="Times New Roman"/>
        </w:rPr>
        <w:t xml:space="preserve">: …. </w:t>
      </w:r>
      <w:r>
        <w:rPr>
          <w:rFonts w:ascii="Times New Roman" w:hAnsi="Times New Roman"/>
        </w:rPr>
        <w:t>This attribute captures the course type ID number</w:t>
      </w:r>
    </w:p>
    <w:p w14:paraId="65B1C839" w14:textId="7A75C9D9" w:rsidR="00DF1105" w:rsidRDefault="00DF1105" w:rsidP="00F10E52">
      <w:pPr>
        <w:pStyle w:val="BodyText"/>
        <w:numPr>
          <w:ilvl w:val="0"/>
          <w:numId w:val="3"/>
        </w:numPr>
        <w:rPr>
          <w:rFonts w:ascii="Times New Roman" w:hAnsi="Times New Roman"/>
        </w:rPr>
      </w:pPr>
      <w:r>
        <w:rPr>
          <w:rFonts w:ascii="Times New Roman" w:hAnsi="Times New Roman"/>
        </w:rPr>
        <w:t>Role ID: …  This attribute captures the assigned role ID number given to the employee</w:t>
      </w:r>
    </w:p>
    <w:p w14:paraId="264E2EA5" w14:textId="0AC932AD" w:rsidR="00DF1105" w:rsidRDefault="00DF1105" w:rsidP="00F10E52">
      <w:pPr>
        <w:pStyle w:val="BodyText"/>
        <w:numPr>
          <w:ilvl w:val="0"/>
          <w:numId w:val="3"/>
        </w:numPr>
        <w:rPr>
          <w:rFonts w:ascii="Times New Roman" w:hAnsi="Times New Roman"/>
        </w:rPr>
      </w:pPr>
      <w:r>
        <w:rPr>
          <w:rFonts w:ascii="Times New Roman" w:hAnsi="Times New Roman"/>
        </w:rPr>
        <w:t>Specialty Value: … This attribute captures the assigned specialty value</w:t>
      </w:r>
    </w:p>
    <w:p w14:paraId="00CE8C2F" w14:textId="07A28A1B" w:rsidR="00DF1105" w:rsidRDefault="00DF1105" w:rsidP="00F10E52">
      <w:pPr>
        <w:pStyle w:val="BodyText"/>
        <w:numPr>
          <w:ilvl w:val="0"/>
          <w:numId w:val="3"/>
        </w:numPr>
        <w:rPr>
          <w:rFonts w:ascii="Times New Roman" w:hAnsi="Times New Roman"/>
        </w:rPr>
      </w:pPr>
      <w:r>
        <w:rPr>
          <w:rFonts w:ascii="Times New Roman" w:hAnsi="Times New Roman"/>
        </w:rPr>
        <w:t>Course Value: … This attribute captures the assigned course value</w:t>
      </w:r>
    </w:p>
    <w:p w14:paraId="0601D7CD" w14:textId="77777777" w:rsidR="00F10E52" w:rsidRPr="00116E4D" w:rsidRDefault="00F10E52" w:rsidP="00F10E52">
      <w:pPr>
        <w:pStyle w:val="BodyText"/>
        <w:rPr>
          <w:rFonts w:ascii="Times New Roman" w:hAnsi="Times New Roman"/>
        </w:rPr>
      </w:pPr>
      <w:r w:rsidRPr="00116E4D">
        <w:rPr>
          <w:rFonts w:ascii="Times New Roman" w:hAnsi="Times New Roman"/>
          <w:i/>
          <w:iCs/>
        </w:rPr>
        <w:t>Relationships</w:t>
      </w:r>
    </w:p>
    <w:p w14:paraId="0FC08F45" w14:textId="6A50EE54" w:rsidR="00F10E52" w:rsidRPr="0036282F" w:rsidRDefault="00F10E52" w:rsidP="00F10E52">
      <w:pPr>
        <w:pStyle w:val="BodyText"/>
        <w:numPr>
          <w:ilvl w:val="0"/>
          <w:numId w:val="4"/>
        </w:numPr>
        <w:rPr>
          <w:rFonts w:ascii="Times New Roman" w:hAnsi="Times New Roman"/>
          <w:i/>
          <w:iCs/>
        </w:rPr>
      </w:pPr>
      <w:r w:rsidRPr="0036282F">
        <w:rPr>
          <w:rFonts w:ascii="Times New Roman" w:hAnsi="Times New Roman"/>
        </w:rPr>
        <w:t>*</w:t>
      </w:r>
      <w:r w:rsidR="00195FB3">
        <w:rPr>
          <w:rFonts w:ascii="Times New Roman" w:hAnsi="Times New Roman"/>
        </w:rPr>
        <w:t>Have</w:t>
      </w:r>
      <w:r w:rsidRPr="0036282F">
        <w:rPr>
          <w:rFonts w:ascii="Times New Roman" w:hAnsi="Times New Roman"/>
        </w:rPr>
        <w:t xml:space="preserve">: … </w:t>
      </w:r>
      <w:r>
        <w:rPr>
          <w:rFonts w:ascii="Times New Roman" w:hAnsi="Times New Roman"/>
        </w:rPr>
        <w:t xml:space="preserve">This relationship exists between the </w:t>
      </w:r>
      <w:r w:rsidR="00195FB3">
        <w:rPr>
          <w:rFonts w:ascii="Times New Roman" w:hAnsi="Times New Roman"/>
        </w:rPr>
        <w:t>Employee Calendar Events</w:t>
      </w:r>
      <w:r>
        <w:rPr>
          <w:rFonts w:ascii="Times New Roman" w:hAnsi="Times New Roman"/>
        </w:rPr>
        <w:t xml:space="preserve"> and </w:t>
      </w:r>
      <w:r w:rsidR="00302DB0">
        <w:rPr>
          <w:rFonts w:ascii="Times New Roman" w:hAnsi="Times New Roman"/>
        </w:rPr>
        <w:t>Employee</w:t>
      </w:r>
      <w:r>
        <w:rPr>
          <w:rFonts w:ascii="Times New Roman" w:hAnsi="Times New Roman"/>
        </w:rPr>
        <w:t>.</w:t>
      </w:r>
    </w:p>
    <w:p w14:paraId="6944FB98" w14:textId="77777777" w:rsidR="00F10E52" w:rsidRPr="0036282F" w:rsidRDefault="00F10E52" w:rsidP="00F10E52">
      <w:pPr>
        <w:pStyle w:val="BodyText"/>
        <w:rPr>
          <w:rFonts w:ascii="Times New Roman" w:hAnsi="Times New Roman"/>
        </w:rPr>
      </w:pPr>
      <w:r w:rsidRPr="0036282F">
        <w:rPr>
          <w:rFonts w:ascii="Times New Roman" w:hAnsi="Times New Roman"/>
          <w:i/>
          <w:iCs/>
        </w:rPr>
        <w:t>Primary Key</w:t>
      </w:r>
    </w:p>
    <w:p w14:paraId="1674D289" w14:textId="5B7D8C3A" w:rsidR="00F10E52" w:rsidRPr="0036282F" w:rsidRDefault="00F10E52" w:rsidP="00F10E52">
      <w:pPr>
        <w:pStyle w:val="BodyText"/>
        <w:numPr>
          <w:ilvl w:val="0"/>
          <w:numId w:val="5"/>
        </w:numPr>
        <w:rPr>
          <w:rFonts w:ascii="Georgia" w:hAnsi="Georgia"/>
          <w:i/>
          <w:iCs/>
        </w:rPr>
      </w:pPr>
      <w:r w:rsidRPr="0036282F">
        <w:rPr>
          <w:rFonts w:ascii="Times New Roman" w:hAnsi="Times New Roman"/>
        </w:rPr>
        <w:t xml:space="preserve">It is identified by </w:t>
      </w:r>
      <w:r w:rsidR="00300762">
        <w:rPr>
          <w:rFonts w:ascii="Times New Roman" w:hAnsi="Times New Roman"/>
        </w:rPr>
        <w:t>Employee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7787045C" w14:textId="3417C6A6" w:rsidR="00EC0329" w:rsidRPr="0036282F" w:rsidRDefault="00EC0329" w:rsidP="00EC0329">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7</w:t>
      </w:r>
      <w:r w:rsidRPr="0036282F">
        <w:rPr>
          <w:rFonts w:ascii="Georgia" w:hAnsi="Georgia"/>
          <w:b w:val="0"/>
          <w:bCs w:val="0"/>
          <w:i/>
          <w:iCs/>
          <w:color w:val="auto"/>
          <w:sz w:val="24"/>
          <w:szCs w:val="24"/>
        </w:rPr>
        <w:t xml:space="preserve">: </w:t>
      </w:r>
      <w:r w:rsidR="00E67C6F">
        <w:rPr>
          <w:rFonts w:ascii="Georgia" w:hAnsi="Georgia"/>
          <w:b w:val="0"/>
          <w:bCs w:val="0"/>
          <w:i/>
          <w:iCs/>
          <w:color w:val="auto"/>
          <w:sz w:val="24"/>
          <w:szCs w:val="24"/>
        </w:rPr>
        <w:t>Problem Type</w:t>
      </w:r>
      <w:r>
        <w:rPr>
          <w:rFonts w:ascii="Georgia" w:hAnsi="Georgia"/>
          <w:b w:val="0"/>
          <w:bCs w:val="0"/>
          <w:i/>
          <w:iCs/>
          <w:color w:val="auto"/>
          <w:sz w:val="24"/>
          <w:szCs w:val="24"/>
        </w:rPr>
        <w:t xml:space="preserve"> </w:t>
      </w:r>
    </w:p>
    <w:p w14:paraId="11BF2E7F" w14:textId="66D2D426" w:rsidR="00EC0329" w:rsidRPr="0036282F" w:rsidRDefault="00EC0329" w:rsidP="00EC0329">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sidR="00E77D17">
        <w:rPr>
          <w:rFonts w:ascii="Times New Roman" w:hAnsi="Times New Roman"/>
        </w:rPr>
        <w:t>The purpose of the entity is to denote the user’s problem type.</w:t>
      </w:r>
    </w:p>
    <w:p w14:paraId="6E6765EC" w14:textId="77777777" w:rsidR="00EC0329" w:rsidRPr="0036282F" w:rsidRDefault="00EC0329" w:rsidP="00EC0329">
      <w:pPr>
        <w:pStyle w:val="BodyText"/>
        <w:rPr>
          <w:rFonts w:ascii="Times New Roman" w:hAnsi="Times New Roman"/>
        </w:rPr>
      </w:pPr>
      <w:r w:rsidRPr="0036282F">
        <w:rPr>
          <w:rFonts w:ascii="Times New Roman" w:hAnsi="Times New Roman"/>
          <w:i/>
          <w:iCs/>
        </w:rPr>
        <w:t>Attributes</w:t>
      </w:r>
    </w:p>
    <w:p w14:paraId="0FBDF9E3" w14:textId="26D8BCAF" w:rsidR="00EC0329" w:rsidRPr="0036282F" w:rsidRDefault="00180F78" w:rsidP="00EC0329">
      <w:pPr>
        <w:pStyle w:val="BodyText"/>
        <w:numPr>
          <w:ilvl w:val="0"/>
          <w:numId w:val="3"/>
        </w:numPr>
        <w:rPr>
          <w:rFonts w:ascii="Times New Roman" w:hAnsi="Times New Roman"/>
        </w:rPr>
      </w:pPr>
      <w:r>
        <w:rPr>
          <w:rFonts w:ascii="Times New Roman" w:hAnsi="Times New Roman"/>
        </w:rPr>
        <w:t>Name</w:t>
      </w:r>
      <w:r w:rsidR="00EC0329" w:rsidRPr="0036282F">
        <w:rPr>
          <w:rFonts w:ascii="Times New Roman" w:hAnsi="Times New Roman"/>
        </w:rPr>
        <w:t xml:space="preserve">: … </w:t>
      </w:r>
      <w:r w:rsidR="00EC0329">
        <w:rPr>
          <w:rFonts w:ascii="Times New Roman" w:hAnsi="Times New Roman"/>
        </w:rPr>
        <w:t xml:space="preserve">This attribute captures </w:t>
      </w:r>
      <w:r w:rsidR="001B03E8">
        <w:rPr>
          <w:rFonts w:ascii="Times New Roman" w:hAnsi="Times New Roman"/>
        </w:rPr>
        <w:t>the name</w:t>
      </w:r>
      <w:r w:rsidR="00EC0329">
        <w:rPr>
          <w:rFonts w:ascii="Times New Roman" w:hAnsi="Times New Roman"/>
        </w:rPr>
        <w:t xml:space="preserve"> of the Course.</w:t>
      </w:r>
    </w:p>
    <w:p w14:paraId="6E27D117" w14:textId="77777777" w:rsidR="00EC0329" w:rsidRPr="00116E4D" w:rsidRDefault="00EC0329" w:rsidP="00EC0329">
      <w:pPr>
        <w:pStyle w:val="BodyText"/>
        <w:rPr>
          <w:rFonts w:ascii="Times New Roman" w:hAnsi="Times New Roman"/>
        </w:rPr>
      </w:pPr>
      <w:r w:rsidRPr="00116E4D">
        <w:rPr>
          <w:rFonts w:ascii="Times New Roman" w:hAnsi="Times New Roman"/>
          <w:i/>
          <w:iCs/>
        </w:rPr>
        <w:lastRenderedPageBreak/>
        <w:t>Relationships</w:t>
      </w:r>
    </w:p>
    <w:p w14:paraId="088D4A5B" w14:textId="40268045" w:rsidR="00EC0329" w:rsidRPr="0036282F" w:rsidRDefault="00EC0329" w:rsidP="00EC0329">
      <w:pPr>
        <w:pStyle w:val="BodyText"/>
        <w:numPr>
          <w:ilvl w:val="0"/>
          <w:numId w:val="4"/>
        </w:numPr>
        <w:rPr>
          <w:rFonts w:ascii="Times New Roman" w:hAnsi="Times New Roman"/>
          <w:i/>
          <w:iCs/>
        </w:rPr>
      </w:pPr>
      <w:r w:rsidRPr="0036282F">
        <w:rPr>
          <w:rFonts w:ascii="Times New Roman" w:hAnsi="Times New Roman"/>
        </w:rPr>
        <w:t>*</w:t>
      </w:r>
      <w:r w:rsidR="00302DB0">
        <w:rPr>
          <w:rFonts w:ascii="Times New Roman" w:hAnsi="Times New Roman"/>
        </w:rPr>
        <w:t>Has</w:t>
      </w:r>
      <w:r w:rsidRPr="0036282F">
        <w:rPr>
          <w:rFonts w:ascii="Times New Roman" w:hAnsi="Times New Roman"/>
        </w:rPr>
        <w:t xml:space="preserve">: … </w:t>
      </w:r>
      <w:r>
        <w:rPr>
          <w:rFonts w:ascii="Times New Roman" w:hAnsi="Times New Roman"/>
        </w:rPr>
        <w:t xml:space="preserve">This relationship exists between the </w:t>
      </w:r>
      <w:r w:rsidR="00302DB0">
        <w:rPr>
          <w:rFonts w:ascii="Times New Roman" w:hAnsi="Times New Roman"/>
        </w:rPr>
        <w:t>Problem Type</w:t>
      </w:r>
      <w:r>
        <w:rPr>
          <w:rFonts w:ascii="Times New Roman" w:hAnsi="Times New Roman"/>
        </w:rPr>
        <w:t xml:space="preserve"> and </w:t>
      </w:r>
      <w:r w:rsidR="00302DB0">
        <w:rPr>
          <w:rFonts w:ascii="Times New Roman" w:hAnsi="Times New Roman"/>
        </w:rPr>
        <w:t>Tutoring Sessions.</w:t>
      </w:r>
    </w:p>
    <w:p w14:paraId="2F6A4739" w14:textId="77777777" w:rsidR="00EC0329" w:rsidRPr="0036282F" w:rsidRDefault="00EC0329" w:rsidP="00EC0329">
      <w:pPr>
        <w:pStyle w:val="BodyText"/>
        <w:rPr>
          <w:rFonts w:ascii="Times New Roman" w:hAnsi="Times New Roman"/>
        </w:rPr>
      </w:pPr>
      <w:r w:rsidRPr="0036282F">
        <w:rPr>
          <w:rFonts w:ascii="Times New Roman" w:hAnsi="Times New Roman"/>
          <w:i/>
          <w:iCs/>
        </w:rPr>
        <w:t>Primary Key</w:t>
      </w:r>
    </w:p>
    <w:p w14:paraId="1B3B1819" w14:textId="023EEEB7" w:rsidR="00EC0329" w:rsidRPr="00180F78" w:rsidRDefault="00EC0329" w:rsidP="00EC0329">
      <w:pPr>
        <w:pStyle w:val="BodyText"/>
        <w:numPr>
          <w:ilvl w:val="0"/>
          <w:numId w:val="5"/>
        </w:numPr>
        <w:rPr>
          <w:rFonts w:ascii="Georgia" w:hAnsi="Georgia"/>
          <w:i/>
          <w:iCs/>
        </w:rPr>
      </w:pPr>
      <w:r w:rsidRPr="0036282F">
        <w:rPr>
          <w:rFonts w:ascii="Times New Roman" w:hAnsi="Times New Roman"/>
        </w:rPr>
        <w:t xml:space="preserve">It is identified by </w:t>
      </w:r>
      <w:r w:rsidR="00180F78">
        <w:rPr>
          <w:rFonts w:ascii="Times New Roman" w:hAnsi="Times New Roman"/>
        </w:rPr>
        <w:t>Problem Type ID</w:t>
      </w:r>
      <w:r w:rsidR="00377143">
        <w:rPr>
          <w:rFonts w:ascii="Times New Roman" w:hAnsi="Times New Roman"/>
        </w:rPr>
        <w:t xml:space="preserve"> </w:t>
      </w:r>
      <w:r w:rsidRPr="0036282F">
        <w:rPr>
          <w:rFonts w:ascii="Times New Roman" w:hAnsi="Times New Roman"/>
        </w:rPr>
        <w:t>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539079DE" w14:textId="0DEF637B" w:rsidR="00EC0329" w:rsidRPr="0036282F" w:rsidRDefault="00EC0329" w:rsidP="00EC0329">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8</w:t>
      </w:r>
      <w:r w:rsidRPr="0036282F">
        <w:rPr>
          <w:rFonts w:ascii="Georgia" w:hAnsi="Georgia"/>
          <w:b w:val="0"/>
          <w:bCs w:val="0"/>
          <w:i/>
          <w:iCs/>
          <w:color w:val="auto"/>
          <w:sz w:val="24"/>
          <w:szCs w:val="24"/>
        </w:rPr>
        <w:t xml:space="preserve">: </w:t>
      </w:r>
      <w:r w:rsidR="00D03E05">
        <w:rPr>
          <w:rFonts w:ascii="Georgia" w:hAnsi="Georgia"/>
          <w:b w:val="0"/>
          <w:bCs w:val="0"/>
          <w:i/>
          <w:iCs/>
          <w:color w:val="auto"/>
          <w:sz w:val="24"/>
          <w:szCs w:val="24"/>
        </w:rPr>
        <w:t xml:space="preserve">Tutoring </w:t>
      </w:r>
      <w:r>
        <w:rPr>
          <w:rFonts w:ascii="Georgia" w:hAnsi="Georgia"/>
          <w:b w:val="0"/>
          <w:bCs w:val="0"/>
          <w:i/>
          <w:iCs/>
          <w:color w:val="auto"/>
          <w:sz w:val="24"/>
          <w:szCs w:val="24"/>
        </w:rPr>
        <w:t>Session</w:t>
      </w:r>
      <w:r w:rsidR="00D03E05">
        <w:rPr>
          <w:rFonts w:ascii="Georgia" w:hAnsi="Georgia"/>
          <w:b w:val="0"/>
          <w:bCs w:val="0"/>
          <w:i/>
          <w:iCs/>
          <w:color w:val="auto"/>
          <w:sz w:val="24"/>
          <w:szCs w:val="24"/>
        </w:rPr>
        <w:t>s</w:t>
      </w:r>
      <w:r>
        <w:rPr>
          <w:rFonts w:ascii="Georgia" w:hAnsi="Georgia"/>
          <w:b w:val="0"/>
          <w:bCs w:val="0"/>
          <w:i/>
          <w:iCs/>
          <w:color w:val="auto"/>
          <w:sz w:val="24"/>
          <w:szCs w:val="24"/>
        </w:rPr>
        <w:t xml:space="preserve"> </w:t>
      </w:r>
    </w:p>
    <w:p w14:paraId="68A0217F" w14:textId="2189BC01" w:rsidR="00EC0329" w:rsidRPr="0036282F" w:rsidRDefault="00EC0329" w:rsidP="00EC0329">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w:t>
      </w:r>
      <w:r w:rsidR="007B32BD">
        <w:rPr>
          <w:rFonts w:ascii="Times New Roman" w:hAnsi="Times New Roman"/>
        </w:rPr>
        <w:t>de</w:t>
      </w:r>
      <w:r w:rsidR="00660D26">
        <w:rPr>
          <w:rFonts w:ascii="Times New Roman" w:hAnsi="Times New Roman"/>
        </w:rPr>
        <w:t>scribe</w:t>
      </w:r>
      <w:r w:rsidR="007B32BD">
        <w:rPr>
          <w:rFonts w:ascii="Times New Roman" w:hAnsi="Times New Roman"/>
        </w:rPr>
        <w:t xml:space="preserve"> the session that the student </w:t>
      </w:r>
      <w:r w:rsidR="00660D26">
        <w:rPr>
          <w:rFonts w:ascii="Times New Roman" w:hAnsi="Times New Roman"/>
        </w:rPr>
        <w:t xml:space="preserve">is </w:t>
      </w:r>
      <w:r w:rsidR="007B32BD">
        <w:rPr>
          <w:rFonts w:ascii="Times New Roman" w:hAnsi="Times New Roman"/>
        </w:rPr>
        <w:t>participate in with the employee.</w:t>
      </w:r>
    </w:p>
    <w:p w14:paraId="6231FBE5" w14:textId="77777777" w:rsidR="00EC0329" w:rsidRPr="0036282F" w:rsidRDefault="00EC0329" w:rsidP="00EC0329">
      <w:pPr>
        <w:pStyle w:val="BodyText"/>
        <w:rPr>
          <w:rFonts w:ascii="Times New Roman" w:hAnsi="Times New Roman"/>
        </w:rPr>
      </w:pPr>
      <w:r w:rsidRPr="0036282F">
        <w:rPr>
          <w:rFonts w:ascii="Times New Roman" w:hAnsi="Times New Roman"/>
          <w:i/>
          <w:iCs/>
        </w:rPr>
        <w:t>Attributes</w:t>
      </w:r>
    </w:p>
    <w:p w14:paraId="32997C93" w14:textId="79C97D6A" w:rsidR="00EC0329" w:rsidRPr="0036282F" w:rsidRDefault="00180F78" w:rsidP="00EC0329">
      <w:pPr>
        <w:pStyle w:val="BodyText"/>
        <w:numPr>
          <w:ilvl w:val="0"/>
          <w:numId w:val="3"/>
        </w:numPr>
        <w:rPr>
          <w:rFonts w:ascii="Times New Roman" w:hAnsi="Times New Roman"/>
        </w:rPr>
      </w:pPr>
      <w:r>
        <w:rPr>
          <w:rFonts w:ascii="Times New Roman" w:hAnsi="Times New Roman"/>
        </w:rPr>
        <w:t>Start Time</w:t>
      </w:r>
      <w:r w:rsidR="00EC0329" w:rsidRPr="0036282F">
        <w:rPr>
          <w:rFonts w:ascii="Times New Roman" w:hAnsi="Times New Roman"/>
        </w:rPr>
        <w:t xml:space="preserve">: … </w:t>
      </w:r>
      <w:r w:rsidR="00EC0329">
        <w:rPr>
          <w:rFonts w:ascii="Times New Roman" w:hAnsi="Times New Roman"/>
        </w:rPr>
        <w:t xml:space="preserve">This attribute captures </w:t>
      </w:r>
      <w:r w:rsidR="001B03E8">
        <w:rPr>
          <w:rFonts w:ascii="Times New Roman" w:hAnsi="Times New Roman"/>
        </w:rPr>
        <w:t>the name</w:t>
      </w:r>
      <w:r w:rsidR="00EC0329">
        <w:rPr>
          <w:rFonts w:ascii="Times New Roman" w:hAnsi="Times New Roman"/>
        </w:rPr>
        <w:t xml:space="preserve"> of the Course.</w:t>
      </w:r>
    </w:p>
    <w:p w14:paraId="454CDAF5" w14:textId="3837D747" w:rsidR="00EC0329" w:rsidRDefault="00180F78" w:rsidP="00EC0329">
      <w:pPr>
        <w:pStyle w:val="BodyText"/>
        <w:numPr>
          <w:ilvl w:val="0"/>
          <w:numId w:val="3"/>
        </w:numPr>
        <w:rPr>
          <w:rFonts w:ascii="Times New Roman" w:hAnsi="Times New Roman"/>
        </w:rPr>
      </w:pPr>
      <w:r>
        <w:rPr>
          <w:rFonts w:ascii="Times New Roman" w:hAnsi="Times New Roman"/>
        </w:rPr>
        <w:t xml:space="preserve">End </w:t>
      </w:r>
      <w:proofErr w:type="gramStart"/>
      <w:r>
        <w:rPr>
          <w:rFonts w:ascii="Times New Roman" w:hAnsi="Times New Roman"/>
        </w:rPr>
        <w:t>Time:</w:t>
      </w:r>
      <w:r w:rsidR="00EC0329" w:rsidRPr="00116E4D">
        <w:rPr>
          <w:rFonts w:ascii="Times New Roman" w:hAnsi="Times New Roman"/>
        </w:rPr>
        <w:t>:</w:t>
      </w:r>
      <w:proofErr w:type="gramEnd"/>
      <w:r w:rsidR="00EC0329" w:rsidRPr="00116E4D">
        <w:rPr>
          <w:rFonts w:ascii="Times New Roman" w:hAnsi="Times New Roman"/>
        </w:rPr>
        <w:t xml:space="preserve"> …. This attribute captures the</w:t>
      </w:r>
      <w:r w:rsidR="00EC0329">
        <w:rPr>
          <w:rFonts w:ascii="Times New Roman" w:hAnsi="Times New Roman"/>
        </w:rPr>
        <w:t xml:space="preserve"> capture the course level such as 2000,3000,4000.  This will help the database to match the student with the right tutor on the right campus.  Different campuses over different course level so this data needs to be recorded.</w:t>
      </w:r>
      <w:r w:rsidR="00EC0329" w:rsidRPr="00116E4D">
        <w:rPr>
          <w:rFonts w:ascii="Times New Roman" w:hAnsi="Times New Roman"/>
        </w:rPr>
        <w:t xml:space="preserve"> </w:t>
      </w:r>
    </w:p>
    <w:p w14:paraId="3078D4C1" w14:textId="50587E99" w:rsidR="00EC0329" w:rsidRDefault="00180F78" w:rsidP="00EC0329">
      <w:pPr>
        <w:pStyle w:val="BodyText"/>
        <w:numPr>
          <w:ilvl w:val="0"/>
          <w:numId w:val="3"/>
        </w:numPr>
        <w:rPr>
          <w:rFonts w:ascii="Times New Roman" w:hAnsi="Times New Roman"/>
        </w:rPr>
      </w:pPr>
      <w:r>
        <w:rPr>
          <w:rFonts w:ascii="Times New Roman" w:hAnsi="Times New Roman"/>
        </w:rPr>
        <w:t>Group ID</w:t>
      </w:r>
      <w:r w:rsidR="00EC0329">
        <w:rPr>
          <w:rFonts w:ascii="Times New Roman" w:hAnsi="Times New Roman"/>
        </w:rPr>
        <w:t>: …. Capture what issue the student have that they need help.  The student ca</w:t>
      </w:r>
      <w:r w:rsidR="001B03E8">
        <w:rPr>
          <w:rFonts w:ascii="Times New Roman" w:hAnsi="Times New Roman"/>
        </w:rPr>
        <w:t>n</w:t>
      </w:r>
      <w:r w:rsidR="00EC0329">
        <w:rPr>
          <w:rFonts w:ascii="Times New Roman" w:hAnsi="Times New Roman"/>
        </w:rPr>
        <w:t xml:space="preserve"> select among the list:  Teaching, Exam, and Project Assistance</w:t>
      </w:r>
    </w:p>
    <w:p w14:paraId="6DFD8613" w14:textId="7053AADD" w:rsidR="00180F78" w:rsidRDefault="00180F78" w:rsidP="00EC0329">
      <w:pPr>
        <w:pStyle w:val="BodyText"/>
        <w:numPr>
          <w:ilvl w:val="0"/>
          <w:numId w:val="3"/>
        </w:numPr>
        <w:rPr>
          <w:rFonts w:ascii="Times New Roman" w:hAnsi="Times New Roman"/>
        </w:rPr>
      </w:pPr>
      <w:r>
        <w:rPr>
          <w:rFonts w:ascii="Times New Roman" w:hAnsi="Times New Roman"/>
        </w:rPr>
        <w:t>User ID</w:t>
      </w:r>
      <w:r w:rsidR="009A700F">
        <w:rPr>
          <w:rFonts w:ascii="Times New Roman" w:hAnsi="Times New Roman"/>
        </w:rPr>
        <w:t>: … This attribute captures the specific user that is requesting for a session.</w:t>
      </w:r>
    </w:p>
    <w:p w14:paraId="6C051330" w14:textId="6A8A05EC" w:rsidR="00180F78" w:rsidRDefault="00180F78" w:rsidP="00EC0329">
      <w:pPr>
        <w:pStyle w:val="BodyText"/>
        <w:numPr>
          <w:ilvl w:val="0"/>
          <w:numId w:val="3"/>
        </w:numPr>
        <w:rPr>
          <w:rFonts w:ascii="Times New Roman" w:hAnsi="Times New Roman"/>
        </w:rPr>
      </w:pPr>
      <w:r>
        <w:rPr>
          <w:rFonts w:ascii="Times New Roman" w:hAnsi="Times New Roman"/>
        </w:rPr>
        <w:t>Employee ID</w:t>
      </w:r>
      <w:r w:rsidR="009A700F">
        <w:rPr>
          <w:rFonts w:ascii="Times New Roman" w:hAnsi="Times New Roman"/>
        </w:rPr>
        <w:t>: … This attribute captures the specific employee that has been assigned to the session</w:t>
      </w:r>
    </w:p>
    <w:p w14:paraId="69425F1B" w14:textId="0354950E" w:rsidR="00180F78" w:rsidRDefault="00180F78" w:rsidP="00EC0329">
      <w:pPr>
        <w:pStyle w:val="BodyText"/>
        <w:numPr>
          <w:ilvl w:val="0"/>
          <w:numId w:val="3"/>
        </w:numPr>
        <w:rPr>
          <w:rFonts w:ascii="Times New Roman" w:hAnsi="Times New Roman"/>
        </w:rPr>
      </w:pPr>
      <w:r>
        <w:rPr>
          <w:rFonts w:ascii="Times New Roman" w:hAnsi="Times New Roman"/>
        </w:rPr>
        <w:t>Status ID</w:t>
      </w:r>
      <w:r w:rsidR="009A700F">
        <w:rPr>
          <w:rFonts w:ascii="Times New Roman" w:hAnsi="Times New Roman"/>
        </w:rPr>
        <w:t xml:space="preserve">: … this attribute captures </w:t>
      </w:r>
      <w:proofErr w:type="gramStart"/>
      <w:r w:rsidR="009A700F">
        <w:rPr>
          <w:rFonts w:ascii="Times New Roman" w:hAnsi="Times New Roman"/>
        </w:rPr>
        <w:t>an</w:t>
      </w:r>
      <w:proofErr w:type="gramEnd"/>
      <w:r w:rsidR="009A700F">
        <w:rPr>
          <w:rFonts w:ascii="Times New Roman" w:hAnsi="Times New Roman"/>
        </w:rPr>
        <w:t xml:space="preserve"> unique status ID number of the user’s session.</w:t>
      </w:r>
    </w:p>
    <w:p w14:paraId="1ABCE59D" w14:textId="6835F7A4" w:rsidR="00180F78" w:rsidRDefault="00180F78" w:rsidP="00EC0329">
      <w:pPr>
        <w:pStyle w:val="BodyText"/>
        <w:numPr>
          <w:ilvl w:val="0"/>
          <w:numId w:val="3"/>
        </w:numPr>
        <w:rPr>
          <w:rFonts w:ascii="Times New Roman" w:hAnsi="Times New Roman"/>
        </w:rPr>
      </w:pPr>
      <w:r>
        <w:rPr>
          <w:rFonts w:ascii="Times New Roman" w:hAnsi="Times New Roman"/>
        </w:rPr>
        <w:t>Problem Type ID</w:t>
      </w:r>
      <w:r w:rsidR="009A700F">
        <w:rPr>
          <w:rFonts w:ascii="Times New Roman" w:hAnsi="Times New Roman"/>
        </w:rPr>
        <w:t>: … This attribute captures the unique problem type Id number for the user’s session</w:t>
      </w:r>
    </w:p>
    <w:p w14:paraId="62191ADC" w14:textId="3607E702" w:rsidR="00180F78" w:rsidRDefault="00180F78" w:rsidP="00EC0329">
      <w:pPr>
        <w:pStyle w:val="BodyText"/>
        <w:numPr>
          <w:ilvl w:val="0"/>
          <w:numId w:val="3"/>
        </w:numPr>
        <w:rPr>
          <w:rFonts w:ascii="Times New Roman" w:hAnsi="Times New Roman"/>
        </w:rPr>
      </w:pPr>
      <w:r>
        <w:rPr>
          <w:rFonts w:ascii="Times New Roman" w:hAnsi="Times New Roman"/>
        </w:rPr>
        <w:t>Course Type ID</w:t>
      </w:r>
      <w:r w:rsidR="009A700F">
        <w:rPr>
          <w:rFonts w:ascii="Times New Roman" w:hAnsi="Times New Roman"/>
        </w:rPr>
        <w:t>: … This attribute captures the unique course type ID number for the user’s session.</w:t>
      </w:r>
    </w:p>
    <w:p w14:paraId="35144593" w14:textId="167F671C" w:rsidR="00180F78" w:rsidRDefault="00180F78" w:rsidP="00EC0329">
      <w:pPr>
        <w:pStyle w:val="BodyText"/>
        <w:numPr>
          <w:ilvl w:val="0"/>
          <w:numId w:val="3"/>
        </w:numPr>
        <w:rPr>
          <w:rFonts w:ascii="Times New Roman" w:hAnsi="Times New Roman"/>
        </w:rPr>
      </w:pPr>
      <w:r>
        <w:rPr>
          <w:rFonts w:ascii="Times New Roman" w:hAnsi="Times New Roman"/>
        </w:rPr>
        <w:t>Course Level ID</w:t>
      </w:r>
      <w:r w:rsidR="009A700F">
        <w:rPr>
          <w:rFonts w:ascii="Times New Roman" w:hAnsi="Times New Roman"/>
        </w:rPr>
        <w:t xml:space="preserve">: …This attribute captures the </w:t>
      </w:r>
      <w:r w:rsidR="00BA5CD1">
        <w:rPr>
          <w:rFonts w:ascii="Times New Roman" w:hAnsi="Times New Roman"/>
        </w:rPr>
        <w:t>specific course level of the course the user is taken.</w:t>
      </w:r>
    </w:p>
    <w:p w14:paraId="2686AB3C" w14:textId="77777777" w:rsidR="00EC0329" w:rsidRPr="00116E4D" w:rsidRDefault="00EC0329" w:rsidP="00EC0329">
      <w:pPr>
        <w:pStyle w:val="BodyText"/>
        <w:rPr>
          <w:rFonts w:ascii="Times New Roman" w:hAnsi="Times New Roman"/>
        </w:rPr>
      </w:pPr>
      <w:r w:rsidRPr="00116E4D">
        <w:rPr>
          <w:rFonts w:ascii="Times New Roman" w:hAnsi="Times New Roman"/>
          <w:i/>
          <w:iCs/>
        </w:rPr>
        <w:t>Relationships</w:t>
      </w:r>
    </w:p>
    <w:p w14:paraId="1763DC57" w14:textId="1EE1D022" w:rsidR="00EC0329" w:rsidRPr="0036282F" w:rsidRDefault="00EC0329" w:rsidP="00EC0329">
      <w:pPr>
        <w:pStyle w:val="BodyText"/>
        <w:numPr>
          <w:ilvl w:val="0"/>
          <w:numId w:val="4"/>
        </w:numPr>
        <w:rPr>
          <w:rFonts w:ascii="Times New Roman" w:hAnsi="Times New Roman"/>
          <w:i/>
          <w:iCs/>
        </w:rPr>
      </w:pPr>
      <w:r w:rsidRPr="0036282F">
        <w:rPr>
          <w:rFonts w:ascii="Times New Roman" w:hAnsi="Times New Roman"/>
        </w:rPr>
        <w:t>*</w:t>
      </w:r>
      <w:r w:rsidR="00BA5CD1">
        <w:rPr>
          <w:rFonts w:ascii="Times New Roman" w:hAnsi="Times New Roman"/>
        </w:rPr>
        <w:t>Has &amp; Teaches</w:t>
      </w:r>
      <w:r w:rsidRPr="0036282F">
        <w:rPr>
          <w:rFonts w:ascii="Times New Roman" w:hAnsi="Times New Roman"/>
        </w:rPr>
        <w:t xml:space="preserve">: … </w:t>
      </w:r>
      <w:r>
        <w:rPr>
          <w:rFonts w:ascii="Times New Roman" w:hAnsi="Times New Roman"/>
        </w:rPr>
        <w:t>Th</w:t>
      </w:r>
      <w:r w:rsidR="00BA5CD1">
        <w:rPr>
          <w:rFonts w:ascii="Times New Roman" w:hAnsi="Times New Roman"/>
        </w:rPr>
        <w:t>ese</w:t>
      </w:r>
      <w:r>
        <w:rPr>
          <w:rFonts w:ascii="Times New Roman" w:hAnsi="Times New Roman"/>
        </w:rPr>
        <w:t xml:space="preserve"> relationship</w:t>
      </w:r>
      <w:r w:rsidR="00BA5CD1">
        <w:rPr>
          <w:rFonts w:ascii="Times New Roman" w:hAnsi="Times New Roman"/>
        </w:rPr>
        <w:t>s</w:t>
      </w:r>
      <w:r>
        <w:rPr>
          <w:rFonts w:ascii="Times New Roman" w:hAnsi="Times New Roman"/>
        </w:rPr>
        <w:t xml:space="preserve"> </w:t>
      </w:r>
      <w:proofErr w:type="gramStart"/>
      <w:r>
        <w:rPr>
          <w:rFonts w:ascii="Times New Roman" w:hAnsi="Times New Roman"/>
        </w:rPr>
        <w:t>exists</w:t>
      </w:r>
      <w:proofErr w:type="gramEnd"/>
      <w:r>
        <w:rPr>
          <w:rFonts w:ascii="Times New Roman" w:hAnsi="Times New Roman"/>
        </w:rPr>
        <w:t xml:space="preserve"> between the </w:t>
      </w:r>
      <w:r w:rsidR="00BA5CD1">
        <w:rPr>
          <w:rFonts w:ascii="Times New Roman" w:hAnsi="Times New Roman"/>
        </w:rPr>
        <w:t>Tutoring Sessions, Employee, Campuses, Feedback, and Users</w:t>
      </w:r>
    </w:p>
    <w:p w14:paraId="6D08AA47" w14:textId="77777777" w:rsidR="00EC0329" w:rsidRPr="0036282F" w:rsidRDefault="00EC0329" w:rsidP="00EC0329">
      <w:pPr>
        <w:pStyle w:val="BodyText"/>
        <w:rPr>
          <w:rFonts w:ascii="Times New Roman" w:hAnsi="Times New Roman"/>
        </w:rPr>
      </w:pPr>
      <w:r w:rsidRPr="0036282F">
        <w:rPr>
          <w:rFonts w:ascii="Times New Roman" w:hAnsi="Times New Roman"/>
          <w:i/>
          <w:iCs/>
        </w:rPr>
        <w:t>Primary Key</w:t>
      </w:r>
    </w:p>
    <w:p w14:paraId="00795A3C" w14:textId="6D105CE6" w:rsidR="00EC0329" w:rsidRPr="0036282F" w:rsidRDefault="00EC0329" w:rsidP="00EC0329">
      <w:pPr>
        <w:pStyle w:val="BodyText"/>
        <w:numPr>
          <w:ilvl w:val="0"/>
          <w:numId w:val="5"/>
        </w:numPr>
        <w:rPr>
          <w:rFonts w:ascii="Georgia" w:hAnsi="Georgia"/>
          <w:i/>
          <w:iCs/>
        </w:rPr>
      </w:pPr>
      <w:r w:rsidRPr="0036282F">
        <w:rPr>
          <w:rFonts w:ascii="Times New Roman" w:hAnsi="Times New Roman"/>
        </w:rPr>
        <w:t xml:space="preserve">It is identified by </w:t>
      </w:r>
      <w:r w:rsidR="00180F78">
        <w:rPr>
          <w:rFonts w:ascii="Times New Roman" w:hAnsi="Times New Roman"/>
        </w:rPr>
        <w:t>Tutoring Session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14C1FC80" w14:textId="0C2820FF" w:rsidR="007A1775" w:rsidRDefault="007A1775">
      <w:pPr>
        <w:pStyle w:val="BodyText"/>
        <w:rPr>
          <w:rFonts w:ascii="Georgia" w:hAnsi="Georgia"/>
          <w:sz w:val="28"/>
          <w:szCs w:val="28"/>
        </w:rPr>
      </w:pPr>
    </w:p>
    <w:p w14:paraId="159895C8" w14:textId="7D34E112" w:rsidR="00EC0329" w:rsidRPr="0036282F" w:rsidRDefault="00EC0329" w:rsidP="00EC0329">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9</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 xml:space="preserve">Feedback </w:t>
      </w:r>
    </w:p>
    <w:p w14:paraId="19B6CABD" w14:textId="0CBD426A" w:rsidR="00EC0329" w:rsidRPr="0036282F" w:rsidRDefault="00EC0329" w:rsidP="00EC0329">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collect the student’s </w:t>
      </w:r>
      <w:r w:rsidR="004A3486">
        <w:rPr>
          <w:rFonts w:ascii="Times New Roman" w:hAnsi="Times New Roman"/>
        </w:rPr>
        <w:t>feedback about their session.</w:t>
      </w:r>
      <w:r>
        <w:rPr>
          <w:rFonts w:ascii="Times New Roman" w:hAnsi="Times New Roman"/>
        </w:rPr>
        <w:t xml:space="preserve"> </w:t>
      </w:r>
    </w:p>
    <w:p w14:paraId="148C672A" w14:textId="77777777" w:rsidR="00EC0329" w:rsidRPr="0036282F" w:rsidRDefault="00EC0329" w:rsidP="00EC0329">
      <w:pPr>
        <w:pStyle w:val="BodyText"/>
        <w:rPr>
          <w:rFonts w:ascii="Times New Roman" w:hAnsi="Times New Roman"/>
        </w:rPr>
      </w:pPr>
      <w:r w:rsidRPr="0036282F">
        <w:rPr>
          <w:rFonts w:ascii="Times New Roman" w:hAnsi="Times New Roman"/>
          <w:i/>
          <w:iCs/>
        </w:rPr>
        <w:t>Attributes</w:t>
      </w:r>
    </w:p>
    <w:p w14:paraId="695E7A11" w14:textId="11172104" w:rsidR="00EC0329" w:rsidRPr="0036282F" w:rsidRDefault="00DA2ADE" w:rsidP="00EC0329">
      <w:pPr>
        <w:pStyle w:val="BodyText"/>
        <w:numPr>
          <w:ilvl w:val="0"/>
          <w:numId w:val="3"/>
        </w:numPr>
        <w:rPr>
          <w:rFonts w:ascii="Times New Roman" w:hAnsi="Times New Roman"/>
        </w:rPr>
      </w:pPr>
      <w:r>
        <w:rPr>
          <w:rFonts w:ascii="Times New Roman" w:hAnsi="Times New Roman"/>
        </w:rPr>
        <w:t>Comments</w:t>
      </w:r>
      <w:r w:rsidR="00EC0329" w:rsidRPr="0036282F">
        <w:rPr>
          <w:rFonts w:ascii="Times New Roman" w:hAnsi="Times New Roman"/>
        </w:rPr>
        <w:t xml:space="preserve">: … </w:t>
      </w:r>
      <w:r w:rsidR="00EC0329">
        <w:rPr>
          <w:rFonts w:ascii="Times New Roman" w:hAnsi="Times New Roman"/>
        </w:rPr>
        <w:t xml:space="preserve">This attribute captures </w:t>
      </w:r>
      <w:r w:rsidR="001B03E8">
        <w:rPr>
          <w:rFonts w:ascii="Times New Roman" w:hAnsi="Times New Roman"/>
        </w:rPr>
        <w:t>the name</w:t>
      </w:r>
      <w:r w:rsidR="00EC0329">
        <w:rPr>
          <w:rFonts w:ascii="Times New Roman" w:hAnsi="Times New Roman"/>
        </w:rPr>
        <w:t xml:space="preserve"> of the Course.</w:t>
      </w:r>
    </w:p>
    <w:p w14:paraId="6C907879" w14:textId="77777777" w:rsidR="00EC0329" w:rsidRPr="00116E4D" w:rsidRDefault="00EC0329" w:rsidP="00EC0329">
      <w:pPr>
        <w:pStyle w:val="BodyText"/>
        <w:rPr>
          <w:rFonts w:ascii="Times New Roman" w:hAnsi="Times New Roman"/>
        </w:rPr>
      </w:pPr>
      <w:r w:rsidRPr="00116E4D">
        <w:rPr>
          <w:rFonts w:ascii="Times New Roman" w:hAnsi="Times New Roman"/>
          <w:i/>
          <w:iCs/>
        </w:rPr>
        <w:lastRenderedPageBreak/>
        <w:t>Relationships</w:t>
      </w:r>
    </w:p>
    <w:p w14:paraId="7D6AAB9F" w14:textId="77777777" w:rsidR="00EC0329" w:rsidRPr="0036282F" w:rsidRDefault="00EC0329" w:rsidP="00EC0329">
      <w:pPr>
        <w:pStyle w:val="BodyText"/>
        <w:numPr>
          <w:ilvl w:val="0"/>
          <w:numId w:val="4"/>
        </w:numPr>
        <w:rPr>
          <w:rFonts w:ascii="Times New Roman" w:hAnsi="Times New Roman"/>
          <w:i/>
          <w:iCs/>
        </w:rPr>
      </w:pPr>
      <w:r w:rsidRPr="0036282F">
        <w:rPr>
          <w:rFonts w:ascii="Times New Roman" w:hAnsi="Times New Roman"/>
        </w:rPr>
        <w:t>*</w:t>
      </w:r>
      <w:r>
        <w:rPr>
          <w:rFonts w:ascii="Times New Roman" w:hAnsi="Times New Roman"/>
        </w:rPr>
        <w:t>In</w:t>
      </w:r>
      <w:r w:rsidRPr="0036282F">
        <w:rPr>
          <w:rFonts w:ascii="Times New Roman" w:hAnsi="Times New Roman"/>
        </w:rPr>
        <w:t xml:space="preserve">: … </w:t>
      </w:r>
      <w:r>
        <w:rPr>
          <w:rFonts w:ascii="Times New Roman" w:hAnsi="Times New Roman"/>
        </w:rPr>
        <w:t>This relationship exists between the User calendar and User profile.</w:t>
      </w:r>
    </w:p>
    <w:p w14:paraId="0046E1BC" w14:textId="77777777" w:rsidR="00EC0329" w:rsidRPr="0036282F" w:rsidRDefault="00EC0329" w:rsidP="00EC0329">
      <w:pPr>
        <w:pStyle w:val="BodyText"/>
        <w:rPr>
          <w:rFonts w:ascii="Times New Roman" w:hAnsi="Times New Roman"/>
        </w:rPr>
      </w:pPr>
      <w:r w:rsidRPr="0036282F">
        <w:rPr>
          <w:rFonts w:ascii="Times New Roman" w:hAnsi="Times New Roman"/>
          <w:i/>
          <w:iCs/>
        </w:rPr>
        <w:t>Primary Key</w:t>
      </w:r>
    </w:p>
    <w:p w14:paraId="3A4E9D39" w14:textId="067664F1" w:rsidR="00EC0329" w:rsidRPr="0036282F" w:rsidRDefault="00EC0329" w:rsidP="00EC0329">
      <w:pPr>
        <w:pStyle w:val="BodyText"/>
        <w:numPr>
          <w:ilvl w:val="0"/>
          <w:numId w:val="5"/>
        </w:numPr>
        <w:rPr>
          <w:rFonts w:ascii="Georgia" w:hAnsi="Georgia"/>
          <w:i/>
          <w:iCs/>
        </w:rPr>
      </w:pPr>
      <w:r w:rsidRPr="0036282F">
        <w:rPr>
          <w:rFonts w:ascii="Times New Roman" w:hAnsi="Times New Roman"/>
        </w:rPr>
        <w:t xml:space="preserve">It is identified by </w:t>
      </w:r>
      <w:r w:rsidR="00DA2ADE">
        <w:rPr>
          <w:rFonts w:ascii="Times New Roman" w:hAnsi="Times New Roman"/>
        </w:rPr>
        <w:t>Feedback ID</w:t>
      </w:r>
      <w:r w:rsidR="00377143">
        <w:rPr>
          <w:rFonts w:ascii="Times New Roman" w:hAnsi="Times New Roman"/>
        </w:rPr>
        <w:t xml:space="preserve"> </w:t>
      </w:r>
      <w:r w:rsidRPr="0036282F">
        <w:rPr>
          <w:rFonts w:ascii="Times New Roman" w:hAnsi="Times New Roman"/>
        </w:rPr>
        <w:t>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7A868491" w14:textId="77777777" w:rsidR="00EC0329" w:rsidRDefault="00EC0329">
      <w:pPr>
        <w:pStyle w:val="BodyText"/>
        <w:rPr>
          <w:rFonts w:ascii="Georgia" w:hAnsi="Georgia"/>
          <w:sz w:val="28"/>
          <w:szCs w:val="28"/>
        </w:rPr>
      </w:pPr>
    </w:p>
    <w:p w14:paraId="7954C3ED" w14:textId="27F27300" w:rsidR="00EC0329" w:rsidRPr="0036282F" w:rsidRDefault="00EC0329" w:rsidP="00EC0329">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10</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Campus</w:t>
      </w:r>
      <w:r w:rsidR="00D03E05">
        <w:rPr>
          <w:rFonts w:ascii="Georgia" w:hAnsi="Georgia"/>
          <w:b w:val="0"/>
          <w:bCs w:val="0"/>
          <w:i/>
          <w:iCs/>
          <w:color w:val="auto"/>
          <w:sz w:val="24"/>
          <w:szCs w:val="24"/>
        </w:rPr>
        <w:t>es</w:t>
      </w:r>
    </w:p>
    <w:p w14:paraId="43ED4D70" w14:textId="33F6BEA5" w:rsidR="00EC0329" w:rsidRPr="0036282F" w:rsidRDefault="00EC0329" w:rsidP="00EC0329">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w:t>
      </w:r>
      <w:r w:rsidR="004A3486">
        <w:rPr>
          <w:rFonts w:ascii="Times New Roman" w:hAnsi="Times New Roman"/>
        </w:rPr>
        <w:t xml:space="preserve">keep track of what campus the user is requesting tutoring services </w:t>
      </w:r>
      <w:r w:rsidR="00660D26">
        <w:rPr>
          <w:rFonts w:ascii="Times New Roman" w:hAnsi="Times New Roman"/>
        </w:rPr>
        <w:t>at</w:t>
      </w:r>
      <w:r w:rsidR="004A3486">
        <w:rPr>
          <w:rFonts w:ascii="Times New Roman" w:hAnsi="Times New Roman"/>
        </w:rPr>
        <w:t>.</w:t>
      </w:r>
    </w:p>
    <w:p w14:paraId="01C0A2B9" w14:textId="77777777" w:rsidR="00EC0329" w:rsidRPr="0036282F" w:rsidRDefault="00EC0329" w:rsidP="00EC0329">
      <w:pPr>
        <w:pStyle w:val="BodyText"/>
        <w:rPr>
          <w:rFonts w:ascii="Times New Roman" w:hAnsi="Times New Roman"/>
        </w:rPr>
      </w:pPr>
      <w:r w:rsidRPr="0036282F">
        <w:rPr>
          <w:rFonts w:ascii="Times New Roman" w:hAnsi="Times New Roman"/>
          <w:i/>
          <w:iCs/>
        </w:rPr>
        <w:t>Attributes</w:t>
      </w:r>
    </w:p>
    <w:p w14:paraId="562F4F4C" w14:textId="700E774A" w:rsidR="00EC0329" w:rsidRPr="0036282F" w:rsidRDefault="001B1A1C" w:rsidP="00EC0329">
      <w:pPr>
        <w:pStyle w:val="BodyText"/>
        <w:numPr>
          <w:ilvl w:val="0"/>
          <w:numId w:val="3"/>
        </w:numPr>
        <w:rPr>
          <w:rFonts w:ascii="Times New Roman" w:hAnsi="Times New Roman"/>
        </w:rPr>
      </w:pPr>
      <w:r>
        <w:rPr>
          <w:rFonts w:ascii="Times New Roman" w:hAnsi="Times New Roman"/>
        </w:rPr>
        <w:t>Name</w:t>
      </w:r>
      <w:r w:rsidR="00EC0329" w:rsidRPr="0036282F">
        <w:rPr>
          <w:rFonts w:ascii="Times New Roman" w:hAnsi="Times New Roman"/>
        </w:rPr>
        <w:t xml:space="preserve">: … </w:t>
      </w:r>
      <w:r w:rsidR="00EC0329">
        <w:rPr>
          <w:rFonts w:ascii="Times New Roman" w:hAnsi="Times New Roman"/>
        </w:rPr>
        <w:t xml:space="preserve">This attribute captures </w:t>
      </w:r>
      <w:r w:rsidR="001B03E8">
        <w:rPr>
          <w:rFonts w:ascii="Times New Roman" w:hAnsi="Times New Roman"/>
        </w:rPr>
        <w:t>the name</w:t>
      </w:r>
      <w:r w:rsidR="00EC0329">
        <w:rPr>
          <w:rFonts w:ascii="Times New Roman" w:hAnsi="Times New Roman"/>
        </w:rPr>
        <w:t xml:space="preserve"> of the Course.</w:t>
      </w:r>
    </w:p>
    <w:p w14:paraId="70020A60" w14:textId="3781ABE7" w:rsidR="00EC0329" w:rsidRDefault="001B1A1C" w:rsidP="00EC0329">
      <w:pPr>
        <w:pStyle w:val="BodyText"/>
        <w:numPr>
          <w:ilvl w:val="0"/>
          <w:numId w:val="3"/>
        </w:numPr>
        <w:rPr>
          <w:rFonts w:ascii="Times New Roman" w:hAnsi="Times New Roman"/>
        </w:rPr>
      </w:pPr>
      <w:r>
        <w:rPr>
          <w:rFonts w:ascii="Times New Roman" w:hAnsi="Times New Roman"/>
        </w:rPr>
        <w:t>City</w:t>
      </w:r>
      <w:r w:rsidR="00EC0329" w:rsidRPr="00116E4D">
        <w:rPr>
          <w:rFonts w:ascii="Times New Roman" w:hAnsi="Times New Roman"/>
        </w:rPr>
        <w:t>: …. This attribute captures the</w:t>
      </w:r>
      <w:r w:rsidR="00EC0329">
        <w:rPr>
          <w:rFonts w:ascii="Times New Roman" w:hAnsi="Times New Roman"/>
        </w:rPr>
        <w:t xml:space="preserve"> capture the course level such as 2000,3000,4000.  This will help the database to match the student with the right tutor on the right campus.  Different campuses over different course level so this data needs to be recorded.</w:t>
      </w:r>
      <w:r w:rsidR="00EC0329" w:rsidRPr="00116E4D">
        <w:rPr>
          <w:rFonts w:ascii="Times New Roman" w:hAnsi="Times New Roman"/>
        </w:rPr>
        <w:t xml:space="preserve"> </w:t>
      </w:r>
    </w:p>
    <w:p w14:paraId="1954E7B5" w14:textId="37356E6D" w:rsidR="00EC0329" w:rsidRDefault="001B1A1C" w:rsidP="00EC0329">
      <w:pPr>
        <w:pStyle w:val="BodyText"/>
        <w:numPr>
          <w:ilvl w:val="0"/>
          <w:numId w:val="3"/>
        </w:numPr>
        <w:rPr>
          <w:rFonts w:ascii="Times New Roman" w:hAnsi="Times New Roman"/>
        </w:rPr>
      </w:pPr>
      <w:r>
        <w:rPr>
          <w:rFonts w:ascii="Times New Roman" w:hAnsi="Times New Roman"/>
        </w:rPr>
        <w:t>State</w:t>
      </w:r>
      <w:r w:rsidR="00EC0329">
        <w:rPr>
          <w:rFonts w:ascii="Times New Roman" w:hAnsi="Times New Roman"/>
        </w:rPr>
        <w:t>: …. Capture what issue the student have that they need help.  The student ca</w:t>
      </w:r>
      <w:r w:rsidR="001B03E8">
        <w:rPr>
          <w:rFonts w:ascii="Times New Roman" w:hAnsi="Times New Roman"/>
        </w:rPr>
        <w:t>n</w:t>
      </w:r>
      <w:r w:rsidR="00EC0329">
        <w:rPr>
          <w:rFonts w:ascii="Times New Roman" w:hAnsi="Times New Roman"/>
        </w:rPr>
        <w:t xml:space="preserve"> select among the list:  Teaching, Exam, and Project Assistance</w:t>
      </w:r>
    </w:p>
    <w:p w14:paraId="6949D4B5" w14:textId="77777777" w:rsidR="00EC0329" w:rsidRPr="00116E4D" w:rsidRDefault="00EC0329" w:rsidP="00EC0329">
      <w:pPr>
        <w:pStyle w:val="BodyText"/>
        <w:rPr>
          <w:rFonts w:ascii="Times New Roman" w:hAnsi="Times New Roman"/>
        </w:rPr>
      </w:pPr>
      <w:r w:rsidRPr="00116E4D">
        <w:rPr>
          <w:rFonts w:ascii="Times New Roman" w:hAnsi="Times New Roman"/>
          <w:i/>
          <w:iCs/>
        </w:rPr>
        <w:t>Relationships</w:t>
      </w:r>
    </w:p>
    <w:p w14:paraId="5072084F" w14:textId="4B5822B7" w:rsidR="00EC0329" w:rsidRPr="0036282F" w:rsidRDefault="00EC0329" w:rsidP="00EC0329">
      <w:pPr>
        <w:pStyle w:val="BodyText"/>
        <w:numPr>
          <w:ilvl w:val="0"/>
          <w:numId w:val="4"/>
        </w:numPr>
        <w:rPr>
          <w:rFonts w:ascii="Times New Roman" w:hAnsi="Times New Roman"/>
          <w:i/>
          <w:iCs/>
        </w:rPr>
      </w:pPr>
      <w:r w:rsidRPr="0036282F">
        <w:rPr>
          <w:rFonts w:ascii="Times New Roman" w:hAnsi="Times New Roman"/>
        </w:rPr>
        <w:t>*</w:t>
      </w:r>
      <w:r w:rsidR="004A3486">
        <w:rPr>
          <w:rFonts w:ascii="Times New Roman" w:hAnsi="Times New Roman"/>
        </w:rPr>
        <w:t>Takes Place On</w:t>
      </w:r>
      <w:r w:rsidRPr="0036282F">
        <w:rPr>
          <w:rFonts w:ascii="Times New Roman" w:hAnsi="Times New Roman"/>
        </w:rPr>
        <w:t xml:space="preserve">: … </w:t>
      </w:r>
      <w:r>
        <w:rPr>
          <w:rFonts w:ascii="Times New Roman" w:hAnsi="Times New Roman"/>
        </w:rPr>
        <w:t xml:space="preserve">This relationship exists between the </w:t>
      </w:r>
      <w:r w:rsidR="004A3486">
        <w:rPr>
          <w:rFonts w:ascii="Times New Roman" w:hAnsi="Times New Roman"/>
        </w:rPr>
        <w:t>Tutoring Sessions</w:t>
      </w:r>
      <w:r>
        <w:rPr>
          <w:rFonts w:ascii="Times New Roman" w:hAnsi="Times New Roman"/>
        </w:rPr>
        <w:t xml:space="preserve"> and </w:t>
      </w:r>
      <w:r w:rsidR="004A3486">
        <w:rPr>
          <w:rFonts w:ascii="Times New Roman" w:hAnsi="Times New Roman"/>
        </w:rPr>
        <w:t>Campuses</w:t>
      </w:r>
    </w:p>
    <w:p w14:paraId="41B58F66" w14:textId="77777777" w:rsidR="00EC0329" w:rsidRPr="0036282F" w:rsidRDefault="00EC0329" w:rsidP="00EC0329">
      <w:pPr>
        <w:pStyle w:val="BodyText"/>
        <w:rPr>
          <w:rFonts w:ascii="Times New Roman" w:hAnsi="Times New Roman"/>
        </w:rPr>
      </w:pPr>
      <w:r w:rsidRPr="0036282F">
        <w:rPr>
          <w:rFonts w:ascii="Times New Roman" w:hAnsi="Times New Roman"/>
          <w:i/>
          <w:iCs/>
        </w:rPr>
        <w:t>Primary Key</w:t>
      </w:r>
    </w:p>
    <w:p w14:paraId="6D4B0794" w14:textId="47ED22B1" w:rsidR="00EC0329" w:rsidRPr="00A8281D" w:rsidRDefault="00EC0329" w:rsidP="00EC0329">
      <w:pPr>
        <w:pStyle w:val="BodyText"/>
        <w:numPr>
          <w:ilvl w:val="0"/>
          <w:numId w:val="5"/>
        </w:numPr>
        <w:rPr>
          <w:rFonts w:ascii="Georgia" w:hAnsi="Georgia"/>
          <w:i/>
          <w:iCs/>
        </w:rPr>
      </w:pPr>
      <w:r w:rsidRPr="0036282F">
        <w:rPr>
          <w:rFonts w:ascii="Times New Roman" w:hAnsi="Times New Roman"/>
        </w:rPr>
        <w:t xml:space="preserve">It is identified by </w:t>
      </w:r>
      <w:r w:rsidR="001B1A1C">
        <w:rPr>
          <w:rFonts w:ascii="Times New Roman" w:hAnsi="Times New Roman"/>
        </w:rPr>
        <w:t>Campuses ID</w:t>
      </w:r>
      <w:r w:rsidRPr="0036282F">
        <w:rPr>
          <w:rFonts w:ascii="Times New Roman" w:hAnsi="Times New Roman"/>
        </w:rPr>
        <w:t xml:space="preserve"> attribute, because</w:t>
      </w:r>
      <w:r>
        <w:rPr>
          <w:rFonts w:ascii="Times New Roman" w:hAnsi="Times New Roman"/>
        </w:rPr>
        <w:t xml:space="preserve"> it will </w:t>
      </w:r>
      <w:r w:rsidR="001B03E8">
        <w:rPr>
          <w:rFonts w:ascii="Times New Roman" w:hAnsi="Times New Roman"/>
        </w:rPr>
        <w:t>uniquely</w:t>
      </w:r>
      <w:r>
        <w:rPr>
          <w:rFonts w:ascii="Times New Roman" w:hAnsi="Times New Roman"/>
        </w:rPr>
        <w:t xml:space="preserve"> identify each student’s records.</w:t>
      </w:r>
    </w:p>
    <w:p w14:paraId="372F5848" w14:textId="2E5AA48A" w:rsidR="00A8281D" w:rsidRDefault="00A8281D" w:rsidP="00A8281D">
      <w:pPr>
        <w:pStyle w:val="BodyText"/>
        <w:rPr>
          <w:rFonts w:ascii="Times New Roman" w:hAnsi="Times New Roman"/>
        </w:rPr>
      </w:pPr>
    </w:p>
    <w:p w14:paraId="19C072A0" w14:textId="5AF7D89F" w:rsidR="00A8281D" w:rsidRPr="0036282F" w:rsidRDefault="00A8281D" w:rsidP="00A8281D">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1</w:t>
      </w:r>
      <w:r w:rsidR="00C536D6">
        <w:rPr>
          <w:rFonts w:ascii="Georgia" w:hAnsi="Georgia"/>
          <w:b w:val="0"/>
          <w:bCs w:val="0"/>
          <w:i/>
          <w:iCs/>
          <w:color w:val="auto"/>
          <w:sz w:val="24"/>
          <w:szCs w:val="24"/>
        </w:rPr>
        <w:t>1</w:t>
      </w:r>
      <w:r w:rsidRPr="0036282F">
        <w:rPr>
          <w:rFonts w:ascii="Georgia" w:hAnsi="Georgia"/>
          <w:b w:val="0"/>
          <w:bCs w:val="0"/>
          <w:i/>
          <w:iCs/>
          <w:color w:val="auto"/>
          <w:sz w:val="24"/>
          <w:szCs w:val="24"/>
        </w:rPr>
        <w:t xml:space="preserve">: </w:t>
      </w:r>
      <w:r w:rsidR="00C536D6">
        <w:rPr>
          <w:rFonts w:ascii="Georgia" w:hAnsi="Georgia"/>
          <w:b w:val="0"/>
          <w:bCs w:val="0"/>
          <w:i/>
          <w:iCs/>
          <w:color w:val="auto"/>
          <w:sz w:val="24"/>
          <w:szCs w:val="24"/>
        </w:rPr>
        <w:t>Role</w:t>
      </w:r>
    </w:p>
    <w:p w14:paraId="06FA36B3" w14:textId="68F14D9A" w:rsidR="00A8281D" w:rsidRPr="0036282F" w:rsidRDefault="00A8281D" w:rsidP="00A8281D">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w:t>
      </w:r>
      <w:proofErr w:type="gramStart"/>
      <w:r w:rsidR="00A770E9">
        <w:rPr>
          <w:rFonts w:ascii="Times New Roman" w:hAnsi="Times New Roman"/>
        </w:rPr>
        <w:t>assigne</w:t>
      </w:r>
      <w:r w:rsidR="000E4416">
        <w:rPr>
          <w:rFonts w:ascii="Times New Roman" w:hAnsi="Times New Roman"/>
        </w:rPr>
        <w:t>d</w:t>
      </w:r>
      <w:proofErr w:type="gramEnd"/>
      <w:r w:rsidR="00A770E9">
        <w:rPr>
          <w:rFonts w:ascii="Times New Roman" w:hAnsi="Times New Roman"/>
        </w:rPr>
        <w:t xml:space="preserve"> a specific permission to the user given them access to view and perform limited amount of queries.</w:t>
      </w:r>
    </w:p>
    <w:p w14:paraId="48112AF2" w14:textId="77777777" w:rsidR="00A8281D" w:rsidRPr="0036282F" w:rsidRDefault="00A8281D" w:rsidP="00A8281D">
      <w:pPr>
        <w:pStyle w:val="BodyText"/>
        <w:rPr>
          <w:rFonts w:ascii="Times New Roman" w:hAnsi="Times New Roman"/>
        </w:rPr>
      </w:pPr>
      <w:r w:rsidRPr="0036282F">
        <w:rPr>
          <w:rFonts w:ascii="Times New Roman" w:hAnsi="Times New Roman"/>
          <w:i/>
          <w:iCs/>
        </w:rPr>
        <w:t>Attributes</w:t>
      </w:r>
    </w:p>
    <w:p w14:paraId="66401E3B" w14:textId="77777777" w:rsidR="00A770E9" w:rsidRDefault="00B5373B" w:rsidP="00B5373B">
      <w:pPr>
        <w:pStyle w:val="BodyText"/>
        <w:numPr>
          <w:ilvl w:val="0"/>
          <w:numId w:val="3"/>
        </w:numPr>
        <w:rPr>
          <w:rFonts w:ascii="Times New Roman" w:hAnsi="Times New Roman"/>
        </w:rPr>
      </w:pPr>
      <w:r>
        <w:rPr>
          <w:rFonts w:ascii="Times New Roman" w:hAnsi="Times New Roman"/>
        </w:rPr>
        <w:t>Name</w:t>
      </w:r>
      <w:r w:rsidR="00A8281D" w:rsidRPr="0036282F">
        <w:rPr>
          <w:rFonts w:ascii="Times New Roman" w:hAnsi="Times New Roman"/>
        </w:rPr>
        <w:t xml:space="preserve">: … </w:t>
      </w:r>
      <w:r w:rsidR="00A8281D">
        <w:rPr>
          <w:rFonts w:ascii="Times New Roman" w:hAnsi="Times New Roman"/>
        </w:rPr>
        <w:t>This attribute captures the name of the Course.</w:t>
      </w:r>
    </w:p>
    <w:p w14:paraId="7EAB5CBF" w14:textId="582388B3" w:rsidR="00A8281D" w:rsidRPr="00116E4D" w:rsidRDefault="00A8281D" w:rsidP="00B5373B">
      <w:pPr>
        <w:pStyle w:val="BodyText"/>
        <w:numPr>
          <w:ilvl w:val="0"/>
          <w:numId w:val="3"/>
        </w:numPr>
        <w:rPr>
          <w:rFonts w:ascii="Times New Roman" w:hAnsi="Times New Roman"/>
        </w:rPr>
      </w:pPr>
      <w:r w:rsidRPr="00116E4D">
        <w:rPr>
          <w:rFonts w:ascii="Times New Roman" w:hAnsi="Times New Roman"/>
          <w:i/>
          <w:iCs/>
        </w:rPr>
        <w:t>Relationships</w:t>
      </w:r>
    </w:p>
    <w:p w14:paraId="0F11F663" w14:textId="57C10D79" w:rsidR="00A8281D" w:rsidRPr="0036282F" w:rsidRDefault="00A8281D" w:rsidP="00A8281D">
      <w:pPr>
        <w:pStyle w:val="BodyText"/>
        <w:numPr>
          <w:ilvl w:val="0"/>
          <w:numId w:val="4"/>
        </w:numPr>
        <w:rPr>
          <w:rFonts w:ascii="Times New Roman" w:hAnsi="Times New Roman"/>
          <w:i/>
          <w:iCs/>
        </w:rPr>
      </w:pPr>
      <w:r w:rsidRPr="0036282F">
        <w:rPr>
          <w:rFonts w:ascii="Times New Roman" w:hAnsi="Times New Roman"/>
        </w:rPr>
        <w:t>*</w:t>
      </w:r>
      <w:r w:rsidR="00A770E9">
        <w:rPr>
          <w:rFonts w:ascii="Times New Roman" w:hAnsi="Times New Roman"/>
        </w:rPr>
        <w:t>Belong to</w:t>
      </w:r>
      <w:r w:rsidRPr="0036282F">
        <w:rPr>
          <w:rFonts w:ascii="Times New Roman" w:hAnsi="Times New Roman"/>
        </w:rPr>
        <w:t xml:space="preserve">: … </w:t>
      </w:r>
      <w:r>
        <w:rPr>
          <w:rFonts w:ascii="Times New Roman" w:hAnsi="Times New Roman"/>
        </w:rPr>
        <w:t xml:space="preserve">This relationship exists between the </w:t>
      </w:r>
      <w:r w:rsidR="00A770E9">
        <w:rPr>
          <w:rFonts w:ascii="Times New Roman" w:hAnsi="Times New Roman"/>
        </w:rPr>
        <w:t>Role</w:t>
      </w:r>
      <w:r>
        <w:rPr>
          <w:rFonts w:ascii="Times New Roman" w:hAnsi="Times New Roman"/>
        </w:rPr>
        <w:t xml:space="preserve"> and </w:t>
      </w:r>
      <w:r w:rsidR="00A770E9">
        <w:rPr>
          <w:rFonts w:ascii="Times New Roman" w:hAnsi="Times New Roman"/>
        </w:rPr>
        <w:t>Employee</w:t>
      </w:r>
      <w:r>
        <w:rPr>
          <w:rFonts w:ascii="Times New Roman" w:hAnsi="Times New Roman"/>
        </w:rPr>
        <w:t>.</w:t>
      </w:r>
    </w:p>
    <w:p w14:paraId="3F25F620" w14:textId="77777777" w:rsidR="00A8281D" w:rsidRPr="0036282F" w:rsidRDefault="00A8281D" w:rsidP="00A8281D">
      <w:pPr>
        <w:pStyle w:val="BodyText"/>
        <w:rPr>
          <w:rFonts w:ascii="Times New Roman" w:hAnsi="Times New Roman"/>
        </w:rPr>
      </w:pPr>
      <w:r w:rsidRPr="0036282F">
        <w:rPr>
          <w:rFonts w:ascii="Times New Roman" w:hAnsi="Times New Roman"/>
          <w:i/>
          <w:iCs/>
        </w:rPr>
        <w:t>Primary Key</w:t>
      </w:r>
    </w:p>
    <w:p w14:paraId="2E601260" w14:textId="7CD83239" w:rsidR="00A8281D" w:rsidRPr="0036282F" w:rsidRDefault="00A8281D" w:rsidP="00A8281D">
      <w:pPr>
        <w:pStyle w:val="BodyText"/>
        <w:numPr>
          <w:ilvl w:val="0"/>
          <w:numId w:val="5"/>
        </w:numPr>
        <w:rPr>
          <w:rFonts w:ascii="Georgia" w:hAnsi="Georgia"/>
          <w:i/>
          <w:iCs/>
        </w:rPr>
      </w:pPr>
      <w:r w:rsidRPr="0036282F">
        <w:rPr>
          <w:rFonts w:ascii="Times New Roman" w:hAnsi="Times New Roman"/>
        </w:rPr>
        <w:t xml:space="preserve">It is identified by </w:t>
      </w:r>
      <w:r w:rsidR="00B5373B">
        <w:rPr>
          <w:rFonts w:ascii="Times New Roman" w:hAnsi="Times New Roman"/>
        </w:rPr>
        <w:t>Role ID</w:t>
      </w:r>
      <w:r w:rsidRPr="0036282F">
        <w:rPr>
          <w:rFonts w:ascii="Times New Roman" w:hAnsi="Times New Roman"/>
        </w:rPr>
        <w:t xml:space="preserve"> attribute, because</w:t>
      </w:r>
      <w:r>
        <w:rPr>
          <w:rFonts w:ascii="Times New Roman" w:hAnsi="Times New Roman"/>
        </w:rPr>
        <w:t xml:space="preserve"> it will uniquely identify each student’s records.</w:t>
      </w:r>
    </w:p>
    <w:p w14:paraId="66670890" w14:textId="77777777" w:rsidR="00A8281D" w:rsidRPr="0036282F" w:rsidRDefault="00A8281D" w:rsidP="00A8281D">
      <w:pPr>
        <w:pStyle w:val="BodyText"/>
        <w:rPr>
          <w:rFonts w:ascii="Georgia" w:hAnsi="Georgia"/>
          <w:i/>
          <w:iCs/>
        </w:rPr>
      </w:pPr>
    </w:p>
    <w:p w14:paraId="713E2A3E" w14:textId="26185D32" w:rsidR="00C536D6" w:rsidRPr="0036282F" w:rsidRDefault="00C536D6" w:rsidP="00C536D6">
      <w:pPr>
        <w:pStyle w:val="Heading3"/>
        <w:rPr>
          <w:rFonts w:ascii="Times New Roman" w:hAnsi="Times New Roman"/>
          <w:color w:val="auto"/>
          <w:sz w:val="24"/>
          <w:szCs w:val="24"/>
        </w:rPr>
      </w:pPr>
      <w:r w:rsidRPr="0036282F">
        <w:rPr>
          <w:rFonts w:ascii="Georgia" w:hAnsi="Georgia"/>
          <w:b w:val="0"/>
          <w:bCs w:val="0"/>
          <w:i/>
          <w:iCs/>
          <w:color w:val="auto"/>
          <w:sz w:val="24"/>
          <w:szCs w:val="24"/>
        </w:rPr>
        <w:lastRenderedPageBreak/>
        <w:t xml:space="preserve">Entity </w:t>
      </w:r>
      <w:r>
        <w:rPr>
          <w:rFonts w:ascii="Georgia" w:hAnsi="Georgia"/>
          <w:b w:val="0"/>
          <w:bCs w:val="0"/>
          <w:i/>
          <w:iCs/>
          <w:color w:val="auto"/>
          <w:sz w:val="24"/>
          <w:szCs w:val="24"/>
        </w:rPr>
        <w:t>12</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Specialties</w:t>
      </w:r>
    </w:p>
    <w:p w14:paraId="78E78E99" w14:textId="5B67C709" w:rsidR="00C536D6" w:rsidRPr="0036282F" w:rsidRDefault="00C536D6" w:rsidP="00C536D6">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is to allow the database to collect the </w:t>
      </w:r>
      <w:r w:rsidR="00BF66DE">
        <w:rPr>
          <w:rFonts w:ascii="Times New Roman" w:hAnsi="Times New Roman"/>
        </w:rPr>
        <w:t>employee</w:t>
      </w:r>
      <w:r>
        <w:rPr>
          <w:rFonts w:ascii="Times New Roman" w:hAnsi="Times New Roman"/>
        </w:rPr>
        <w:t>’s information to match up with the</w:t>
      </w:r>
      <w:r w:rsidR="00BF66DE">
        <w:rPr>
          <w:rFonts w:ascii="Times New Roman" w:hAnsi="Times New Roman"/>
        </w:rPr>
        <w:t xml:space="preserve"> right user.</w:t>
      </w:r>
      <w:r>
        <w:rPr>
          <w:rFonts w:ascii="Times New Roman" w:hAnsi="Times New Roman"/>
        </w:rPr>
        <w:t xml:space="preserve"> </w:t>
      </w:r>
    </w:p>
    <w:p w14:paraId="66566A02" w14:textId="77777777" w:rsidR="00C536D6" w:rsidRPr="0036282F" w:rsidRDefault="00C536D6" w:rsidP="00C536D6">
      <w:pPr>
        <w:pStyle w:val="BodyText"/>
        <w:rPr>
          <w:rFonts w:ascii="Times New Roman" w:hAnsi="Times New Roman"/>
        </w:rPr>
      </w:pPr>
      <w:r w:rsidRPr="0036282F">
        <w:rPr>
          <w:rFonts w:ascii="Times New Roman" w:hAnsi="Times New Roman"/>
          <w:i/>
          <w:iCs/>
        </w:rPr>
        <w:t>Attributes</w:t>
      </w:r>
    </w:p>
    <w:p w14:paraId="1C2DB442" w14:textId="6872AA30" w:rsidR="00C536D6" w:rsidRPr="0036282F" w:rsidRDefault="002603E6" w:rsidP="00C536D6">
      <w:pPr>
        <w:pStyle w:val="BodyText"/>
        <w:numPr>
          <w:ilvl w:val="0"/>
          <w:numId w:val="3"/>
        </w:numPr>
        <w:rPr>
          <w:rFonts w:ascii="Times New Roman" w:hAnsi="Times New Roman"/>
        </w:rPr>
      </w:pPr>
      <w:r>
        <w:rPr>
          <w:rFonts w:ascii="Times New Roman" w:hAnsi="Times New Roman"/>
        </w:rPr>
        <w:t>Name</w:t>
      </w:r>
      <w:r w:rsidR="00C536D6" w:rsidRPr="0036282F">
        <w:rPr>
          <w:rFonts w:ascii="Times New Roman" w:hAnsi="Times New Roman"/>
        </w:rPr>
        <w:t xml:space="preserve">: … </w:t>
      </w:r>
      <w:r w:rsidR="00C536D6">
        <w:rPr>
          <w:rFonts w:ascii="Times New Roman" w:hAnsi="Times New Roman"/>
        </w:rPr>
        <w:t>This attribute captures the name of the Course.</w:t>
      </w:r>
    </w:p>
    <w:p w14:paraId="1D533C98" w14:textId="16C2FDF7" w:rsidR="00BF66DE" w:rsidRDefault="002603E6" w:rsidP="002603E6">
      <w:pPr>
        <w:pStyle w:val="BodyText"/>
        <w:numPr>
          <w:ilvl w:val="0"/>
          <w:numId w:val="3"/>
        </w:numPr>
        <w:rPr>
          <w:rFonts w:ascii="Times New Roman" w:hAnsi="Times New Roman"/>
        </w:rPr>
      </w:pPr>
      <w:r>
        <w:rPr>
          <w:rFonts w:ascii="Times New Roman" w:hAnsi="Times New Roman"/>
        </w:rPr>
        <w:t>Specialty Value</w:t>
      </w:r>
      <w:r w:rsidR="00C536D6" w:rsidRPr="00116E4D">
        <w:rPr>
          <w:rFonts w:ascii="Times New Roman" w:hAnsi="Times New Roman"/>
        </w:rPr>
        <w:t xml:space="preserve"> …. This attribute captures </w:t>
      </w:r>
      <w:r w:rsidR="00BF66DE">
        <w:rPr>
          <w:rFonts w:ascii="Times New Roman" w:hAnsi="Times New Roman"/>
        </w:rPr>
        <w:t xml:space="preserve">a specific value.  Each value stand for a specific specialty about the employee.  This value is used to match the employee with </w:t>
      </w:r>
      <w:r w:rsidR="00E77D17">
        <w:rPr>
          <w:rFonts w:ascii="Times New Roman" w:hAnsi="Times New Roman"/>
        </w:rPr>
        <w:t>a</w:t>
      </w:r>
      <w:r w:rsidR="00BF66DE">
        <w:rPr>
          <w:rFonts w:ascii="Times New Roman" w:hAnsi="Times New Roman"/>
        </w:rPr>
        <w:t xml:space="preserve"> perfect user.</w:t>
      </w:r>
    </w:p>
    <w:p w14:paraId="4CC6AE10" w14:textId="1B2CB61D" w:rsidR="00C536D6" w:rsidRPr="00116E4D" w:rsidRDefault="00C536D6" w:rsidP="002603E6">
      <w:pPr>
        <w:pStyle w:val="BodyText"/>
        <w:numPr>
          <w:ilvl w:val="0"/>
          <w:numId w:val="3"/>
        </w:numPr>
        <w:rPr>
          <w:rFonts w:ascii="Times New Roman" w:hAnsi="Times New Roman"/>
        </w:rPr>
      </w:pPr>
      <w:r w:rsidRPr="00116E4D">
        <w:rPr>
          <w:rFonts w:ascii="Times New Roman" w:hAnsi="Times New Roman"/>
        </w:rPr>
        <w:t xml:space="preserve"> </w:t>
      </w:r>
      <w:r w:rsidRPr="00116E4D">
        <w:rPr>
          <w:rFonts w:ascii="Times New Roman" w:hAnsi="Times New Roman"/>
          <w:i/>
          <w:iCs/>
        </w:rPr>
        <w:t>Relationships</w:t>
      </w:r>
    </w:p>
    <w:p w14:paraId="7D1081A3" w14:textId="54A0B030" w:rsidR="00C536D6" w:rsidRPr="0036282F" w:rsidRDefault="00C536D6" w:rsidP="00C536D6">
      <w:pPr>
        <w:pStyle w:val="BodyText"/>
        <w:numPr>
          <w:ilvl w:val="0"/>
          <w:numId w:val="4"/>
        </w:numPr>
        <w:rPr>
          <w:rFonts w:ascii="Times New Roman" w:hAnsi="Times New Roman"/>
          <w:i/>
          <w:iCs/>
        </w:rPr>
      </w:pPr>
      <w:r w:rsidRPr="0036282F">
        <w:rPr>
          <w:rFonts w:ascii="Times New Roman" w:hAnsi="Times New Roman"/>
        </w:rPr>
        <w:t>*</w:t>
      </w:r>
      <w:r w:rsidR="00BF66DE">
        <w:rPr>
          <w:rFonts w:ascii="Times New Roman" w:hAnsi="Times New Roman"/>
        </w:rPr>
        <w:t>Have</w:t>
      </w:r>
      <w:r w:rsidRPr="0036282F">
        <w:rPr>
          <w:rFonts w:ascii="Times New Roman" w:hAnsi="Times New Roman"/>
        </w:rPr>
        <w:t xml:space="preserve">: … </w:t>
      </w:r>
      <w:r>
        <w:rPr>
          <w:rFonts w:ascii="Times New Roman" w:hAnsi="Times New Roman"/>
        </w:rPr>
        <w:t xml:space="preserve">This relationship exists between the </w:t>
      </w:r>
      <w:r w:rsidR="00BF66DE">
        <w:rPr>
          <w:rFonts w:ascii="Times New Roman" w:hAnsi="Times New Roman"/>
        </w:rPr>
        <w:t>Specialties</w:t>
      </w:r>
      <w:r>
        <w:rPr>
          <w:rFonts w:ascii="Times New Roman" w:hAnsi="Times New Roman"/>
        </w:rPr>
        <w:t xml:space="preserve"> and </w:t>
      </w:r>
      <w:r w:rsidR="00BF66DE">
        <w:rPr>
          <w:rFonts w:ascii="Times New Roman" w:hAnsi="Times New Roman"/>
        </w:rPr>
        <w:t>Employee</w:t>
      </w:r>
      <w:r>
        <w:rPr>
          <w:rFonts w:ascii="Times New Roman" w:hAnsi="Times New Roman"/>
        </w:rPr>
        <w:t>.</w:t>
      </w:r>
    </w:p>
    <w:p w14:paraId="7D4A44A5" w14:textId="77777777" w:rsidR="00C536D6" w:rsidRPr="0036282F" w:rsidRDefault="00C536D6" w:rsidP="00C536D6">
      <w:pPr>
        <w:pStyle w:val="BodyText"/>
        <w:rPr>
          <w:rFonts w:ascii="Times New Roman" w:hAnsi="Times New Roman"/>
        </w:rPr>
      </w:pPr>
      <w:r w:rsidRPr="0036282F">
        <w:rPr>
          <w:rFonts w:ascii="Times New Roman" w:hAnsi="Times New Roman"/>
          <w:i/>
          <w:iCs/>
        </w:rPr>
        <w:t>Primary Key</w:t>
      </w:r>
    </w:p>
    <w:p w14:paraId="253866A7" w14:textId="7F29601C" w:rsidR="00C536D6" w:rsidRPr="0036282F" w:rsidRDefault="00C536D6" w:rsidP="00C536D6">
      <w:pPr>
        <w:pStyle w:val="BodyText"/>
        <w:numPr>
          <w:ilvl w:val="0"/>
          <w:numId w:val="5"/>
        </w:numPr>
        <w:rPr>
          <w:rFonts w:ascii="Georgia" w:hAnsi="Georgia"/>
          <w:i/>
          <w:iCs/>
        </w:rPr>
      </w:pPr>
      <w:r w:rsidRPr="0036282F">
        <w:rPr>
          <w:rFonts w:ascii="Times New Roman" w:hAnsi="Times New Roman"/>
        </w:rPr>
        <w:t xml:space="preserve">It is identified by </w:t>
      </w:r>
      <w:r w:rsidR="002603E6">
        <w:rPr>
          <w:rFonts w:ascii="Times New Roman" w:hAnsi="Times New Roman"/>
        </w:rPr>
        <w:t>Specialty ID</w:t>
      </w:r>
      <w:r w:rsidRPr="0036282F">
        <w:rPr>
          <w:rFonts w:ascii="Times New Roman" w:hAnsi="Times New Roman"/>
        </w:rPr>
        <w:t xml:space="preserve"> attribute, because</w:t>
      </w:r>
      <w:r>
        <w:rPr>
          <w:rFonts w:ascii="Times New Roman" w:hAnsi="Times New Roman"/>
        </w:rPr>
        <w:t xml:space="preserve"> it will uniquely identify each student’s records.</w:t>
      </w:r>
    </w:p>
    <w:p w14:paraId="0FBC037C" w14:textId="602F5968" w:rsidR="00C536D6" w:rsidRPr="0036282F" w:rsidRDefault="00C536D6" w:rsidP="00C536D6">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13</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User Group</w:t>
      </w:r>
    </w:p>
    <w:p w14:paraId="3ADE67FD" w14:textId="30DBDE17" w:rsidR="00C536D6" w:rsidRPr="0036282F" w:rsidRDefault="00C536D6" w:rsidP="00C536D6">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sidR="00E77D17">
        <w:rPr>
          <w:rFonts w:ascii="Times New Roman" w:hAnsi="Times New Roman"/>
        </w:rPr>
        <w:t xml:space="preserve">The purpose of the entity </w:t>
      </w:r>
      <w:r w:rsidR="007F51B1">
        <w:rPr>
          <w:rFonts w:ascii="Times New Roman" w:hAnsi="Times New Roman"/>
        </w:rPr>
        <w:t xml:space="preserve">shows what </w:t>
      </w:r>
      <w:proofErr w:type="gramStart"/>
      <w:r w:rsidR="007F51B1">
        <w:rPr>
          <w:rFonts w:ascii="Times New Roman" w:hAnsi="Times New Roman"/>
        </w:rPr>
        <w:t>user’s</w:t>
      </w:r>
      <w:proofErr w:type="gramEnd"/>
      <w:r w:rsidR="007F51B1">
        <w:rPr>
          <w:rFonts w:ascii="Times New Roman" w:hAnsi="Times New Roman"/>
        </w:rPr>
        <w:t xml:space="preserve"> belong to a given group.  </w:t>
      </w:r>
      <w:r>
        <w:rPr>
          <w:rFonts w:ascii="Times New Roman" w:hAnsi="Times New Roman"/>
        </w:rPr>
        <w:t xml:space="preserve"> </w:t>
      </w:r>
    </w:p>
    <w:p w14:paraId="01483ABE" w14:textId="77777777" w:rsidR="00C536D6" w:rsidRPr="0036282F" w:rsidRDefault="00C536D6" w:rsidP="00C536D6">
      <w:pPr>
        <w:pStyle w:val="BodyText"/>
        <w:rPr>
          <w:rFonts w:ascii="Times New Roman" w:hAnsi="Times New Roman"/>
        </w:rPr>
      </w:pPr>
      <w:r w:rsidRPr="0036282F">
        <w:rPr>
          <w:rFonts w:ascii="Times New Roman" w:hAnsi="Times New Roman"/>
          <w:i/>
          <w:iCs/>
        </w:rPr>
        <w:t>Attributes</w:t>
      </w:r>
    </w:p>
    <w:p w14:paraId="4FAEECE8" w14:textId="1ABF8AEC" w:rsidR="007F51B1" w:rsidRDefault="00A74794" w:rsidP="001D04C2">
      <w:pPr>
        <w:pStyle w:val="BodyText"/>
        <w:numPr>
          <w:ilvl w:val="0"/>
          <w:numId w:val="3"/>
        </w:numPr>
        <w:rPr>
          <w:rFonts w:ascii="Times New Roman" w:hAnsi="Times New Roman"/>
        </w:rPr>
      </w:pPr>
      <w:r>
        <w:rPr>
          <w:rFonts w:ascii="Times New Roman" w:hAnsi="Times New Roman"/>
        </w:rPr>
        <w:t>Group Name</w:t>
      </w:r>
      <w:r w:rsidR="00C536D6" w:rsidRPr="0036282F">
        <w:rPr>
          <w:rFonts w:ascii="Times New Roman" w:hAnsi="Times New Roman"/>
        </w:rPr>
        <w:t xml:space="preserve">: … </w:t>
      </w:r>
      <w:r w:rsidR="00C536D6">
        <w:rPr>
          <w:rFonts w:ascii="Times New Roman" w:hAnsi="Times New Roman"/>
        </w:rPr>
        <w:t xml:space="preserve">This attribute captures the name of the </w:t>
      </w:r>
      <w:r w:rsidR="007F51B1">
        <w:rPr>
          <w:rFonts w:ascii="Times New Roman" w:hAnsi="Times New Roman"/>
        </w:rPr>
        <w:t>group</w:t>
      </w:r>
      <w:r w:rsidR="00C536D6">
        <w:rPr>
          <w:rFonts w:ascii="Times New Roman" w:hAnsi="Times New Roman"/>
        </w:rPr>
        <w:t>.</w:t>
      </w:r>
    </w:p>
    <w:p w14:paraId="155020B4" w14:textId="4532FA08" w:rsidR="00C536D6" w:rsidRPr="00116E4D" w:rsidRDefault="00C536D6" w:rsidP="001D04C2">
      <w:pPr>
        <w:pStyle w:val="BodyText"/>
        <w:numPr>
          <w:ilvl w:val="0"/>
          <w:numId w:val="3"/>
        </w:numPr>
        <w:rPr>
          <w:rFonts w:ascii="Times New Roman" w:hAnsi="Times New Roman"/>
        </w:rPr>
      </w:pPr>
      <w:r w:rsidRPr="00116E4D">
        <w:rPr>
          <w:rFonts w:ascii="Times New Roman" w:hAnsi="Times New Roman"/>
          <w:i/>
          <w:iCs/>
        </w:rPr>
        <w:t>Relationships</w:t>
      </w:r>
    </w:p>
    <w:p w14:paraId="3E03570F" w14:textId="77777777" w:rsidR="00C536D6" w:rsidRPr="0036282F" w:rsidRDefault="00C536D6" w:rsidP="00C536D6">
      <w:pPr>
        <w:pStyle w:val="BodyText"/>
        <w:numPr>
          <w:ilvl w:val="0"/>
          <w:numId w:val="4"/>
        </w:numPr>
        <w:rPr>
          <w:rFonts w:ascii="Times New Roman" w:hAnsi="Times New Roman"/>
          <w:i/>
          <w:iCs/>
        </w:rPr>
      </w:pPr>
      <w:r w:rsidRPr="0036282F">
        <w:rPr>
          <w:rFonts w:ascii="Times New Roman" w:hAnsi="Times New Roman"/>
        </w:rPr>
        <w:t>*</w:t>
      </w:r>
      <w:r>
        <w:rPr>
          <w:rFonts w:ascii="Times New Roman" w:hAnsi="Times New Roman"/>
        </w:rPr>
        <w:t>In</w:t>
      </w:r>
      <w:r w:rsidRPr="0036282F">
        <w:rPr>
          <w:rFonts w:ascii="Times New Roman" w:hAnsi="Times New Roman"/>
        </w:rPr>
        <w:t xml:space="preserve">: … </w:t>
      </w:r>
      <w:r>
        <w:rPr>
          <w:rFonts w:ascii="Times New Roman" w:hAnsi="Times New Roman"/>
        </w:rPr>
        <w:t>This relationship exists between the User calendar and User profile.</w:t>
      </w:r>
    </w:p>
    <w:p w14:paraId="212FA0BC" w14:textId="77777777" w:rsidR="00C536D6" w:rsidRPr="0036282F" w:rsidRDefault="00C536D6" w:rsidP="00C536D6">
      <w:pPr>
        <w:pStyle w:val="BodyText"/>
        <w:rPr>
          <w:rFonts w:ascii="Times New Roman" w:hAnsi="Times New Roman"/>
        </w:rPr>
      </w:pPr>
      <w:r w:rsidRPr="0036282F">
        <w:rPr>
          <w:rFonts w:ascii="Times New Roman" w:hAnsi="Times New Roman"/>
          <w:i/>
          <w:iCs/>
        </w:rPr>
        <w:t>Primary Key</w:t>
      </w:r>
    </w:p>
    <w:p w14:paraId="3B360E4F" w14:textId="48558BDF" w:rsidR="00C536D6" w:rsidRPr="0036282F" w:rsidRDefault="00C536D6" w:rsidP="00C536D6">
      <w:pPr>
        <w:pStyle w:val="BodyText"/>
        <w:numPr>
          <w:ilvl w:val="0"/>
          <w:numId w:val="5"/>
        </w:numPr>
        <w:rPr>
          <w:rFonts w:ascii="Georgia" w:hAnsi="Georgia"/>
          <w:i/>
          <w:iCs/>
        </w:rPr>
      </w:pPr>
      <w:r w:rsidRPr="0036282F">
        <w:rPr>
          <w:rFonts w:ascii="Times New Roman" w:hAnsi="Times New Roman"/>
        </w:rPr>
        <w:t xml:space="preserve">It is identified by </w:t>
      </w:r>
      <w:r w:rsidR="001D04C2">
        <w:rPr>
          <w:rFonts w:ascii="Times New Roman" w:hAnsi="Times New Roman"/>
        </w:rPr>
        <w:t>User Group ID</w:t>
      </w:r>
      <w:r w:rsidRPr="0036282F">
        <w:rPr>
          <w:rFonts w:ascii="Times New Roman" w:hAnsi="Times New Roman"/>
        </w:rPr>
        <w:t xml:space="preserve"> attribute, because</w:t>
      </w:r>
      <w:r>
        <w:rPr>
          <w:rFonts w:ascii="Times New Roman" w:hAnsi="Times New Roman"/>
        </w:rPr>
        <w:t xml:space="preserve"> it will uniquely identify each student’s records.</w:t>
      </w:r>
    </w:p>
    <w:p w14:paraId="1385C30D" w14:textId="4732DBAA" w:rsidR="00C536D6" w:rsidRPr="0036282F" w:rsidRDefault="00C536D6" w:rsidP="00C536D6">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14</w:t>
      </w:r>
      <w:r w:rsidRPr="0036282F">
        <w:rPr>
          <w:rFonts w:ascii="Georgia" w:hAnsi="Georgia"/>
          <w:b w:val="0"/>
          <w:bCs w:val="0"/>
          <w:i/>
          <w:iCs/>
          <w:color w:val="auto"/>
          <w:sz w:val="24"/>
          <w:szCs w:val="24"/>
        </w:rPr>
        <w:t xml:space="preserve">: </w:t>
      </w:r>
      <w:r>
        <w:rPr>
          <w:rFonts w:ascii="Georgia" w:hAnsi="Georgia"/>
          <w:b w:val="0"/>
          <w:bCs w:val="0"/>
          <w:i/>
          <w:iCs/>
          <w:color w:val="auto"/>
          <w:sz w:val="24"/>
          <w:szCs w:val="24"/>
        </w:rPr>
        <w:t>Statuses</w:t>
      </w:r>
    </w:p>
    <w:p w14:paraId="0D987C27" w14:textId="2338B572" w:rsidR="00C536D6" w:rsidRPr="0036282F" w:rsidRDefault="00C536D6" w:rsidP="00C536D6">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Pr>
          <w:rFonts w:ascii="Times New Roman" w:hAnsi="Times New Roman"/>
        </w:rPr>
        <w:t xml:space="preserve">The purpose of the entity </w:t>
      </w:r>
      <w:r w:rsidR="00E77D17">
        <w:rPr>
          <w:rFonts w:ascii="Times New Roman" w:hAnsi="Times New Roman"/>
        </w:rPr>
        <w:t>is to display the status of a given tutoring session</w:t>
      </w:r>
      <w:r w:rsidR="00722823">
        <w:rPr>
          <w:rFonts w:ascii="Times New Roman" w:hAnsi="Times New Roman"/>
        </w:rPr>
        <w:t>.</w:t>
      </w:r>
    </w:p>
    <w:p w14:paraId="2DDFA103" w14:textId="77777777" w:rsidR="00C536D6" w:rsidRPr="0036282F" w:rsidRDefault="00C536D6" w:rsidP="00C536D6">
      <w:pPr>
        <w:pStyle w:val="BodyText"/>
        <w:rPr>
          <w:rFonts w:ascii="Times New Roman" w:hAnsi="Times New Roman"/>
        </w:rPr>
      </w:pPr>
      <w:r w:rsidRPr="0036282F">
        <w:rPr>
          <w:rFonts w:ascii="Times New Roman" w:hAnsi="Times New Roman"/>
          <w:i/>
          <w:iCs/>
        </w:rPr>
        <w:t>Attributes</w:t>
      </w:r>
    </w:p>
    <w:p w14:paraId="7730B672" w14:textId="10F7C996" w:rsidR="00C536D6" w:rsidRPr="0036282F" w:rsidRDefault="006F002B" w:rsidP="00C536D6">
      <w:pPr>
        <w:pStyle w:val="BodyText"/>
        <w:numPr>
          <w:ilvl w:val="0"/>
          <w:numId w:val="3"/>
        </w:numPr>
        <w:rPr>
          <w:rFonts w:ascii="Times New Roman" w:hAnsi="Times New Roman"/>
        </w:rPr>
      </w:pPr>
      <w:r>
        <w:rPr>
          <w:rFonts w:ascii="Times New Roman" w:hAnsi="Times New Roman"/>
        </w:rPr>
        <w:t>Name</w:t>
      </w:r>
      <w:r w:rsidR="00C536D6" w:rsidRPr="0036282F">
        <w:rPr>
          <w:rFonts w:ascii="Times New Roman" w:hAnsi="Times New Roman"/>
        </w:rPr>
        <w:t xml:space="preserve">: … </w:t>
      </w:r>
      <w:r w:rsidR="00C536D6">
        <w:rPr>
          <w:rFonts w:ascii="Times New Roman" w:hAnsi="Times New Roman"/>
        </w:rPr>
        <w:t>This attribute captures the name of the Course.</w:t>
      </w:r>
    </w:p>
    <w:p w14:paraId="05916846" w14:textId="77777777" w:rsidR="00C536D6" w:rsidRPr="00116E4D" w:rsidRDefault="00C536D6" w:rsidP="00C536D6">
      <w:pPr>
        <w:pStyle w:val="BodyText"/>
        <w:rPr>
          <w:rFonts w:ascii="Times New Roman" w:hAnsi="Times New Roman"/>
        </w:rPr>
      </w:pPr>
      <w:r w:rsidRPr="00116E4D">
        <w:rPr>
          <w:rFonts w:ascii="Times New Roman" w:hAnsi="Times New Roman"/>
          <w:i/>
          <w:iCs/>
        </w:rPr>
        <w:t>Relationships</w:t>
      </w:r>
    </w:p>
    <w:p w14:paraId="365A03D9" w14:textId="77777777" w:rsidR="00C536D6" w:rsidRPr="0036282F" w:rsidRDefault="00C536D6" w:rsidP="00C536D6">
      <w:pPr>
        <w:pStyle w:val="BodyText"/>
        <w:numPr>
          <w:ilvl w:val="0"/>
          <w:numId w:val="4"/>
        </w:numPr>
        <w:rPr>
          <w:rFonts w:ascii="Times New Roman" w:hAnsi="Times New Roman"/>
          <w:i/>
          <w:iCs/>
        </w:rPr>
      </w:pPr>
      <w:r w:rsidRPr="0036282F">
        <w:rPr>
          <w:rFonts w:ascii="Times New Roman" w:hAnsi="Times New Roman"/>
        </w:rPr>
        <w:t>*</w:t>
      </w:r>
      <w:r>
        <w:rPr>
          <w:rFonts w:ascii="Times New Roman" w:hAnsi="Times New Roman"/>
        </w:rPr>
        <w:t>In</w:t>
      </w:r>
      <w:r w:rsidRPr="0036282F">
        <w:rPr>
          <w:rFonts w:ascii="Times New Roman" w:hAnsi="Times New Roman"/>
        </w:rPr>
        <w:t xml:space="preserve">: … </w:t>
      </w:r>
      <w:r>
        <w:rPr>
          <w:rFonts w:ascii="Times New Roman" w:hAnsi="Times New Roman"/>
        </w:rPr>
        <w:t>This relationship exists between the User calendar and User profile.</w:t>
      </w:r>
    </w:p>
    <w:p w14:paraId="36525B13" w14:textId="77777777" w:rsidR="00C536D6" w:rsidRPr="0036282F" w:rsidRDefault="00C536D6" w:rsidP="00C536D6">
      <w:pPr>
        <w:pStyle w:val="BodyText"/>
        <w:rPr>
          <w:rFonts w:ascii="Times New Roman" w:hAnsi="Times New Roman"/>
        </w:rPr>
      </w:pPr>
      <w:r w:rsidRPr="0036282F">
        <w:rPr>
          <w:rFonts w:ascii="Times New Roman" w:hAnsi="Times New Roman"/>
          <w:i/>
          <w:iCs/>
        </w:rPr>
        <w:t>Primary Key</w:t>
      </w:r>
    </w:p>
    <w:p w14:paraId="107CA712" w14:textId="5A828DF0" w:rsidR="00C536D6" w:rsidRPr="00C536D6" w:rsidRDefault="00C536D6" w:rsidP="00C536D6">
      <w:pPr>
        <w:pStyle w:val="BodyText"/>
        <w:numPr>
          <w:ilvl w:val="0"/>
          <w:numId w:val="5"/>
        </w:numPr>
        <w:rPr>
          <w:rFonts w:ascii="Georgia" w:hAnsi="Georgia"/>
          <w:i/>
          <w:iCs/>
        </w:rPr>
      </w:pPr>
      <w:r w:rsidRPr="0036282F">
        <w:rPr>
          <w:rFonts w:ascii="Times New Roman" w:hAnsi="Times New Roman"/>
        </w:rPr>
        <w:t xml:space="preserve">It is identified by </w:t>
      </w:r>
      <w:r w:rsidR="006F002B">
        <w:rPr>
          <w:rFonts w:ascii="Times New Roman" w:hAnsi="Times New Roman"/>
        </w:rPr>
        <w:t>Statuses ID</w:t>
      </w:r>
      <w:r w:rsidR="00377143">
        <w:rPr>
          <w:rFonts w:ascii="Times New Roman" w:hAnsi="Times New Roman"/>
        </w:rPr>
        <w:t xml:space="preserve"> </w:t>
      </w:r>
      <w:r w:rsidRPr="0036282F">
        <w:rPr>
          <w:rFonts w:ascii="Times New Roman" w:hAnsi="Times New Roman"/>
        </w:rPr>
        <w:t>attribute, because</w:t>
      </w:r>
      <w:r>
        <w:rPr>
          <w:rFonts w:ascii="Times New Roman" w:hAnsi="Times New Roman"/>
        </w:rPr>
        <w:t xml:space="preserve"> it will uniquely identify each student’s records.</w:t>
      </w:r>
    </w:p>
    <w:p w14:paraId="6A972F72" w14:textId="7A1314BF" w:rsidR="00C536D6" w:rsidRPr="0036282F" w:rsidRDefault="00C536D6" w:rsidP="00C536D6">
      <w:pPr>
        <w:pStyle w:val="Heading3"/>
        <w:rPr>
          <w:rFonts w:ascii="Times New Roman" w:hAnsi="Times New Roman"/>
          <w:color w:val="auto"/>
          <w:sz w:val="24"/>
          <w:szCs w:val="24"/>
        </w:rPr>
      </w:pPr>
      <w:r w:rsidRPr="0036282F">
        <w:rPr>
          <w:rFonts w:ascii="Georgia" w:hAnsi="Georgia"/>
          <w:b w:val="0"/>
          <w:bCs w:val="0"/>
          <w:i/>
          <w:iCs/>
          <w:color w:val="auto"/>
          <w:sz w:val="24"/>
          <w:szCs w:val="24"/>
        </w:rPr>
        <w:t xml:space="preserve">Entity </w:t>
      </w:r>
      <w:r>
        <w:rPr>
          <w:rFonts w:ascii="Georgia" w:hAnsi="Georgia"/>
          <w:b w:val="0"/>
          <w:bCs w:val="0"/>
          <w:i/>
          <w:iCs/>
          <w:color w:val="auto"/>
          <w:sz w:val="24"/>
          <w:szCs w:val="24"/>
        </w:rPr>
        <w:t>15</w:t>
      </w:r>
      <w:r w:rsidRPr="0036282F">
        <w:rPr>
          <w:rFonts w:ascii="Georgia" w:hAnsi="Georgia"/>
          <w:b w:val="0"/>
          <w:bCs w:val="0"/>
          <w:i/>
          <w:iCs/>
          <w:color w:val="auto"/>
          <w:sz w:val="24"/>
          <w:szCs w:val="24"/>
        </w:rPr>
        <w:t xml:space="preserve">: </w:t>
      </w:r>
      <w:r w:rsidR="00E67C6F">
        <w:rPr>
          <w:rFonts w:ascii="Georgia" w:hAnsi="Georgia"/>
          <w:b w:val="0"/>
          <w:bCs w:val="0"/>
          <w:i/>
          <w:iCs/>
          <w:color w:val="auto"/>
          <w:sz w:val="24"/>
          <w:szCs w:val="24"/>
        </w:rPr>
        <w:t>Course Type</w:t>
      </w:r>
    </w:p>
    <w:p w14:paraId="450416B6" w14:textId="692D16BC" w:rsidR="00C536D6" w:rsidRPr="0036282F" w:rsidRDefault="00C536D6" w:rsidP="00C536D6">
      <w:pPr>
        <w:pStyle w:val="BodyText"/>
        <w:rPr>
          <w:rFonts w:ascii="Times New Roman" w:hAnsi="Times New Roman"/>
          <w:i/>
          <w:iCs/>
        </w:rPr>
      </w:pPr>
      <w:r w:rsidRPr="0036282F">
        <w:rPr>
          <w:rFonts w:ascii="Times New Roman" w:hAnsi="Times New Roman"/>
          <w:i/>
          <w:iCs/>
        </w:rPr>
        <w:t>Entity</w:t>
      </w:r>
      <w:r w:rsidRPr="0036282F">
        <w:rPr>
          <w:rFonts w:ascii="Times New Roman" w:hAnsi="Times New Roman"/>
        </w:rPr>
        <w:t xml:space="preserve">: </w:t>
      </w:r>
      <w:r w:rsidR="00E77D17">
        <w:rPr>
          <w:rFonts w:ascii="Times New Roman" w:hAnsi="Times New Roman"/>
        </w:rPr>
        <w:t>The purpose of the entity is to denote the user’s course type.</w:t>
      </w:r>
    </w:p>
    <w:p w14:paraId="48E81CFB" w14:textId="77777777" w:rsidR="00C536D6" w:rsidRPr="0036282F" w:rsidRDefault="00C536D6" w:rsidP="00C536D6">
      <w:pPr>
        <w:pStyle w:val="BodyText"/>
        <w:rPr>
          <w:rFonts w:ascii="Times New Roman" w:hAnsi="Times New Roman"/>
        </w:rPr>
      </w:pPr>
      <w:r w:rsidRPr="0036282F">
        <w:rPr>
          <w:rFonts w:ascii="Times New Roman" w:hAnsi="Times New Roman"/>
          <w:i/>
          <w:iCs/>
        </w:rPr>
        <w:lastRenderedPageBreak/>
        <w:t>Attributes</w:t>
      </w:r>
    </w:p>
    <w:p w14:paraId="73173A81" w14:textId="77777777" w:rsidR="00421405" w:rsidRDefault="000D198A" w:rsidP="000D198A">
      <w:pPr>
        <w:pStyle w:val="BodyText"/>
        <w:numPr>
          <w:ilvl w:val="0"/>
          <w:numId w:val="3"/>
        </w:numPr>
        <w:rPr>
          <w:rFonts w:ascii="Times New Roman" w:hAnsi="Times New Roman"/>
        </w:rPr>
      </w:pPr>
      <w:r>
        <w:rPr>
          <w:rFonts w:ascii="Times New Roman" w:hAnsi="Times New Roman"/>
        </w:rPr>
        <w:t>Name</w:t>
      </w:r>
      <w:r w:rsidR="00C536D6" w:rsidRPr="0036282F">
        <w:rPr>
          <w:rFonts w:ascii="Times New Roman" w:hAnsi="Times New Roman"/>
        </w:rPr>
        <w:t xml:space="preserve">: … </w:t>
      </w:r>
      <w:r w:rsidR="00C536D6">
        <w:rPr>
          <w:rFonts w:ascii="Times New Roman" w:hAnsi="Times New Roman"/>
        </w:rPr>
        <w:t>This attribute captures the name of the Course.</w:t>
      </w:r>
    </w:p>
    <w:p w14:paraId="64D766FE" w14:textId="275B429D" w:rsidR="00C536D6" w:rsidRPr="00116E4D" w:rsidRDefault="00C536D6" w:rsidP="000D198A">
      <w:pPr>
        <w:pStyle w:val="BodyText"/>
        <w:numPr>
          <w:ilvl w:val="0"/>
          <w:numId w:val="3"/>
        </w:numPr>
        <w:rPr>
          <w:rFonts w:ascii="Times New Roman" w:hAnsi="Times New Roman"/>
        </w:rPr>
      </w:pPr>
      <w:r w:rsidRPr="00116E4D">
        <w:rPr>
          <w:rFonts w:ascii="Times New Roman" w:hAnsi="Times New Roman"/>
          <w:i/>
          <w:iCs/>
        </w:rPr>
        <w:t>Relationships</w:t>
      </w:r>
    </w:p>
    <w:p w14:paraId="369716E9" w14:textId="77777777" w:rsidR="00C536D6" w:rsidRPr="0036282F" w:rsidRDefault="00C536D6" w:rsidP="00C536D6">
      <w:pPr>
        <w:pStyle w:val="BodyText"/>
        <w:numPr>
          <w:ilvl w:val="0"/>
          <w:numId w:val="4"/>
        </w:numPr>
        <w:rPr>
          <w:rFonts w:ascii="Times New Roman" w:hAnsi="Times New Roman"/>
          <w:i/>
          <w:iCs/>
        </w:rPr>
      </w:pPr>
      <w:r w:rsidRPr="0036282F">
        <w:rPr>
          <w:rFonts w:ascii="Times New Roman" w:hAnsi="Times New Roman"/>
        </w:rPr>
        <w:t>*</w:t>
      </w:r>
      <w:r>
        <w:rPr>
          <w:rFonts w:ascii="Times New Roman" w:hAnsi="Times New Roman"/>
        </w:rPr>
        <w:t>In</w:t>
      </w:r>
      <w:r w:rsidRPr="0036282F">
        <w:rPr>
          <w:rFonts w:ascii="Times New Roman" w:hAnsi="Times New Roman"/>
        </w:rPr>
        <w:t xml:space="preserve">: … </w:t>
      </w:r>
      <w:r>
        <w:rPr>
          <w:rFonts w:ascii="Times New Roman" w:hAnsi="Times New Roman"/>
        </w:rPr>
        <w:t>This relationship exists between the User calendar and User profile.</w:t>
      </w:r>
    </w:p>
    <w:p w14:paraId="5D56AD0D" w14:textId="77777777" w:rsidR="00C536D6" w:rsidRPr="0036282F" w:rsidRDefault="00C536D6" w:rsidP="00C536D6">
      <w:pPr>
        <w:pStyle w:val="BodyText"/>
        <w:rPr>
          <w:rFonts w:ascii="Times New Roman" w:hAnsi="Times New Roman"/>
        </w:rPr>
      </w:pPr>
      <w:r w:rsidRPr="0036282F">
        <w:rPr>
          <w:rFonts w:ascii="Times New Roman" w:hAnsi="Times New Roman"/>
          <w:i/>
          <w:iCs/>
        </w:rPr>
        <w:t>Primary Key</w:t>
      </w:r>
    </w:p>
    <w:p w14:paraId="6139C5B4" w14:textId="246B5709" w:rsidR="00C536D6" w:rsidRPr="0036282F" w:rsidRDefault="00C536D6" w:rsidP="00C536D6">
      <w:pPr>
        <w:pStyle w:val="BodyText"/>
        <w:numPr>
          <w:ilvl w:val="0"/>
          <w:numId w:val="5"/>
        </w:numPr>
        <w:rPr>
          <w:rFonts w:ascii="Georgia" w:hAnsi="Georgia"/>
          <w:i/>
          <w:iCs/>
        </w:rPr>
      </w:pPr>
      <w:r w:rsidRPr="0036282F">
        <w:rPr>
          <w:rFonts w:ascii="Times New Roman" w:hAnsi="Times New Roman"/>
        </w:rPr>
        <w:t xml:space="preserve">It is identified by </w:t>
      </w:r>
      <w:r w:rsidR="000D198A">
        <w:rPr>
          <w:rFonts w:ascii="Times New Roman" w:hAnsi="Times New Roman"/>
        </w:rPr>
        <w:t>Course Type ID</w:t>
      </w:r>
      <w:r w:rsidRPr="0036282F">
        <w:rPr>
          <w:rFonts w:ascii="Times New Roman" w:hAnsi="Times New Roman"/>
        </w:rPr>
        <w:t xml:space="preserve"> attribute, because</w:t>
      </w:r>
      <w:r>
        <w:rPr>
          <w:rFonts w:ascii="Times New Roman" w:hAnsi="Times New Roman"/>
        </w:rPr>
        <w:t xml:space="preserve"> it will uniquely identify each student’s records.</w:t>
      </w:r>
    </w:p>
    <w:p w14:paraId="021B40F2" w14:textId="77777777" w:rsidR="00C536D6" w:rsidRPr="0036282F" w:rsidRDefault="00C536D6" w:rsidP="00C536D6">
      <w:pPr>
        <w:pStyle w:val="BodyText"/>
        <w:rPr>
          <w:rFonts w:ascii="Georgia" w:hAnsi="Georgia"/>
          <w:i/>
          <w:iCs/>
        </w:rPr>
      </w:pPr>
    </w:p>
    <w:p w14:paraId="27C10ED2" w14:textId="77777777" w:rsidR="00F10E52" w:rsidRPr="0036282F" w:rsidRDefault="00F10E52">
      <w:pPr>
        <w:pStyle w:val="BodyText"/>
        <w:rPr>
          <w:rFonts w:ascii="Georgia" w:hAnsi="Georgia"/>
          <w:sz w:val="28"/>
          <w:szCs w:val="28"/>
        </w:rPr>
      </w:pPr>
    </w:p>
    <w:p w14:paraId="7100843A" w14:textId="6C6A9F40" w:rsidR="007A1775" w:rsidRPr="0036282F" w:rsidRDefault="00B850D4" w:rsidP="00F10E52">
      <w:pPr>
        <w:pStyle w:val="Heading2"/>
      </w:pPr>
      <w:r w:rsidRPr="00F10E52">
        <w:rPr>
          <w:rFonts w:ascii="Georgia" w:hAnsi="Georgia"/>
          <w:b w:val="0"/>
          <w:bCs w:val="0"/>
          <w:sz w:val="28"/>
          <w:szCs w:val="28"/>
        </w:rPr>
        <w:t xml:space="preserve">Relationships </w:t>
      </w:r>
    </w:p>
    <w:p w14:paraId="3BDD9B15" w14:textId="4440826D" w:rsidR="007A1775" w:rsidRPr="0036282F" w:rsidRDefault="00B850D4"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1: </w:t>
      </w:r>
      <w:r w:rsidR="00F129E0" w:rsidRPr="75825297">
        <w:rPr>
          <w:rFonts w:ascii="Georgia" w:hAnsi="Georgia"/>
          <w:b w:val="0"/>
          <w:bCs w:val="0"/>
          <w:i/>
          <w:iCs/>
          <w:color w:val="auto"/>
          <w:sz w:val="24"/>
          <w:szCs w:val="24"/>
        </w:rPr>
        <w:t>Contains</w:t>
      </w:r>
      <w:r w:rsidRPr="75825297">
        <w:rPr>
          <w:rFonts w:ascii="Georgia" w:hAnsi="Georgia"/>
          <w:b w:val="0"/>
          <w:bCs w:val="0"/>
          <w:i/>
          <w:iCs/>
          <w:color w:val="auto"/>
          <w:sz w:val="24"/>
          <w:szCs w:val="24"/>
        </w:rPr>
        <w:t xml:space="preserve"> </w:t>
      </w:r>
    </w:p>
    <w:p w14:paraId="3F9351C4" w14:textId="05266DC9" w:rsidR="007A1775" w:rsidRPr="0036282F" w:rsidRDefault="00B850D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CB3189">
        <w:rPr>
          <w:rFonts w:ascii="Times New Roman" w:hAnsi="Times New Roman"/>
        </w:rPr>
        <w:t xml:space="preserve">User </w:t>
      </w:r>
      <w:r w:rsidR="00B20D77">
        <w:rPr>
          <w:rFonts w:ascii="Times New Roman" w:hAnsi="Times New Roman"/>
        </w:rPr>
        <w:t>Calendar Events</w:t>
      </w:r>
      <w:r w:rsidR="00CB3189">
        <w:rPr>
          <w:rFonts w:ascii="Times New Roman" w:hAnsi="Times New Roman"/>
        </w:rPr>
        <w:t xml:space="preserve"> and </w:t>
      </w:r>
      <w:r w:rsidR="00B20D77">
        <w:rPr>
          <w:rFonts w:ascii="Times New Roman" w:hAnsi="Times New Roman"/>
        </w:rPr>
        <w:t>Calendar Days</w:t>
      </w:r>
      <w:r w:rsidR="00CB3189">
        <w:rPr>
          <w:rFonts w:ascii="Times New Roman" w:hAnsi="Times New Roman"/>
        </w:rPr>
        <w:t xml:space="preserve"> </w:t>
      </w:r>
      <w:r w:rsidRPr="0036282F">
        <w:rPr>
          <w:rFonts w:ascii="Times New Roman" w:hAnsi="Times New Roman"/>
        </w:rPr>
        <w:t xml:space="preserve"> </w:t>
      </w:r>
    </w:p>
    <w:p w14:paraId="11B49D94" w14:textId="77777777" w:rsidR="007A1775" w:rsidRPr="0036282F" w:rsidRDefault="00B850D4">
      <w:pPr>
        <w:pStyle w:val="BodyText"/>
        <w:rPr>
          <w:rFonts w:ascii="Times New Roman" w:hAnsi="Times New Roman"/>
        </w:rPr>
      </w:pPr>
      <w:r w:rsidRPr="0036282F">
        <w:rPr>
          <w:rFonts w:ascii="Times New Roman" w:hAnsi="Times New Roman"/>
          <w:i/>
          <w:iCs/>
        </w:rPr>
        <w:t>Attributes</w:t>
      </w:r>
    </w:p>
    <w:p w14:paraId="590DF448" w14:textId="20817E4A" w:rsidR="007A1775" w:rsidRPr="0036282F" w:rsidRDefault="00CB3189">
      <w:pPr>
        <w:pStyle w:val="BodyText"/>
        <w:numPr>
          <w:ilvl w:val="0"/>
          <w:numId w:val="3"/>
        </w:numPr>
        <w:rPr>
          <w:rFonts w:ascii="Times New Roman" w:hAnsi="Times New Roman"/>
        </w:rPr>
      </w:pPr>
      <w:proofErr w:type="gramStart"/>
      <w:r>
        <w:rPr>
          <w:rFonts w:ascii="Times New Roman" w:hAnsi="Times New Roman"/>
        </w:rPr>
        <w:t>SID</w:t>
      </w:r>
      <w:r w:rsidR="00B850D4" w:rsidRPr="0036282F">
        <w:rPr>
          <w:rFonts w:ascii="Times New Roman" w:hAnsi="Times New Roman"/>
        </w:rPr>
        <w:t xml:space="preserve"> </w:t>
      </w:r>
      <w:r w:rsidR="00CB03C7">
        <w:rPr>
          <w:rFonts w:ascii="Times New Roman" w:hAnsi="Times New Roman"/>
        </w:rPr>
        <w:t xml:space="preserve"> -</w:t>
      </w:r>
      <w:proofErr w:type="gramEnd"/>
      <w:r w:rsidR="00CB03C7">
        <w:rPr>
          <w:rFonts w:ascii="Times New Roman" w:hAnsi="Times New Roman"/>
        </w:rPr>
        <w:t xml:space="preserve"> the SID attribute will capture the student identification number entered by the student.  It is necessary for this attribute to be the primary key because it will help to identify a specific student that is using the database.</w:t>
      </w:r>
    </w:p>
    <w:p w14:paraId="07614CDF" w14:textId="70411EC8" w:rsidR="007A1775" w:rsidRPr="00CB03C7" w:rsidRDefault="00CB03C7">
      <w:pPr>
        <w:pStyle w:val="BodyText"/>
        <w:numPr>
          <w:ilvl w:val="0"/>
          <w:numId w:val="3"/>
        </w:numPr>
        <w:rPr>
          <w:rFonts w:ascii="Times New Roman" w:hAnsi="Times New Roman"/>
          <w:i/>
          <w:iCs/>
        </w:rPr>
      </w:pPr>
      <w:r>
        <w:rPr>
          <w:rFonts w:ascii="Times New Roman" w:hAnsi="Times New Roman"/>
        </w:rPr>
        <w:t>FN</w:t>
      </w:r>
      <w:r w:rsidR="00B850D4" w:rsidRPr="0036282F">
        <w:rPr>
          <w:rFonts w:ascii="Times New Roman" w:hAnsi="Times New Roman"/>
        </w:rPr>
        <w:t xml:space="preserve"> (Foreign Key from Entity 2)</w:t>
      </w:r>
      <w:r>
        <w:rPr>
          <w:rFonts w:ascii="Times New Roman" w:hAnsi="Times New Roman"/>
        </w:rPr>
        <w:t xml:space="preserve">.  This attribute will be used for the student’s first name.  </w:t>
      </w:r>
    </w:p>
    <w:p w14:paraId="0D46D499" w14:textId="3918259D" w:rsidR="00CB03C7" w:rsidRPr="00CB03C7" w:rsidRDefault="00CB03C7">
      <w:pPr>
        <w:pStyle w:val="BodyText"/>
        <w:numPr>
          <w:ilvl w:val="0"/>
          <w:numId w:val="3"/>
        </w:numPr>
        <w:rPr>
          <w:rFonts w:ascii="Times New Roman" w:hAnsi="Times New Roman"/>
          <w:i/>
          <w:iCs/>
        </w:rPr>
      </w:pPr>
      <w:r>
        <w:rPr>
          <w:rFonts w:ascii="Times New Roman" w:hAnsi="Times New Roman"/>
        </w:rPr>
        <w:t>LN – This attribute will be used for the student’s last name.</w:t>
      </w:r>
    </w:p>
    <w:p w14:paraId="6E67D159" w14:textId="58B7CE28" w:rsidR="00CB03C7" w:rsidRPr="00CB03C7" w:rsidRDefault="00CB03C7">
      <w:pPr>
        <w:pStyle w:val="BodyText"/>
        <w:numPr>
          <w:ilvl w:val="0"/>
          <w:numId w:val="3"/>
        </w:numPr>
        <w:rPr>
          <w:rFonts w:ascii="Times New Roman" w:hAnsi="Times New Roman"/>
          <w:i/>
          <w:iCs/>
        </w:rPr>
      </w:pPr>
      <w:r>
        <w:rPr>
          <w:rFonts w:ascii="Times New Roman" w:hAnsi="Times New Roman"/>
        </w:rPr>
        <w:t xml:space="preserve">PTID – This attribute will </w:t>
      </w:r>
      <w:proofErr w:type="gramStart"/>
      <w:r>
        <w:rPr>
          <w:rFonts w:ascii="Times New Roman" w:hAnsi="Times New Roman"/>
        </w:rPr>
        <w:t>assigned</w:t>
      </w:r>
      <w:proofErr w:type="gramEnd"/>
      <w:r>
        <w:rPr>
          <w:rFonts w:ascii="Times New Roman" w:hAnsi="Times New Roman"/>
        </w:rPr>
        <w:t xml:space="preserve"> a unique problem type identification number for the student.  </w:t>
      </w:r>
    </w:p>
    <w:p w14:paraId="59067249" w14:textId="72C866F9" w:rsidR="00CB03C7" w:rsidRPr="00CB03C7" w:rsidRDefault="00CB03C7">
      <w:pPr>
        <w:pStyle w:val="BodyText"/>
        <w:numPr>
          <w:ilvl w:val="0"/>
          <w:numId w:val="3"/>
        </w:numPr>
        <w:rPr>
          <w:rFonts w:ascii="Times New Roman" w:hAnsi="Times New Roman"/>
          <w:i/>
          <w:iCs/>
        </w:rPr>
      </w:pPr>
      <w:proofErr w:type="spellStart"/>
      <w:r>
        <w:rPr>
          <w:rFonts w:ascii="Times New Roman" w:hAnsi="Times New Roman"/>
        </w:rPr>
        <w:t>ProblemType_Name</w:t>
      </w:r>
      <w:proofErr w:type="spellEnd"/>
      <w:r>
        <w:rPr>
          <w:rFonts w:ascii="Times New Roman" w:hAnsi="Times New Roman"/>
        </w:rPr>
        <w:t xml:space="preserve"> – This attribute will be used to capture the desired problem that the student will need help in at the tutoring facility.    The student will choose from a variety of options such as:  Teaching, Exam Assistance, </w:t>
      </w:r>
      <w:proofErr w:type="gramStart"/>
      <w:r>
        <w:rPr>
          <w:rFonts w:ascii="Times New Roman" w:hAnsi="Times New Roman"/>
        </w:rPr>
        <w:t>and,</w:t>
      </w:r>
      <w:proofErr w:type="gramEnd"/>
      <w:r>
        <w:rPr>
          <w:rFonts w:ascii="Times New Roman" w:hAnsi="Times New Roman"/>
        </w:rPr>
        <w:t xml:space="preserve"> Project Help</w:t>
      </w:r>
    </w:p>
    <w:p w14:paraId="0D2346D6" w14:textId="0BC975D6" w:rsidR="00CB03C7" w:rsidRPr="00DC3B2B" w:rsidRDefault="00CB03C7">
      <w:pPr>
        <w:pStyle w:val="BodyText"/>
        <w:numPr>
          <w:ilvl w:val="0"/>
          <w:numId w:val="3"/>
        </w:numPr>
        <w:rPr>
          <w:rFonts w:ascii="Times New Roman" w:hAnsi="Times New Roman"/>
          <w:i/>
          <w:iCs/>
        </w:rPr>
      </w:pPr>
      <w:r>
        <w:rPr>
          <w:rFonts w:ascii="Times New Roman" w:hAnsi="Times New Roman"/>
        </w:rPr>
        <w:t>CTID – This attribute will store a course identification number</w:t>
      </w:r>
      <w:r w:rsidR="00DC3B2B">
        <w:rPr>
          <w:rFonts w:ascii="Times New Roman" w:hAnsi="Times New Roman"/>
        </w:rPr>
        <w:t>.</w:t>
      </w:r>
    </w:p>
    <w:p w14:paraId="4ABA51AE" w14:textId="7E846957" w:rsidR="00DC3B2B" w:rsidRPr="00DC3B2B" w:rsidRDefault="00DC3B2B">
      <w:pPr>
        <w:pStyle w:val="BodyText"/>
        <w:numPr>
          <w:ilvl w:val="0"/>
          <w:numId w:val="3"/>
        </w:numPr>
        <w:rPr>
          <w:rFonts w:ascii="Times New Roman" w:hAnsi="Times New Roman"/>
          <w:i/>
          <w:iCs/>
        </w:rPr>
      </w:pPr>
      <w:proofErr w:type="spellStart"/>
      <w:r>
        <w:rPr>
          <w:rFonts w:ascii="Times New Roman" w:hAnsi="Times New Roman"/>
        </w:rPr>
        <w:t>CourseType_Name</w:t>
      </w:r>
      <w:proofErr w:type="spellEnd"/>
      <w:r>
        <w:rPr>
          <w:rFonts w:ascii="Times New Roman" w:hAnsi="Times New Roman"/>
        </w:rPr>
        <w:t xml:space="preserve"> – This attribute will store the desired course type that the student will need help in.  For example, Computer Science, Math, Science, etc. </w:t>
      </w:r>
    </w:p>
    <w:p w14:paraId="38CA2F55" w14:textId="0A852B07" w:rsidR="00DC3B2B" w:rsidRPr="00DC3B2B" w:rsidRDefault="00DC3B2B">
      <w:pPr>
        <w:pStyle w:val="BodyText"/>
        <w:numPr>
          <w:ilvl w:val="0"/>
          <w:numId w:val="3"/>
        </w:numPr>
        <w:rPr>
          <w:rFonts w:ascii="Times New Roman" w:hAnsi="Times New Roman"/>
          <w:i/>
          <w:iCs/>
        </w:rPr>
      </w:pPr>
      <w:r>
        <w:rPr>
          <w:rFonts w:ascii="Times New Roman" w:hAnsi="Times New Roman"/>
        </w:rPr>
        <w:t>GID – This attribute will be for a group identification number.</w:t>
      </w:r>
    </w:p>
    <w:p w14:paraId="31D05B6C" w14:textId="33F033E0" w:rsidR="00DC3B2B" w:rsidRPr="0036282F" w:rsidRDefault="00DC3B2B">
      <w:pPr>
        <w:pStyle w:val="BodyText"/>
        <w:numPr>
          <w:ilvl w:val="0"/>
          <w:numId w:val="3"/>
        </w:numPr>
        <w:rPr>
          <w:rFonts w:ascii="Times New Roman" w:hAnsi="Times New Roman"/>
          <w:i/>
          <w:iCs/>
        </w:rPr>
      </w:pPr>
      <w:proofErr w:type="spellStart"/>
      <w:r>
        <w:rPr>
          <w:rFonts w:ascii="Times New Roman" w:hAnsi="Times New Roman"/>
        </w:rPr>
        <w:t>Group_Name</w:t>
      </w:r>
      <w:proofErr w:type="spellEnd"/>
      <w:r>
        <w:rPr>
          <w:rFonts w:ascii="Times New Roman" w:hAnsi="Times New Roman"/>
        </w:rPr>
        <w:t xml:space="preserve"> – This attribute will create a name for multiple students that come to the tutoring center together to get help together for the same problem.</w:t>
      </w:r>
    </w:p>
    <w:p w14:paraId="7E55DC9F" w14:textId="7146A424" w:rsidR="00B20D77" w:rsidRDefault="00B20D77" w:rsidP="00B20D77">
      <w:pPr>
        <w:pStyle w:val="BodyText"/>
      </w:pPr>
      <w:r>
        <w:rPr>
          <w:rStyle w:val="Strong"/>
        </w:rPr>
        <w:t>Cardinality Ratios</w:t>
      </w:r>
      <w:r>
        <w:t xml:space="preserve"> - The </w:t>
      </w:r>
      <w:r w:rsidRPr="00687323">
        <w:rPr>
          <w:rStyle w:val="Strong"/>
          <w:b w:val="0"/>
          <w:bCs w:val="0"/>
        </w:rPr>
        <w:t>cardinality ratios</w:t>
      </w:r>
      <w:r>
        <w:t xml:space="preserve"> for the relationship between User </w:t>
      </w:r>
      <w:proofErr w:type="spellStart"/>
      <w:r>
        <w:t>calendarEvents</w:t>
      </w:r>
      <w:proofErr w:type="spellEnd"/>
      <w:r>
        <w:t xml:space="preserve"> and Calendar Days specifies the maximum number of relationship instance in which the entity can participate in. The </w:t>
      </w:r>
      <w:r w:rsidRPr="00687323">
        <w:rPr>
          <w:rStyle w:val="Strong"/>
          <w:b w:val="0"/>
          <w:bCs w:val="0"/>
        </w:rPr>
        <w:t>cardinality ratios</w:t>
      </w:r>
      <w:r>
        <w:t xml:space="preserve"> are </w:t>
      </w:r>
      <w:r w:rsidR="00687323">
        <w:t>many</w:t>
      </w:r>
      <w:r>
        <w:t>-to-many ratio (</w:t>
      </w:r>
      <w:proofErr w:type="gramStart"/>
      <w:r w:rsidR="00687323">
        <w:t>M</w:t>
      </w:r>
      <w:r>
        <w:t>:N</w:t>
      </w:r>
      <w:proofErr w:type="gramEnd"/>
      <w:r>
        <w:t xml:space="preserve">).  There </w:t>
      </w:r>
      <w:r w:rsidR="00687323">
        <w:t>are</w:t>
      </w:r>
      <w:r>
        <w:t xml:space="preserve"> </w:t>
      </w:r>
      <w:r w:rsidR="00687323">
        <w:t>many</w:t>
      </w:r>
      <w:r>
        <w:t xml:space="preserve"> </w:t>
      </w:r>
      <w:r w:rsidR="00687323">
        <w:t>events</w:t>
      </w:r>
      <w:r>
        <w:t xml:space="preserve"> that have access to many dates in the calendar.  </w:t>
      </w:r>
    </w:p>
    <w:p w14:paraId="4D317B59" w14:textId="77777777" w:rsidR="00B20D77" w:rsidRPr="00B20D77" w:rsidRDefault="00B20D77" w:rsidP="75825297">
      <w:pPr>
        <w:pStyle w:val="Heading3"/>
        <w:rPr>
          <w:rFonts w:ascii="Times New Roman" w:hAnsi="Times New Roman"/>
          <w:i/>
          <w:iCs/>
          <w:color w:val="auto"/>
        </w:rPr>
      </w:pPr>
    </w:p>
    <w:p w14:paraId="508F5E70" w14:textId="05B3754F" w:rsidR="00BA0FA7" w:rsidRPr="0036282F" w:rsidRDefault="00BA0FA7"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w:t>
      </w:r>
      <w:r w:rsidR="00B31764" w:rsidRPr="75825297">
        <w:rPr>
          <w:rFonts w:ascii="Georgia" w:hAnsi="Georgia"/>
          <w:b w:val="0"/>
          <w:bCs w:val="0"/>
          <w:i/>
          <w:iCs/>
          <w:color w:val="auto"/>
          <w:sz w:val="24"/>
          <w:szCs w:val="24"/>
        </w:rPr>
        <w:t>2</w:t>
      </w:r>
      <w:r w:rsidRPr="75825297">
        <w:rPr>
          <w:rFonts w:ascii="Georgia" w:hAnsi="Georgia"/>
          <w:b w:val="0"/>
          <w:bCs w:val="0"/>
          <w:i/>
          <w:iCs/>
          <w:color w:val="auto"/>
          <w:sz w:val="24"/>
          <w:szCs w:val="24"/>
        </w:rPr>
        <w:t xml:space="preserve">: </w:t>
      </w:r>
      <w:r w:rsidR="00E42E01">
        <w:rPr>
          <w:rFonts w:ascii="Georgia" w:hAnsi="Georgia"/>
          <w:b w:val="0"/>
          <w:bCs w:val="0"/>
          <w:i/>
          <w:iCs/>
          <w:color w:val="auto"/>
          <w:sz w:val="24"/>
          <w:szCs w:val="24"/>
        </w:rPr>
        <w:t>Has</w:t>
      </w:r>
    </w:p>
    <w:p w14:paraId="2726CA8D" w14:textId="549DDCD9" w:rsidR="00BA0FA7" w:rsidRPr="0036282F" w:rsidRDefault="00BA0FA7" w:rsidP="00BA0FA7">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E42E01">
        <w:rPr>
          <w:rFonts w:ascii="Times New Roman" w:hAnsi="Times New Roman"/>
        </w:rPr>
        <w:t>User</w:t>
      </w:r>
      <w:r w:rsidR="00F129E0">
        <w:rPr>
          <w:rFonts w:ascii="Times New Roman" w:hAnsi="Times New Roman"/>
        </w:rPr>
        <w:t xml:space="preserve"> calendar</w:t>
      </w:r>
      <w:r w:rsidR="00E42E01">
        <w:rPr>
          <w:rFonts w:ascii="Times New Roman" w:hAnsi="Times New Roman"/>
        </w:rPr>
        <w:t xml:space="preserve"> events</w:t>
      </w:r>
      <w:r w:rsidRPr="0036282F">
        <w:rPr>
          <w:rFonts w:ascii="Times New Roman" w:hAnsi="Times New Roman"/>
        </w:rPr>
        <w:t xml:space="preserve"> and</w:t>
      </w:r>
      <w:r w:rsidR="00E42E01">
        <w:rPr>
          <w:rFonts w:ascii="Times New Roman" w:hAnsi="Times New Roman"/>
        </w:rPr>
        <w:t xml:space="preserve"> User</w:t>
      </w:r>
    </w:p>
    <w:p w14:paraId="5C7710D2" w14:textId="77777777" w:rsidR="003C394A" w:rsidRDefault="003C394A" w:rsidP="003C394A">
      <w:pPr>
        <w:pStyle w:val="BodyText"/>
        <w:rPr>
          <w:rFonts w:ascii="Times New Roman" w:hAnsi="Times New Roman"/>
          <w:i/>
          <w:iCs/>
        </w:rPr>
      </w:pPr>
    </w:p>
    <w:p w14:paraId="6FBA9680" w14:textId="14C5AB90" w:rsidR="003C394A" w:rsidRDefault="003C394A" w:rsidP="003C394A">
      <w:pPr>
        <w:pStyle w:val="BodyText"/>
      </w:pPr>
      <w:r>
        <w:rPr>
          <w:rStyle w:val="Strong"/>
        </w:rPr>
        <w:t>Cardinality Ratios</w:t>
      </w:r>
      <w:r>
        <w:t xml:space="preserve"> - The </w:t>
      </w:r>
      <w:r w:rsidRPr="00F509C6">
        <w:rPr>
          <w:rStyle w:val="Strong"/>
          <w:b w:val="0"/>
          <w:bCs w:val="0"/>
        </w:rPr>
        <w:t>cardinality ratios</w:t>
      </w:r>
      <w:r>
        <w:t xml:space="preserve"> for the relationship between User calendar and User specifies the maximum number of relationship instance in which the entity can participate in. The </w:t>
      </w:r>
      <w:r w:rsidRPr="00F509C6">
        <w:rPr>
          <w:rStyle w:val="Strong"/>
          <w:b w:val="0"/>
          <w:bCs w:val="0"/>
        </w:rPr>
        <w:t>cardinality ratios</w:t>
      </w:r>
      <w:r>
        <w:t xml:space="preserve"> are one-to-many ration (</w:t>
      </w:r>
      <w:proofErr w:type="gramStart"/>
      <w:r>
        <w:t>1:N</w:t>
      </w:r>
      <w:proofErr w:type="gramEnd"/>
      <w:r>
        <w:t>).  There is one use</w:t>
      </w:r>
      <w:r w:rsidR="00E42E01">
        <w:t>r</w:t>
      </w:r>
      <w:r>
        <w:t xml:space="preserve"> that have access to many dates in the calendar to schedule an appointment for academic assistance.  </w:t>
      </w:r>
    </w:p>
    <w:p w14:paraId="2004517C" w14:textId="77777777" w:rsidR="003C394A" w:rsidRDefault="003C394A" w:rsidP="003C394A">
      <w:pPr>
        <w:pStyle w:val="BodyText"/>
      </w:pPr>
    </w:p>
    <w:p w14:paraId="635B6C67" w14:textId="0F88BB88" w:rsidR="00B31764" w:rsidRPr="0036282F" w:rsidRDefault="00B31764" w:rsidP="003C394A">
      <w:pPr>
        <w:pStyle w:val="BodyText"/>
        <w:rPr>
          <w:rFonts w:ascii="Times New Roman" w:hAnsi="Times New Roman"/>
          <w:i/>
          <w:iCs/>
        </w:rPr>
      </w:pPr>
      <w:r w:rsidRPr="75825297">
        <w:rPr>
          <w:rFonts w:ascii="Georgia" w:hAnsi="Georgia"/>
          <w:i/>
          <w:iCs/>
        </w:rPr>
        <w:t xml:space="preserve">Relationship 3: </w:t>
      </w:r>
      <w:r w:rsidR="00E42E01">
        <w:rPr>
          <w:rFonts w:ascii="Georgia" w:hAnsi="Georgia"/>
          <w:i/>
          <w:iCs/>
        </w:rPr>
        <w:t>Participates</w:t>
      </w:r>
    </w:p>
    <w:p w14:paraId="455A840F" w14:textId="6790E306" w:rsidR="00B31764" w:rsidRPr="0036282F" w:rsidRDefault="00B31764" w:rsidP="00B3176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E42E01">
        <w:rPr>
          <w:rFonts w:ascii="Times New Roman" w:hAnsi="Times New Roman"/>
        </w:rPr>
        <w:t>Employee Calendar Events</w:t>
      </w:r>
      <w:r w:rsidRPr="0036282F">
        <w:rPr>
          <w:rFonts w:ascii="Times New Roman" w:hAnsi="Times New Roman"/>
        </w:rPr>
        <w:t xml:space="preserve"> and </w:t>
      </w:r>
      <w:r w:rsidR="00E42E01">
        <w:rPr>
          <w:rFonts w:ascii="Times New Roman" w:hAnsi="Times New Roman"/>
        </w:rPr>
        <w:t>Employee</w:t>
      </w:r>
    </w:p>
    <w:p w14:paraId="2E14503A" w14:textId="349B63F6" w:rsidR="00E42E01" w:rsidRDefault="00E42E01" w:rsidP="00E42E01">
      <w:pPr>
        <w:pStyle w:val="BodyText"/>
      </w:pPr>
      <w:r>
        <w:rPr>
          <w:rStyle w:val="Strong"/>
        </w:rPr>
        <w:t>Cardinality Ratios</w:t>
      </w:r>
      <w:r>
        <w:t xml:space="preserve"> - The </w:t>
      </w:r>
      <w:r w:rsidRPr="00F509C6">
        <w:rPr>
          <w:rStyle w:val="Strong"/>
          <w:b w:val="0"/>
          <w:bCs w:val="0"/>
        </w:rPr>
        <w:t>cardinality ratios</w:t>
      </w:r>
      <w:r>
        <w:t xml:space="preserve"> for the relationship between Employee calendar events and Employee specifies the maximum number of relationship instance in which the entity can participate in. The </w:t>
      </w:r>
      <w:r w:rsidRPr="00F509C6">
        <w:rPr>
          <w:rStyle w:val="Strong"/>
          <w:b w:val="0"/>
          <w:bCs w:val="0"/>
        </w:rPr>
        <w:t>cardinality ratios</w:t>
      </w:r>
      <w:r>
        <w:t xml:space="preserve"> are one-to-many ration (</w:t>
      </w:r>
      <w:proofErr w:type="gramStart"/>
      <w:r>
        <w:t>1:N</w:t>
      </w:r>
      <w:proofErr w:type="gramEnd"/>
      <w:r>
        <w:t xml:space="preserve">).  There is one employee that have access to many dates in the calendar to their work schedule when they are available to help students that need academic assistance.  </w:t>
      </w:r>
    </w:p>
    <w:p w14:paraId="3A0B31AD" w14:textId="310F2BE9" w:rsidR="00B31764" w:rsidRDefault="00B31764" w:rsidP="00CF42E4">
      <w:pPr>
        <w:pStyle w:val="BodyText"/>
        <w:rPr>
          <w:rFonts w:ascii="Times New Roman" w:hAnsi="Times New Roman"/>
        </w:rPr>
      </w:pPr>
    </w:p>
    <w:p w14:paraId="26305D36" w14:textId="77777777" w:rsidR="00CF42E4" w:rsidRPr="0036282F" w:rsidRDefault="00CF42E4" w:rsidP="00CF42E4">
      <w:pPr>
        <w:pStyle w:val="BodyText"/>
        <w:rPr>
          <w:rFonts w:ascii="Times New Roman" w:hAnsi="Times New Roman"/>
        </w:rPr>
      </w:pPr>
    </w:p>
    <w:p w14:paraId="7B81AB0C" w14:textId="360FE0EC"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4: </w:t>
      </w:r>
      <w:r w:rsidR="00CF42E4" w:rsidRPr="75825297">
        <w:rPr>
          <w:rFonts w:ascii="Georgia" w:hAnsi="Georgia"/>
          <w:b w:val="0"/>
          <w:bCs w:val="0"/>
          <w:i/>
          <w:iCs/>
          <w:color w:val="auto"/>
          <w:sz w:val="24"/>
          <w:szCs w:val="24"/>
        </w:rPr>
        <w:t>Teaches</w:t>
      </w:r>
    </w:p>
    <w:p w14:paraId="388BE62B" w14:textId="5D8E0B56" w:rsidR="00B31764" w:rsidRPr="0036282F" w:rsidRDefault="00B31764" w:rsidP="00B3176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177725">
        <w:rPr>
          <w:rFonts w:ascii="Times New Roman" w:hAnsi="Times New Roman"/>
        </w:rPr>
        <w:t xml:space="preserve">User and </w:t>
      </w:r>
      <w:r w:rsidR="00904F6B">
        <w:rPr>
          <w:rFonts w:ascii="Times New Roman" w:hAnsi="Times New Roman"/>
        </w:rPr>
        <w:t>Employee</w:t>
      </w:r>
    </w:p>
    <w:p w14:paraId="63DE3A14" w14:textId="56F2EEAF" w:rsidR="00904F6B" w:rsidRDefault="00904F6B" w:rsidP="00904F6B">
      <w:pPr>
        <w:pStyle w:val="BodyText"/>
      </w:pPr>
      <w:r>
        <w:rPr>
          <w:rStyle w:val="Strong"/>
        </w:rPr>
        <w:t>Cardinality Ratios</w:t>
      </w:r>
      <w:r>
        <w:t xml:space="preserve"> - The </w:t>
      </w:r>
      <w:r w:rsidRPr="00F509C6">
        <w:rPr>
          <w:rStyle w:val="Strong"/>
          <w:b w:val="0"/>
          <w:bCs w:val="0"/>
        </w:rPr>
        <w:t>cardinality ratios</w:t>
      </w:r>
      <w:r>
        <w:t xml:space="preserve"> for the relationship between User and Employee specifies the maximum number of relationship instance in which the entity can participate in. The </w:t>
      </w:r>
      <w:r w:rsidRPr="00F509C6">
        <w:rPr>
          <w:rStyle w:val="Strong"/>
          <w:b w:val="0"/>
          <w:bCs w:val="0"/>
        </w:rPr>
        <w:t>cardinality ratios</w:t>
      </w:r>
      <w:r>
        <w:t xml:space="preserve"> are one-to-one ratio (</w:t>
      </w:r>
      <w:proofErr w:type="gramStart"/>
      <w:r>
        <w:t>1:N</w:t>
      </w:r>
      <w:proofErr w:type="gramEnd"/>
      <w:r>
        <w:t>).  An employee can only teach one student a given time for the individual teaching session.  Cardinality ratio can change depending on the specified teaching session.   If the teaching session is a group, the ratio can be a (</w:t>
      </w:r>
      <w:proofErr w:type="gramStart"/>
      <w:r>
        <w:t>1:N</w:t>
      </w:r>
      <w:proofErr w:type="gramEnd"/>
      <w:r>
        <w:t xml:space="preserve">) ratio. </w:t>
      </w:r>
    </w:p>
    <w:p w14:paraId="76664CE4" w14:textId="2D9C6512" w:rsidR="00B31764" w:rsidRPr="0036282F" w:rsidRDefault="00B31764" w:rsidP="00B31764">
      <w:pPr>
        <w:pStyle w:val="BodyText"/>
        <w:ind w:hanging="360"/>
        <w:rPr>
          <w:rFonts w:ascii="Times New Roman" w:hAnsi="Times New Roman"/>
        </w:rPr>
      </w:pPr>
    </w:p>
    <w:p w14:paraId="61CAEDC7" w14:textId="7AA8E0F9"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5: </w:t>
      </w:r>
      <w:r w:rsidR="00904F6B">
        <w:rPr>
          <w:rFonts w:ascii="Georgia" w:hAnsi="Georgia"/>
          <w:b w:val="0"/>
          <w:bCs w:val="0"/>
          <w:i/>
          <w:iCs/>
          <w:color w:val="auto"/>
          <w:sz w:val="24"/>
          <w:szCs w:val="24"/>
        </w:rPr>
        <w:t>Belong to</w:t>
      </w:r>
    </w:p>
    <w:p w14:paraId="4110DF5B" w14:textId="4FE39E5B" w:rsidR="00B31764" w:rsidRPr="0036282F" w:rsidRDefault="00B31764" w:rsidP="00B3176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Shows the relation between</w:t>
      </w:r>
      <w:r w:rsidR="00177725">
        <w:rPr>
          <w:rFonts w:ascii="Times New Roman" w:hAnsi="Times New Roman"/>
        </w:rPr>
        <w:t xml:space="preserve"> </w:t>
      </w:r>
      <w:r w:rsidR="00904F6B">
        <w:rPr>
          <w:rFonts w:ascii="Times New Roman" w:hAnsi="Times New Roman"/>
        </w:rPr>
        <w:t>Employee</w:t>
      </w:r>
      <w:r w:rsidR="00177725">
        <w:rPr>
          <w:rFonts w:ascii="Times New Roman" w:hAnsi="Times New Roman"/>
        </w:rPr>
        <w:t xml:space="preserve"> and </w:t>
      </w:r>
      <w:r w:rsidR="00904F6B">
        <w:rPr>
          <w:rFonts w:ascii="Times New Roman" w:hAnsi="Times New Roman"/>
        </w:rPr>
        <w:t>Role</w:t>
      </w:r>
    </w:p>
    <w:p w14:paraId="015F9862" w14:textId="6B5CFF40" w:rsidR="00904F6B" w:rsidRDefault="00904F6B" w:rsidP="00904F6B">
      <w:pPr>
        <w:pStyle w:val="BodyText"/>
      </w:pPr>
      <w:r>
        <w:rPr>
          <w:rStyle w:val="Strong"/>
        </w:rPr>
        <w:t>Cardinality Ratios</w:t>
      </w:r>
      <w:r>
        <w:t xml:space="preserve"> - The </w:t>
      </w:r>
      <w:r w:rsidRPr="00F509C6">
        <w:rPr>
          <w:rStyle w:val="Strong"/>
          <w:b w:val="0"/>
          <w:bCs w:val="0"/>
        </w:rPr>
        <w:t>cardinality ratios</w:t>
      </w:r>
      <w:r>
        <w:t xml:space="preserve"> for the relationship between Employee and Role specifies the maximum number of relationship instance in which the entity can participate in. The </w:t>
      </w:r>
      <w:r w:rsidRPr="00F509C6">
        <w:rPr>
          <w:rStyle w:val="Strong"/>
          <w:b w:val="0"/>
          <w:bCs w:val="0"/>
        </w:rPr>
        <w:t>cardinality ratios</w:t>
      </w:r>
      <w:r>
        <w:t xml:space="preserve"> are one-to-one ratio (1:1).  An employee can only have one assigned role at a given time. The type of role that an employee has will determine how much access the employee </w:t>
      </w:r>
      <w:proofErr w:type="gramStart"/>
      <w:r>
        <w:t>has to</w:t>
      </w:r>
      <w:proofErr w:type="gramEnd"/>
      <w:r>
        <w:t xml:space="preserve"> perform administrative functions of the database. </w:t>
      </w:r>
    </w:p>
    <w:p w14:paraId="737C609A" w14:textId="4D884F86" w:rsidR="00B31764" w:rsidRPr="0036282F" w:rsidRDefault="00B31764" w:rsidP="00904F6B">
      <w:pPr>
        <w:pStyle w:val="BodyText"/>
        <w:rPr>
          <w:rFonts w:ascii="Times New Roman" w:hAnsi="Times New Roman"/>
        </w:rPr>
      </w:pPr>
    </w:p>
    <w:p w14:paraId="7F944247" w14:textId="3D801F1B"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lastRenderedPageBreak/>
        <w:t xml:space="preserve">Relationship 6: </w:t>
      </w:r>
      <w:r w:rsidR="00051313">
        <w:rPr>
          <w:rFonts w:ascii="Georgia" w:hAnsi="Georgia"/>
          <w:b w:val="0"/>
          <w:bCs w:val="0"/>
          <w:i/>
          <w:iCs/>
          <w:color w:val="auto"/>
          <w:sz w:val="24"/>
          <w:szCs w:val="24"/>
        </w:rPr>
        <w:t>Have</w:t>
      </w:r>
    </w:p>
    <w:p w14:paraId="75BF9C32" w14:textId="35BA9B31" w:rsidR="00B31764" w:rsidRPr="0036282F" w:rsidRDefault="00B31764" w:rsidP="00B3176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w:t>
      </w:r>
      <w:r w:rsidR="00051313">
        <w:rPr>
          <w:rFonts w:ascii="Times New Roman" w:hAnsi="Times New Roman"/>
        </w:rPr>
        <w:t>Employee</w:t>
      </w:r>
      <w:r w:rsidR="00177725">
        <w:rPr>
          <w:rFonts w:ascii="Times New Roman" w:hAnsi="Times New Roman"/>
        </w:rPr>
        <w:t xml:space="preserve"> and </w:t>
      </w:r>
      <w:r w:rsidR="00051313">
        <w:rPr>
          <w:rFonts w:ascii="Times New Roman" w:hAnsi="Times New Roman"/>
        </w:rPr>
        <w:t>Specialties</w:t>
      </w:r>
    </w:p>
    <w:p w14:paraId="161DF1F3" w14:textId="07EB4B56" w:rsidR="00051313" w:rsidRDefault="00051313" w:rsidP="00051313">
      <w:pPr>
        <w:pStyle w:val="BodyText"/>
      </w:pPr>
      <w:r>
        <w:rPr>
          <w:rStyle w:val="Strong"/>
        </w:rPr>
        <w:t>Cardinality Ratios</w:t>
      </w:r>
      <w:r>
        <w:t xml:space="preserve"> - The </w:t>
      </w:r>
      <w:r w:rsidRPr="00F509C6">
        <w:rPr>
          <w:rStyle w:val="Strong"/>
          <w:b w:val="0"/>
          <w:bCs w:val="0"/>
        </w:rPr>
        <w:t>cardinality ratios</w:t>
      </w:r>
      <w:r>
        <w:t xml:space="preserve"> for the relationship between Employee and Specialties specifies the maximum number of relationship instance in which the entity can participate in. The </w:t>
      </w:r>
      <w:r w:rsidRPr="00F509C6">
        <w:rPr>
          <w:rStyle w:val="Strong"/>
          <w:b w:val="0"/>
          <w:bCs w:val="0"/>
        </w:rPr>
        <w:t>cardinality ratios</w:t>
      </w:r>
      <w:r>
        <w:t xml:space="preserve"> are one-to-one ratio (1:1).  An employee may have a given specialty which allows them to offer better academic teaching strategies to the student. Specialties may be determined by employee’s strength in specific education concentrations</w:t>
      </w:r>
      <w:r w:rsidR="000A794E">
        <w:t>, skills, and experience.</w:t>
      </w:r>
      <w:r>
        <w:t xml:space="preserve">  </w:t>
      </w:r>
    </w:p>
    <w:p w14:paraId="54346E1E" w14:textId="2138ABA7" w:rsidR="00B31764" w:rsidRPr="0036282F" w:rsidRDefault="00B31764" w:rsidP="00B31764">
      <w:pPr>
        <w:pStyle w:val="BodyText"/>
        <w:ind w:hanging="360"/>
        <w:rPr>
          <w:rFonts w:ascii="Times New Roman" w:hAnsi="Times New Roman"/>
        </w:rPr>
      </w:pPr>
    </w:p>
    <w:p w14:paraId="34ECA14E" w14:textId="2DFA5E92"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7: </w:t>
      </w:r>
      <w:r w:rsidR="000A794E">
        <w:rPr>
          <w:rFonts w:ascii="Georgia" w:hAnsi="Georgia"/>
          <w:b w:val="0"/>
          <w:bCs w:val="0"/>
          <w:i/>
          <w:iCs/>
          <w:color w:val="auto"/>
          <w:sz w:val="24"/>
          <w:szCs w:val="24"/>
        </w:rPr>
        <w:t>Takes Place On</w:t>
      </w:r>
    </w:p>
    <w:p w14:paraId="74F50B98" w14:textId="3DC41621" w:rsidR="00B31764" w:rsidRPr="0036282F" w:rsidRDefault="00B31764" w:rsidP="00B31764">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0A794E">
        <w:rPr>
          <w:rFonts w:ascii="Times New Roman" w:hAnsi="Times New Roman"/>
        </w:rPr>
        <w:t>Campuses</w:t>
      </w:r>
      <w:r w:rsidR="009A2BBA">
        <w:rPr>
          <w:rFonts w:ascii="Times New Roman" w:hAnsi="Times New Roman"/>
        </w:rPr>
        <w:t xml:space="preserve"> and </w:t>
      </w:r>
      <w:r w:rsidR="000A794E">
        <w:rPr>
          <w:rFonts w:ascii="Times New Roman" w:hAnsi="Times New Roman"/>
        </w:rPr>
        <w:t>Tutoring Sessions</w:t>
      </w:r>
    </w:p>
    <w:p w14:paraId="5574912C" w14:textId="32AFBA58" w:rsidR="000A794E" w:rsidRDefault="000A794E" w:rsidP="000A794E">
      <w:pPr>
        <w:pStyle w:val="BodyText"/>
      </w:pPr>
      <w:r>
        <w:rPr>
          <w:rStyle w:val="Strong"/>
        </w:rPr>
        <w:t>Cardinality Ratios</w:t>
      </w:r>
      <w:r>
        <w:t xml:space="preserve"> - The </w:t>
      </w:r>
      <w:r w:rsidRPr="00F509C6">
        <w:rPr>
          <w:rStyle w:val="Strong"/>
          <w:b w:val="0"/>
          <w:bCs w:val="0"/>
        </w:rPr>
        <w:t>cardinality ratios</w:t>
      </w:r>
      <w:r>
        <w:t xml:space="preserve"> for the relationship between Campuses and Tutoring Sessions specifies the maximum number of relationship instance in which the entity can participate in. The </w:t>
      </w:r>
      <w:r w:rsidRPr="00F509C6">
        <w:rPr>
          <w:rStyle w:val="Strong"/>
          <w:b w:val="0"/>
          <w:bCs w:val="0"/>
        </w:rPr>
        <w:t>cardinality ratios</w:t>
      </w:r>
      <w:r>
        <w:t xml:space="preserve"> are one-to-many ration (</w:t>
      </w:r>
      <w:proofErr w:type="gramStart"/>
      <w:r>
        <w:t>1:N</w:t>
      </w:r>
      <w:proofErr w:type="gramEnd"/>
      <w:r>
        <w:t xml:space="preserve">).  Many campuses may </w:t>
      </w:r>
      <w:proofErr w:type="gramStart"/>
      <w:r>
        <w:t>offered</w:t>
      </w:r>
      <w:proofErr w:type="gramEnd"/>
      <w:r>
        <w:t xml:space="preserve"> multiple tutoring sessions to a student. </w:t>
      </w:r>
    </w:p>
    <w:p w14:paraId="5BBD31F8" w14:textId="5359F4B3" w:rsidR="00B31764" w:rsidRDefault="00B31764" w:rsidP="000A794E">
      <w:pPr>
        <w:pStyle w:val="BodyText"/>
        <w:rPr>
          <w:rFonts w:ascii="Times New Roman" w:hAnsi="Times New Roman"/>
        </w:rPr>
      </w:pPr>
    </w:p>
    <w:p w14:paraId="3D0D4ED8" w14:textId="429689D0" w:rsidR="000A794E" w:rsidRDefault="000A794E" w:rsidP="000A794E">
      <w:pPr>
        <w:pStyle w:val="BodyText"/>
        <w:rPr>
          <w:rFonts w:ascii="Times New Roman" w:hAnsi="Times New Roman"/>
        </w:rPr>
      </w:pPr>
    </w:p>
    <w:p w14:paraId="2431C622" w14:textId="77777777" w:rsidR="000A794E" w:rsidRPr="0036282F" w:rsidRDefault="000A794E" w:rsidP="000A794E">
      <w:pPr>
        <w:pStyle w:val="BodyText"/>
        <w:rPr>
          <w:rFonts w:ascii="Times New Roman" w:hAnsi="Times New Roman"/>
        </w:rPr>
      </w:pPr>
    </w:p>
    <w:p w14:paraId="76649BD5" w14:textId="21CA440B"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t>Relationship 8:</w:t>
      </w:r>
      <w:r w:rsidR="009A2BBA">
        <w:rPr>
          <w:rFonts w:ascii="Georgia" w:hAnsi="Georgia"/>
          <w:b w:val="0"/>
          <w:bCs w:val="0"/>
          <w:i/>
          <w:iCs/>
          <w:color w:val="auto"/>
          <w:sz w:val="24"/>
          <w:szCs w:val="24"/>
        </w:rPr>
        <w:t xml:space="preserve"> </w:t>
      </w:r>
      <w:r w:rsidR="000A794E">
        <w:rPr>
          <w:rFonts w:ascii="Georgia" w:hAnsi="Georgia"/>
          <w:b w:val="0"/>
          <w:bCs w:val="0"/>
          <w:i/>
          <w:iCs/>
          <w:color w:val="auto"/>
          <w:sz w:val="24"/>
          <w:szCs w:val="24"/>
        </w:rPr>
        <w:t>Has</w:t>
      </w:r>
    </w:p>
    <w:p w14:paraId="548D93D9" w14:textId="0CFBFAFC" w:rsidR="00B31764" w:rsidRPr="009A2BBA" w:rsidRDefault="00B31764" w:rsidP="009A2BBA">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0A794E">
        <w:rPr>
          <w:rFonts w:ascii="Times New Roman" w:hAnsi="Times New Roman"/>
        </w:rPr>
        <w:t>Feedback</w:t>
      </w:r>
      <w:r w:rsidR="009A2BBA">
        <w:rPr>
          <w:rFonts w:ascii="Times New Roman" w:hAnsi="Times New Roman"/>
        </w:rPr>
        <w:t xml:space="preserve"> and </w:t>
      </w:r>
      <w:r w:rsidR="000A794E">
        <w:rPr>
          <w:rFonts w:ascii="Times New Roman" w:hAnsi="Times New Roman"/>
        </w:rPr>
        <w:t>Tutoring Sessions</w:t>
      </w:r>
    </w:p>
    <w:p w14:paraId="24C5CD19" w14:textId="56B04BD8" w:rsidR="000A794E" w:rsidRDefault="000A794E" w:rsidP="000A794E">
      <w:pPr>
        <w:pStyle w:val="BodyText"/>
      </w:pPr>
      <w:r>
        <w:rPr>
          <w:rStyle w:val="Strong"/>
        </w:rPr>
        <w:t>Cardinality Ratios</w:t>
      </w:r>
      <w:r>
        <w:t xml:space="preserve"> - The </w:t>
      </w:r>
      <w:r w:rsidRPr="00F509C6">
        <w:rPr>
          <w:rStyle w:val="Strong"/>
          <w:b w:val="0"/>
          <w:bCs w:val="0"/>
        </w:rPr>
        <w:t>cardinality ratios</w:t>
      </w:r>
      <w:r>
        <w:t xml:space="preserve"> for the relationship between Feedback and Tutoring Sessions specifies the maximum number of relationship instance in which the entity can participate in. The </w:t>
      </w:r>
      <w:r w:rsidRPr="00F509C6">
        <w:rPr>
          <w:rStyle w:val="Strong"/>
          <w:b w:val="0"/>
          <w:bCs w:val="0"/>
        </w:rPr>
        <w:t>cardinality ratios</w:t>
      </w:r>
      <w:r>
        <w:t xml:space="preserve"> are one-to-</w:t>
      </w:r>
      <w:r w:rsidR="00886AC1">
        <w:t>one</w:t>
      </w:r>
      <w:r>
        <w:t xml:space="preserve"> ratio (1:</w:t>
      </w:r>
      <w:r w:rsidR="00886AC1">
        <w:t>1</w:t>
      </w:r>
      <w:r>
        <w:t xml:space="preserve">).  </w:t>
      </w:r>
      <w:r w:rsidR="00886AC1">
        <w:t>A student can provide feedback to the tutoring session that they participated in during his or her interaction with the employee (tutor)</w:t>
      </w:r>
      <w:r>
        <w:t xml:space="preserve">.  </w:t>
      </w:r>
    </w:p>
    <w:p w14:paraId="566DBBDB" w14:textId="6ECF60E9" w:rsidR="00B31764" w:rsidRPr="0036282F" w:rsidRDefault="00B31764" w:rsidP="00B31764">
      <w:pPr>
        <w:pStyle w:val="BodyText"/>
        <w:ind w:hanging="360"/>
        <w:rPr>
          <w:rFonts w:ascii="Times New Roman" w:hAnsi="Times New Roman"/>
        </w:rPr>
      </w:pPr>
    </w:p>
    <w:p w14:paraId="15776D66" w14:textId="0DE1FF13" w:rsidR="00B31764" w:rsidRPr="0036282F" w:rsidRDefault="00B31764" w:rsidP="75825297">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9: </w:t>
      </w:r>
      <w:r w:rsidR="00D10FB4">
        <w:rPr>
          <w:rFonts w:ascii="Georgia" w:hAnsi="Georgia"/>
          <w:b w:val="0"/>
          <w:bCs w:val="0"/>
          <w:i/>
          <w:iCs/>
          <w:color w:val="auto"/>
          <w:sz w:val="24"/>
          <w:szCs w:val="24"/>
        </w:rPr>
        <w:t>In</w:t>
      </w:r>
    </w:p>
    <w:p w14:paraId="49EBFBBD" w14:textId="4DA8A748" w:rsidR="00B31764" w:rsidRPr="009A2BBA" w:rsidRDefault="00B31764" w:rsidP="009A2BBA">
      <w:pPr>
        <w:pStyle w:val="BodyText"/>
        <w:rPr>
          <w:rFonts w:ascii="Times New Roman" w:hAnsi="Times New Roman"/>
          <w:i/>
          <w:iCs/>
        </w:rPr>
      </w:pPr>
      <w:r w:rsidRPr="0036282F">
        <w:rPr>
          <w:rFonts w:ascii="Times New Roman" w:hAnsi="Times New Roman"/>
          <w:i/>
          <w:iCs/>
        </w:rPr>
        <w:t>Relation</w:t>
      </w:r>
      <w:r w:rsidRPr="0036282F">
        <w:rPr>
          <w:rFonts w:ascii="Times New Roman" w:hAnsi="Times New Roman"/>
        </w:rPr>
        <w:t xml:space="preserve">: Shows the relation between </w:t>
      </w:r>
      <w:r w:rsidR="00D10FB4">
        <w:rPr>
          <w:rFonts w:ascii="Times New Roman" w:hAnsi="Times New Roman"/>
        </w:rPr>
        <w:t>Users</w:t>
      </w:r>
      <w:r w:rsidR="009A2BBA">
        <w:rPr>
          <w:rFonts w:ascii="Times New Roman" w:hAnsi="Times New Roman"/>
        </w:rPr>
        <w:t xml:space="preserve"> and </w:t>
      </w:r>
      <w:r w:rsidR="00D10FB4">
        <w:rPr>
          <w:rFonts w:ascii="Times New Roman" w:hAnsi="Times New Roman"/>
        </w:rPr>
        <w:t>User Groups</w:t>
      </w:r>
    </w:p>
    <w:p w14:paraId="39D3EEC2" w14:textId="241E8624" w:rsidR="00D10FB4" w:rsidRDefault="00D10FB4" w:rsidP="00D10FB4">
      <w:pPr>
        <w:pStyle w:val="BodyText"/>
      </w:pPr>
      <w:r>
        <w:rPr>
          <w:rStyle w:val="Strong"/>
        </w:rPr>
        <w:t>Cardinality Ratios</w:t>
      </w:r>
      <w:r>
        <w:t xml:space="preserve"> - The </w:t>
      </w:r>
      <w:r w:rsidRPr="00F509C6">
        <w:rPr>
          <w:rStyle w:val="Strong"/>
          <w:b w:val="0"/>
          <w:bCs w:val="0"/>
        </w:rPr>
        <w:t>cardinality ratios</w:t>
      </w:r>
      <w:r>
        <w:t xml:space="preserve"> for the relationship between Users and User Groups specifies the maximum number of relationship instance in which the entity can participate in. The </w:t>
      </w:r>
      <w:r w:rsidRPr="00F509C6">
        <w:rPr>
          <w:rStyle w:val="Strong"/>
          <w:b w:val="0"/>
          <w:bCs w:val="0"/>
        </w:rPr>
        <w:t>cardinality ratios</w:t>
      </w:r>
      <w:r>
        <w:t xml:space="preserve"> are many-to-one ratio (M:1).  There can be many students that belong to given group (related to a given subject matter) to receive tutoring from a given employee </w:t>
      </w:r>
    </w:p>
    <w:p w14:paraId="7D255DD2" w14:textId="33AE1E7A" w:rsidR="00B31764" w:rsidRPr="0036282F" w:rsidRDefault="00B31764" w:rsidP="00D10FB4">
      <w:pPr>
        <w:pStyle w:val="BodyText"/>
        <w:rPr>
          <w:rFonts w:ascii="Times New Roman" w:hAnsi="Times New Roman"/>
        </w:rPr>
      </w:pPr>
      <w:r w:rsidRPr="0036282F">
        <w:rPr>
          <w:rFonts w:ascii="Times New Roman" w:hAnsi="Times New Roman"/>
        </w:rPr>
        <w:t xml:space="preserve"> </w:t>
      </w:r>
    </w:p>
    <w:p w14:paraId="601D847F" w14:textId="31FE03F0" w:rsidR="009A2BBA" w:rsidRPr="0036282F" w:rsidRDefault="009A2BBA" w:rsidP="009A2BBA">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w:t>
      </w:r>
      <w:r>
        <w:rPr>
          <w:rFonts w:ascii="Georgia" w:hAnsi="Georgia"/>
          <w:b w:val="0"/>
          <w:bCs w:val="0"/>
          <w:i/>
          <w:iCs/>
          <w:color w:val="auto"/>
          <w:sz w:val="24"/>
          <w:szCs w:val="24"/>
        </w:rPr>
        <w:t>10</w:t>
      </w:r>
      <w:r w:rsidRPr="75825297">
        <w:rPr>
          <w:rFonts w:ascii="Georgia" w:hAnsi="Georgia"/>
          <w:b w:val="0"/>
          <w:bCs w:val="0"/>
          <w:i/>
          <w:iCs/>
          <w:color w:val="auto"/>
          <w:sz w:val="24"/>
          <w:szCs w:val="24"/>
        </w:rPr>
        <w:t xml:space="preserve">: </w:t>
      </w:r>
      <w:r>
        <w:rPr>
          <w:rFonts w:ascii="Georgia" w:hAnsi="Georgia"/>
          <w:b w:val="0"/>
          <w:bCs w:val="0"/>
          <w:i/>
          <w:iCs/>
          <w:color w:val="auto"/>
          <w:sz w:val="24"/>
          <w:szCs w:val="24"/>
        </w:rPr>
        <w:t>Has</w:t>
      </w:r>
    </w:p>
    <w:p w14:paraId="6770F691" w14:textId="59FEDAC3" w:rsidR="009A2BBA" w:rsidRDefault="009A2BBA" w:rsidP="009A2BBA">
      <w:pPr>
        <w:pStyle w:val="BodyText"/>
        <w:rPr>
          <w:rFonts w:ascii="Times New Roman" w:hAnsi="Times New Roman"/>
        </w:rPr>
      </w:pPr>
      <w:r w:rsidRPr="0036282F">
        <w:rPr>
          <w:rFonts w:ascii="Times New Roman" w:hAnsi="Times New Roman"/>
          <w:i/>
          <w:iCs/>
        </w:rPr>
        <w:t>Relation</w:t>
      </w:r>
      <w:r w:rsidRPr="0036282F">
        <w:rPr>
          <w:rFonts w:ascii="Times New Roman" w:hAnsi="Times New Roman"/>
        </w:rPr>
        <w:t xml:space="preserve">: Shows the relation between </w:t>
      </w:r>
      <w:r w:rsidR="00AC0BDC">
        <w:rPr>
          <w:rFonts w:ascii="Times New Roman" w:hAnsi="Times New Roman"/>
        </w:rPr>
        <w:t xml:space="preserve">Tutoring </w:t>
      </w:r>
      <w:r w:rsidR="004102C2">
        <w:rPr>
          <w:rFonts w:ascii="Times New Roman" w:hAnsi="Times New Roman"/>
        </w:rPr>
        <w:t>Session and Prob</w:t>
      </w:r>
      <w:r w:rsidR="00AC0BDC">
        <w:rPr>
          <w:rFonts w:ascii="Times New Roman" w:hAnsi="Times New Roman"/>
        </w:rPr>
        <w:t xml:space="preserve">lem </w:t>
      </w:r>
      <w:r w:rsidR="00B83211">
        <w:rPr>
          <w:rFonts w:ascii="Times New Roman" w:hAnsi="Times New Roman"/>
        </w:rPr>
        <w:t>Type</w:t>
      </w:r>
    </w:p>
    <w:p w14:paraId="21A10F28" w14:textId="48B96A99" w:rsidR="00AC0BDC" w:rsidRDefault="00AC0BDC" w:rsidP="00AC0BDC">
      <w:pPr>
        <w:pStyle w:val="BodyText"/>
      </w:pPr>
      <w:r>
        <w:rPr>
          <w:rStyle w:val="Strong"/>
        </w:rPr>
        <w:t>Cardinality Ratios</w:t>
      </w:r>
      <w:r>
        <w:t xml:space="preserve"> - The </w:t>
      </w:r>
      <w:r w:rsidRPr="00F509C6">
        <w:rPr>
          <w:rStyle w:val="Strong"/>
          <w:b w:val="0"/>
          <w:bCs w:val="0"/>
        </w:rPr>
        <w:t>cardinality</w:t>
      </w:r>
      <w:r>
        <w:rPr>
          <w:rStyle w:val="Strong"/>
        </w:rPr>
        <w:t xml:space="preserve"> </w:t>
      </w:r>
      <w:r w:rsidRPr="00F509C6">
        <w:rPr>
          <w:rStyle w:val="Strong"/>
          <w:b w:val="0"/>
          <w:bCs w:val="0"/>
        </w:rPr>
        <w:t>ratios</w:t>
      </w:r>
      <w:r>
        <w:t xml:space="preserve"> for the relationship between Tutoring Session and Problem Type </w:t>
      </w:r>
      <w:r>
        <w:lastRenderedPageBreak/>
        <w:t xml:space="preserve">specifies the maximum number of relationship instance in which the entity can participate in. The </w:t>
      </w:r>
      <w:r w:rsidRPr="00F509C6">
        <w:rPr>
          <w:rStyle w:val="Strong"/>
          <w:b w:val="0"/>
          <w:bCs w:val="0"/>
        </w:rPr>
        <w:t>cardinality ratios</w:t>
      </w:r>
      <w:r>
        <w:t xml:space="preserve"> are one-to-one ratio (1:1).  A student can participate in one tutoring session to get help on one specific type of problem.  Problem can type can be teaching, exam, or project understanding.  </w:t>
      </w:r>
    </w:p>
    <w:p w14:paraId="73B0113C" w14:textId="5208408C" w:rsidR="009A2BBA" w:rsidRDefault="009A2BBA" w:rsidP="009A2BBA">
      <w:pPr>
        <w:pStyle w:val="BodyText"/>
        <w:ind w:hanging="360"/>
        <w:rPr>
          <w:rFonts w:ascii="Times New Roman" w:hAnsi="Times New Roman"/>
        </w:rPr>
      </w:pPr>
    </w:p>
    <w:p w14:paraId="20F370A2" w14:textId="0269D962" w:rsidR="00AC0BDC" w:rsidRPr="0036282F" w:rsidRDefault="00AC0BDC" w:rsidP="00AC0BDC">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w:t>
      </w:r>
      <w:r>
        <w:rPr>
          <w:rFonts w:ascii="Georgia" w:hAnsi="Georgia"/>
          <w:b w:val="0"/>
          <w:bCs w:val="0"/>
          <w:i/>
          <w:iCs/>
          <w:color w:val="auto"/>
          <w:sz w:val="24"/>
          <w:szCs w:val="24"/>
        </w:rPr>
        <w:t>11</w:t>
      </w:r>
      <w:r w:rsidRPr="75825297">
        <w:rPr>
          <w:rFonts w:ascii="Georgia" w:hAnsi="Georgia"/>
          <w:b w:val="0"/>
          <w:bCs w:val="0"/>
          <w:i/>
          <w:iCs/>
          <w:color w:val="auto"/>
          <w:sz w:val="24"/>
          <w:szCs w:val="24"/>
        </w:rPr>
        <w:t xml:space="preserve">: </w:t>
      </w:r>
      <w:r>
        <w:rPr>
          <w:rFonts w:ascii="Georgia" w:hAnsi="Georgia"/>
          <w:b w:val="0"/>
          <w:bCs w:val="0"/>
          <w:i/>
          <w:iCs/>
          <w:color w:val="auto"/>
          <w:sz w:val="24"/>
          <w:szCs w:val="24"/>
        </w:rPr>
        <w:t>Has</w:t>
      </w:r>
    </w:p>
    <w:p w14:paraId="3634AE13" w14:textId="7C060E99" w:rsidR="00AC0BDC" w:rsidRDefault="00AC0BDC" w:rsidP="00AC0BDC">
      <w:pPr>
        <w:pStyle w:val="BodyText"/>
        <w:rPr>
          <w:rFonts w:ascii="Times New Roman" w:hAnsi="Times New Roman"/>
        </w:rPr>
      </w:pPr>
      <w:r w:rsidRPr="0036282F">
        <w:rPr>
          <w:rFonts w:ascii="Times New Roman" w:hAnsi="Times New Roman"/>
          <w:i/>
          <w:iCs/>
        </w:rPr>
        <w:t>Relation</w:t>
      </w:r>
      <w:r w:rsidRPr="0036282F">
        <w:rPr>
          <w:rFonts w:ascii="Times New Roman" w:hAnsi="Times New Roman"/>
        </w:rPr>
        <w:t xml:space="preserve">: Shows the relation between </w:t>
      </w:r>
      <w:r>
        <w:rPr>
          <w:rFonts w:ascii="Times New Roman" w:hAnsi="Times New Roman"/>
        </w:rPr>
        <w:t>Tutoring Session and Course Type</w:t>
      </w:r>
    </w:p>
    <w:p w14:paraId="1E06E3B9" w14:textId="08EBDBAD" w:rsidR="00AC0BDC" w:rsidRDefault="00AC0BDC" w:rsidP="00AC0BDC">
      <w:pPr>
        <w:pStyle w:val="BodyText"/>
      </w:pPr>
      <w:r>
        <w:rPr>
          <w:rStyle w:val="Strong"/>
        </w:rPr>
        <w:t>Cardinality Ratios</w:t>
      </w:r>
      <w:r>
        <w:t xml:space="preserve"> - The </w:t>
      </w:r>
      <w:r w:rsidRPr="00F509C6">
        <w:rPr>
          <w:rStyle w:val="Strong"/>
          <w:b w:val="0"/>
          <w:bCs w:val="0"/>
        </w:rPr>
        <w:t>cardinality ratios</w:t>
      </w:r>
      <w:r>
        <w:t xml:space="preserve"> for the relationship between Tutoring Session and Course Type specifies the maximum number of relationship instance in which the entity can participate in. The </w:t>
      </w:r>
      <w:r>
        <w:rPr>
          <w:rStyle w:val="Strong"/>
        </w:rPr>
        <w:t>cardinality ratios</w:t>
      </w:r>
      <w:r>
        <w:t xml:space="preserve"> are one-to-one ratio (1:1).  A student can participate in one tutoring session to get help on one specific given course such as Computer Science, Math, Biology, Chemistry, Physics, or English.    </w:t>
      </w:r>
    </w:p>
    <w:p w14:paraId="5F4CBC2A" w14:textId="79E61D25" w:rsidR="00AC0BDC" w:rsidRPr="0036282F" w:rsidRDefault="00AC0BDC" w:rsidP="00AC0BDC">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w:t>
      </w:r>
      <w:r>
        <w:rPr>
          <w:rFonts w:ascii="Georgia" w:hAnsi="Georgia"/>
          <w:b w:val="0"/>
          <w:bCs w:val="0"/>
          <w:i/>
          <w:iCs/>
          <w:color w:val="auto"/>
          <w:sz w:val="24"/>
          <w:szCs w:val="24"/>
        </w:rPr>
        <w:t>12</w:t>
      </w:r>
      <w:r w:rsidRPr="75825297">
        <w:rPr>
          <w:rFonts w:ascii="Georgia" w:hAnsi="Georgia"/>
          <w:b w:val="0"/>
          <w:bCs w:val="0"/>
          <w:i/>
          <w:iCs/>
          <w:color w:val="auto"/>
          <w:sz w:val="24"/>
          <w:szCs w:val="24"/>
        </w:rPr>
        <w:t xml:space="preserve">: </w:t>
      </w:r>
      <w:r>
        <w:rPr>
          <w:rFonts w:ascii="Georgia" w:hAnsi="Georgia"/>
          <w:b w:val="0"/>
          <w:bCs w:val="0"/>
          <w:i/>
          <w:iCs/>
          <w:color w:val="auto"/>
          <w:sz w:val="24"/>
          <w:szCs w:val="24"/>
        </w:rPr>
        <w:t>Has</w:t>
      </w:r>
    </w:p>
    <w:p w14:paraId="1DDB8315" w14:textId="0BCDCDEE" w:rsidR="00AC0BDC" w:rsidRDefault="00AC0BDC" w:rsidP="00AC0BDC">
      <w:pPr>
        <w:pStyle w:val="BodyText"/>
        <w:rPr>
          <w:rFonts w:ascii="Times New Roman" w:hAnsi="Times New Roman"/>
        </w:rPr>
      </w:pPr>
      <w:r w:rsidRPr="0036282F">
        <w:rPr>
          <w:rFonts w:ascii="Times New Roman" w:hAnsi="Times New Roman"/>
          <w:i/>
          <w:iCs/>
        </w:rPr>
        <w:t>Relation</w:t>
      </w:r>
      <w:r w:rsidRPr="0036282F">
        <w:rPr>
          <w:rFonts w:ascii="Times New Roman" w:hAnsi="Times New Roman"/>
        </w:rPr>
        <w:t xml:space="preserve">: Shows the relation between </w:t>
      </w:r>
      <w:r>
        <w:rPr>
          <w:rFonts w:ascii="Times New Roman" w:hAnsi="Times New Roman"/>
        </w:rPr>
        <w:t>Tutoring Session and Course Level</w:t>
      </w:r>
    </w:p>
    <w:p w14:paraId="0456B0EC" w14:textId="77777777" w:rsidR="00AC0BDC" w:rsidRDefault="00AC0BDC" w:rsidP="00AC0BDC">
      <w:pPr>
        <w:pStyle w:val="BodyText"/>
      </w:pPr>
      <w:r>
        <w:rPr>
          <w:rStyle w:val="Strong"/>
        </w:rPr>
        <w:t>Cardinality Ratios</w:t>
      </w:r>
      <w:r>
        <w:t xml:space="preserve"> - The </w:t>
      </w:r>
      <w:r w:rsidRPr="00F509C6">
        <w:rPr>
          <w:rStyle w:val="Strong"/>
          <w:b w:val="0"/>
          <w:bCs w:val="0"/>
        </w:rPr>
        <w:t>cardinality ratios</w:t>
      </w:r>
      <w:r>
        <w:t xml:space="preserve"> for the relationship between Tutoring Session and Course Type specifies the maximum number of relationship instance in which the entity can participate in. The </w:t>
      </w:r>
      <w:r>
        <w:rPr>
          <w:rStyle w:val="Strong"/>
        </w:rPr>
        <w:t>cardinality ratios</w:t>
      </w:r>
      <w:r>
        <w:t xml:space="preserve"> are one-to-one ratio (1:1).  A student can participate in one tutoring session to get help on one specific given course level (2000, 3000,4000).</w:t>
      </w:r>
    </w:p>
    <w:p w14:paraId="54F1D338" w14:textId="77777777" w:rsidR="00AC0BDC" w:rsidRDefault="00AC0BDC" w:rsidP="00AC0BDC">
      <w:pPr>
        <w:pStyle w:val="BodyText"/>
      </w:pPr>
    </w:p>
    <w:p w14:paraId="5C410134" w14:textId="33F8AFF6" w:rsidR="00AC0BDC" w:rsidRPr="0036282F" w:rsidRDefault="00AC0BDC" w:rsidP="00AC0BDC">
      <w:pPr>
        <w:pStyle w:val="Heading3"/>
        <w:rPr>
          <w:rFonts w:ascii="Times New Roman" w:hAnsi="Times New Roman"/>
          <w:i/>
          <w:iCs/>
          <w:color w:val="auto"/>
        </w:rPr>
      </w:pPr>
      <w:r w:rsidRPr="75825297">
        <w:rPr>
          <w:rFonts w:ascii="Georgia" w:hAnsi="Georgia"/>
          <w:b w:val="0"/>
          <w:bCs w:val="0"/>
          <w:i/>
          <w:iCs/>
          <w:color w:val="auto"/>
          <w:sz w:val="24"/>
          <w:szCs w:val="24"/>
        </w:rPr>
        <w:t xml:space="preserve">Relationship </w:t>
      </w:r>
      <w:r>
        <w:rPr>
          <w:rFonts w:ascii="Georgia" w:hAnsi="Georgia"/>
          <w:b w:val="0"/>
          <w:bCs w:val="0"/>
          <w:i/>
          <w:iCs/>
          <w:color w:val="auto"/>
          <w:sz w:val="24"/>
          <w:szCs w:val="24"/>
        </w:rPr>
        <w:t>1</w:t>
      </w:r>
      <w:r w:rsidR="00BC6DD7">
        <w:rPr>
          <w:rFonts w:ascii="Georgia" w:hAnsi="Georgia"/>
          <w:b w:val="0"/>
          <w:bCs w:val="0"/>
          <w:i/>
          <w:iCs/>
          <w:color w:val="auto"/>
          <w:sz w:val="24"/>
          <w:szCs w:val="24"/>
        </w:rPr>
        <w:t>3</w:t>
      </w:r>
      <w:r w:rsidRPr="75825297">
        <w:rPr>
          <w:rFonts w:ascii="Georgia" w:hAnsi="Georgia"/>
          <w:b w:val="0"/>
          <w:bCs w:val="0"/>
          <w:i/>
          <w:iCs/>
          <w:color w:val="auto"/>
          <w:sz w:val="24"/>
          <w:szCs w:val="24"/>
        </w:rPr>
        <w:t xml:space="preserve">: </w:t>
      </w:r>
      <w:r>
        <w:rPr>
          <w:rFonts w:ascii="Georgia" w:hAnsi="Georgia"/>
          <w:b w:val="0"/>
          <w:bCs w:val="0"/>
          <w:i/>
          <w:iCs/>
          <w:color w:val="auto"/>
          <w:sz w:val="24"/>
          <w:szCs w:val="24"/>
        </w:rPr>
        <w:t>Has</w:t>
      </w:r>
    </w:p>
    <w:p w14:paraId="44D81D61" w14:textId="7193B3EF" w:rsidR="00AC0BDC" w:rsidRDefault="00AC0BDC" w:rsidP="00AC0BDC">
      <w:pPr>
        <w:pStyle w:val="BodyText"/>
        <w:rPr>
          <w:rFonts w:ascii="Times New Roman" w:hAnsi="Times New Roman"/>
        </w:rPr>
      </w:pPr>
      <w:r w:rsidRPr="0036282F">
        <w:rPr>
          <w:rFonts w:ascii="Times New Roman" w:hAnsi="Times New Roman"/>
          <w:i/>
          <w:iCs/>
        </w:rPr>
        <w:t>Relation</w:t>
      </w:r>
      <w:r w:rsidRPr="0036282F">
        <w:rPr>
          <w:rFonts w:ascii="Times New Roman" w:hAnsi="Times New Roman"/>
        </w:rPr>
        <w:t xml:space="preserve">: Shows the relation between </w:t>
      </w:r>
      <w:r>
        <w:rPr>
          <w:rFonts w:ascii="Times New Roman" w:hAnsi="Times New Roman"/>
        </w:rPr>
        <w:t>Tutoring Session and Statuses</w:t>
      </w:r>
    </w:p>
    <w:p w14:paraId="31EBE4E3" w14:textId="49619292" w:rsidR="00AC0BDC" w:rsidRDefault="00AC0BDC" w:rsidP="00AC0BDC">
      <w:pPr>
        <w:pStyle w:val="BodyText"/>
      </w:pPr>
      <w:r>
        <w:rPr>
          <w:rStyle w:val="Strong"/>
        </w:rPr>
        <w:t>Cardinality Ratios</w:t>
      </w:r>
      <w:r>
        <w:t xml:space="preserve"> - The </w:t>
      </w:r>
      <w:r w:rsidRPr="00F509C6">
        <w:rPr>
          <w:rStyle w:val="Strong"/>
          <w:b w:val="0"/>
          <w:bCs w:val="0"/>
        </w:rPr>
        <w:t>cardinality ratios</w:t>
      </w:r>
      <w:r>
        <w:t xml:space="preserve"> for the relationship between Tutoring Session and Statuses specifies the maximum number of relationship instance in which the entity can participate in. The </w:t>
      </w:r>
      <w:r>
        <w:rPr>
          <w:rStyle w:val="Strong"/>
        </w:rPr>
        <w:t>cardinality ratios</w:t>
      </w:r>
      <w:r>
        <w:t xml:space="preserve"> are one-to-one ratio (1:1).  A student can participate in one tutoring session to get help on </w:t>
      </w:r>
      <w:r w:rsidR="00BC6DD7">
        <w:t xml:space="preserve">challenging subject matter.  A student can on have one status participating in a tutoring session.  Statuses are divided into either two-year degree program or four-year degree program.  Different campuses may have limited resources based upon courses offered on a given campus. </w:t>
      </w:r>
    </w:p>
    <w:p w14:paraId="09407EB8" w14:textId="0CCDF9B9" w:rsidR="00AC0BDC" w:rsidRDefault="00AC0BDC" w:rsidP="00AC0BDC">
      <w:pPr>
        <w:pStyle w:val="BodyText"/>
      </w:pPr>
      <w:r>
        <w:t xml:space="preserve"> </w:t>
      </w:r>
    </w:p>
    <w:p w14:paraId="167AD941" w14:textId="77777777" w:rsidR="0028031B" w:rsidRPr="0036282F" w:rsidRDefault="0028031B" w:rsidP="00B83211">
      <w:pPr>
        <w:pStyle w:val="BodyText"/>
        <w:ind w:hanging="360"/>
        <w:rPr>
          <w:rFonts w:ascii="Times New Roman" w:hAnsi="Times New Roman"/>
        </w:rPr>
      </w:pPr>
    </w:p>
    <w:p w14:paraId="58C4687B" w14:textId="77777777" w:rsidR="00B83211" w:rsidRPr="0036282F" w:rsidRDefault="00B83211" w:rsidP="009A2BBA">
      <w:pPr>
        <w:pStyle w:val="BodyText"/>
        <w:ind w:hanging="360"/>
        <w:rPr>
          <w:rFonts w:ascii="Times New Roman" w:hAnsi="Times New Roman"/>
        </w:rPr>
      </w:pPr>
    </w:p>
    <w:p w14:paraId="3621FA62" w14:textId="77777777" w:rsidR="00BA0FA7" w:rsidRPr="0036282F" w:rsidRDefault="00BA0FA7">
      <w:pPr>
        <w:pStyle w:val="BodyText"/>
        <w:ind w:hanging="360"/>
        <w:rPr>
          <w:rFonts w:ascii="Times New Roman" w:hAnsi="Times New Roman"/>
        </w:rPr>
      </w:pPr>
    </w:p>
    <w:p w14:paraId="227132BC" w14:textId="77777777" w:rsidR="00485DA2" w:rsidRDefault="00485DA2">
      <w:pPr>
        <w:widowControl/>
        <w:suppressAutoHyphens w:val="0"/>
        <w:rPr>
          <w:rFonts w:ascii="Liberation Sans" w:hAnsi="Liberation Sans"/>
          <w:b/>
          <w:bCs/>
          <w:sz w:val="56"/>
          <w:szCs w:val="56"/>
        </w:rPr>
      </w:pPr>
      <w:r>
        <w:rPr>
          <w:sz w:val="56"/>
          <w:szCs w:val="56"/>
        </w:rPr>
        <w:br w:type="page"/>
      </w:r>
    </w:p>
    <w:p w14:paraId="3F358CA8" w14:textId="6BB42438" w:rsidR="007A1775" w:rsidRPr="00485DA2" w:rsidRDefault="00B850D4" w:rsidP="00485DA2">
      <w:pPr>
        <w:pStyle w:val="Heading1"/>
        <w:jc w:val="center"/>
        <w:rPr>
          <w:sz w:val="56"/>
          <w:szCs w:val="56"/>
        </w:rPr>
      </w:pPr>
      <w:r w:rsidRPr="00485DA2">
        <w:rPr>
          <w:sz w:val="56"/>
          <w:szCs w:val="56"/>
        </w:rPr>
        <w:lastRenderedPageBreak/>
        <w:t>Teamwork</w:t>
      </w:r>
    </w:p>
    <w:p w14:paraId="375278D4" w14:textId="107EA734" w:rsidR="007A1775" w:rsidRDefault="007A1775">
      <w:pPr>
        <w:pStyle w:val="BodyText"/>
        <w:rPr>
          <w:rFonts w:ascii="Times New Roman" w:hAnsi="Times New Roman"/>
          <w:color w:val="B2B2B2"/>
        </w:rPr>
      </w:pPr>
      <w:bookmarkStart w:id="1" w:name="docs-internal-guid-bfbca1ad-b430-f857-3b"/>
      <w:bookmarkEnd w:id="1"/>
    </w:p>
    <w:p w14:paraId="65E1229F" w14:textId="26779AC8" w:rsidR="00FB6F00" w:rsidRPr="0099131B" w:rsidRDefault="00FB6F00">
      <w:pPr>
        <w:pStyle w:val="BodyText"/>
        <w:rPr>
          <w:rFonts w:ascii="Times New Roman" w:hAnsi="Times New Roman"/>
          <w:b/>
          <w:bCs/>
        </w:rPr>
      </w:pPr>
      <w:r w:rsidRPr="0099131B">
        <w:rPr>
          <w:rFonts w:ascii="Times New Roman" w:hAnsi="Times New Roman"/>
          <w:b/>
          <w:bCs/>
        </w:rPr>
        <w:t>Terrence Gaines</w:t>
      </w:r>
    </w:p>
    <w:p w14:paraId="5BD848CE" w14:textId="03EA74B7" w:rsidR="00FB6F00" w:rsidRPr="0036282F" w:rsidRDefault="00FB6F00">
      <w:pPr>
        <w:pStyle w:val="BodyText"/>
        <w:rPr>
          <w:rFonts w:ascii="Times New Roman" w:hAnsi="Times New Roman"/>
        </w:rPr>
      </w:pPr>
      <w:r w:rsidRPr="0036282F">
        <w:rPr>
          <w:rFonts w:ascii="Times New Roman" w:hAnsi="Times New Roman"/>
        </w:rPr>
        <w:t xml:space="preserve">Terrence gathered requirement from different students to get additional ideas about what to include in the database. </w:t>
      </w:r>
      <w:r w:rsidR="000C4560" w:rsidRPr="0036282F">
        <w:rPr>
          <w:rFonts w:ascii="Times New Roman" w:hAnsi="Times New Roman"/>
        </w:rPr>
        <w:t>Terren</w:t>
      </w:r>
      <w:r w:rsidR="001E3743" w:rsidRPr="0036282F">
        <w:rPr>
          <w:rFonts w:ascii="Times New Roman" w:hAnsi="Times New Roman"/>
        </w:rPr>
        <w:t>c</w:t>
      </w:r>
      <w:r w:rsidR="000C4560" w:rsidRPr="0036282F">
        <w:rPr>
          <w:rFonts w:ascii="Times New Roman" w:hAnsi="Times New Roman"/>
        </w:rPr>
        <w:t xml:space="preserve">e also gathered different </w:t>
      </w:r>
      <w:r w:rsidR="001E3743" w:rsidRPr="0036282F">
        <w:rPr>
          <w:rFonts w:ascii="Times New Roman" w:hAnsi="Times New Roman"/>
        </w:rPr>
        <w:t>prospective</w:t>
      </w:r>
      <w:r w:rsidR="000C4560" w:rsidRPr="0036282F">
        <w:rPr>
          <w:rFonts w:ascii="Times New Roman" w:hAnsi="Times New Roman"/>
        </w:rPr>
        <w:t xml:space="preserve"> from other </w:t>
      </w:r>
      <w:r w:rsidR="001E3743" w:rsidRPr="0036282F">
        <w:rPr>
          <w:rFonts w:ascii="Times New Roman" w:hAnsi="Times New Roman"/>
        </w:rPr>
        <w:t>campuses</w:t>
      </w:r>
      <w:r w:rsidR="000C4560" w:rsidRPr="0036282F">
        <w:rPr>
          <w:rFonts w:ascii="Times New Roman" w:hAnsi="Times New Roman"/>
        </w:rPr>
        <w:t xml:space="preserve"> to come up with the ideal database solution. Organized the team project schedule for the team to follow to stay on top of key deadlines for the project. </w:t>
      </w:r>
      <w:r w:rsidRPr="0036282F">
        <w:rPr>
          <w:rFonts w:ascii="Times New Roman" w:hAnsi="Times New Roman"/>
        </w:rPr>
        <w:t>Talking with tutors from different campuses to determine new features to improve the existing database.</w:t>
      </w:r>
      <w:r w:rsidR="009609F3">
        <w:rPr>
          <w:rFonts w:ascii="Times New Roman" w:hAnsi="Times New Roman"/>
        </w:rPr>
        <w:t xml:space="preserve"> Terence also developed the initial project design report draft that the team use to modify. </w:t>
      </w:r>
      <w:r w:rsidR="00916673">
        <w:rPr>
          <w:rFonts w:ascii="Times New Roman" w:hAnsi="Times New Roman"/>
        </w:rPr>
        <w:t xml:space="preserve">In addition, he helped to develop the </w:t>
      </w:r>
      <w:proofErr w:type="spellStart"/>
      <w:r w:rsidR="00916673">
        <w:rPr>
          <w:rFonts w:ascii="Times New Roman" w:hAnsi="Times New Roman"/>
        </w:rPr>
        <w:t>insert.sql</w:t>
      </w:r>
      <w:proofErr w:type="spellEnd"/>
      <w:r w:rsidR="00916673">
        <w:rPr>
          <w:rFonts w:ascii="Times New Roman" w:hAnsi="Times New Roman"/>
        </w:rPr>
        <w:t xml:space="preserve"> file for the implementation phase of the project. Terrence also work with James on </w:t>
      </w:r>
      <w:r w:rsidR="00B75735">
        <w:rPr>
          <w:rFonts w:ascii="Times New Roman" w:hAnsi="Times New Roman"/>
        </w:rPr>
        <w:t xml:space="preserve">the development of the </w:t>
      </w:r>
      <w:proofErr w:type="spellStart"/>
      <w:r w:rsidR="00B75735">
        <w:rPr>
          <w:rFonts w:ascii="Times New Roman" w:hAnsi="Times New Roman"/>
        </w:rPr>
        <w:t>queries.sql</w:t>
      </w:r>
      <w:proofErr w:type="spellEnd"/>
      <w:r w:rsidR="00B75735">
        <w:rPr>
          <w:rFonts w:ascii="Times New Roman" w:hAnsi="Times New Roman"/>
        </w:rPr>
        <w:t xml:space="preserve"> file. Terrence also participated in all the presentation practice session organized by Kathy. Terrence also create the initial draft of the final project report.  </w:t>
      </w:r>
    </w:p>
    <w:p w14:paraId="102C3711" w14:textId="0B494AD7" w:rsidR="00FB6F00" w:rsidRPr="0036282F" w:rsidRDefault="00FB6F00">
      <w:pPr>
        <w:pStyle w:val="BodyText"/>
        <w:rPr>
          <w:rFonts w:ascii="Times New Roman" w:hAnsi="Times New Roman"/>
        </w:rPr>
      </w:pPr>
    </w:p>
    <w:p w14:paraId="15C8CE69" w14:textId="599F5FCA" w:rsidR="00FB6F00" w:rsidRPr="0099131B" w:rsidRDefault="00FB6F00">
      <w:pPr>
        <w:pStyle w:val="BodyText"/>
        <w:rPr>
          <w:rFonts w:ascii="Times New Roman" w:hAnsi="Times New Roman"/>
          <w:b/>
          <w:bCs/>
        </w:rPr>
      </w:pPr>
      <w:r w:rsidRPr="0099131B">
        <w:rPr>
          <w:rFonts w:ascii="Times New Roman" w:hAnsi="Times New Roman"/>
          <w:b/>
          <w:bCs/>
        </w:rPr>
        <w:t xml:space="preserve">James </w:t>
      </w:r>
      <w:proofErr w:type="spellStart"/>
      <w:r w:rsidRPr="0099131B">
        <w:rPr>
          <w:rFonts w:ascii="Times New Roman" w:hAnsi="Times New Roman"/>
          <w:b/>
          <w:bCs/>
        </w:rPr>
        <w:t>Camon</w:t>
      </w:r>
      <w:proofErr w:type="spellEnd"/>
    </w:p>
    <w:p w14:paraId="522AA020" w14:textId="34D3A97F" w:rsidR="00FB6F00" w:rsidRPr="0036282F" w:rsidRDefault="007E0A4D">
      <w:pPr>
        <w:pStyle w:val="BodyText"/>
        <w:rPr>
          <w:rFonts w:ascii="Times New Roman" w:hAnsi="Times New Roman"/>
        </w:rPr>
      </w:pPr>
      <w:r w:rsidRPr="0036282F">
        <w:rPr>
          <w:rFonts w:ascii="Times New Roman" w:hAnsi="Times New Roman"/>
        </w:rPr>
        <w:t xml:space="preserve">James have been reviewing all the </w:t>
      </w:r>
      <w:r w:rsidR="00FB6F00" w:rsidRPr="0036282F">
        <w:rPr>
          <w:rFonts w:ascii="Times New Roman" w:hAnsi="Times New Roman"/>
        </w:rPr>
        <w:t>ER Model</w:t>
      </w:r>
      <w:r w:rsidRPr="0036282F">
        <w:rPr>
          <w:rFonts w:ascii="Times New Roman" w:hAnsi="Times New Roman"/>
        </w:rPr>
        <w:t>s created by each team member and revising each one to compile one main E</w:t>
      </w:r>
      <w:r w:rsidR="00916673">
        <w:rPr>
          <w:rFonts w:ascii="Times New Roman" w:hAnsi="Times New Roman"/>
        </w:rPr>
        <w:t>E</w:t>
      </w:r>
      <w:r w:rsidRPr="0036282F">
        <w:rPr>
          <w:rFonts w:ascii="Times New Roman" w:hAnsi="Times New Roman"/>
        </w:rPr>
        <w:t xml:space="preserve">R model that best represents the </w:t>
      </w:r>
      <w:r w:rsidR="00F54220" w:rsidRPr="0036282F">
        <w:rPr>
          <w:rFonts w:ascii="Times New Roman" w:hAnsi="Times New Roman"/>
        </w:rPr>
        <w:t>team’s</w:t>
      </w:r>
      <w:r w:rsidRPr="0036282F">
        <w:rPr>
          <w:rFonts w:ascii="Times New Roman" w:hAnsi="Times New Roman"/>
        </w:rPr>
        <w:t xml:space="preserve"> idea</w:t>
      </w:r>
      <w:r w:rsidR="009609F3">
        <w:rPr>
          <w:rFonts w:ascii="Times New Roman" w:hAnsi="Times New Roman"/>
        </w:rPr>
        <w:t xml:space="preserve"> that w</w:t>
      </w:r>
      <w:r w:rsidR="00916673">
        <w:rPr>
          <w:rFonts w:ascii="Times New Roman" w:hAnsi="Times New Roman"/>
        </w:rPr>
        <w:t>e will</w:t>
      </w:r>
      <w:r w:rsidR="009609F3">
        <w:rPr>
          <w:rFonts w:ascii="Times New Roman" w:hAnsi="Times New Roman"/>
        </w:rPr>
        <w:t xml:space="preserve"> take </w:t>
      </w:r>
      <w:r w:rsidR="00916673">
        <w:rPr>
          <w:rFonts w:ascii="Times New Roman" w:hAnsi="Times New Roman"/>
        </w:rPr>
        <w:t>as</w:t>
      </w:r>
      <w:r w:rsidR="009609F3">
        <w:rPr>
          <w:rFonts w:ascii="Times New Roman" w:hAnsi="Times New Roman"/>
        </w:rPr>
        <w:t xml:space="preserve"> the high-lever requirements and constraints of the project</w:t>
      </w:r>
      <w:r w:rsidRPr="0036282F">
        <w:rPr>
          <w:rFonts w:ascii="Times New Roman" w:hAnsi="Times New Roman"/>
        </w:rPr>
        <w:t xml:space="preserve">.  He has also been analyzing different case study model to see if the new improved functionality of the database design will work and if it is necessary. </w:t>
      </w:r>
      <w:r w:rsidR="00916673">
        <w:rPr>
          <w:rFonts w:ascii="Times New Roman" w:hAnsi="Times New Roman"/>
        </w:rPr>
        <w:t xml:space="preserve">James also develop the </w:t>
      </w:r>
      <w:proofErr w:type="spellStart"/>
      <w:r w:rsidR="00916673">
        <w:rPr>
          <w:rFonts w:ascii="Times New Roman" w:hAnsi="Times New Roman"/>
        </w:rPr>
        <w:t>create.sql</w:t>
      </w:r>
      <w:proofErr w:type="spellEnd"/>
      <w:r w:rsidR="00916673">
        <w:rPr>
          <w:rFonts w:ascii="Times New Roman" w:hAnsi="Times New Roman"/>
        </w:rPr>
        <w:t xml:space="preserve"> file and work closely with Terrence on the final modifications needed for both files (create and insert) to run properly.</w:t>
      </w:r>
      <w:r w:rsidR="00B75735">
        <w:rPr>
          <w:rFonts w:ascii="Times New Roman" w:hAnsi="Times New Roman"/>
        </w:rPr>
        <w:t xml:space="preserve"> James and Terrence work together to create the queries file to address all the functional requirements of the database. James also participated in all the presentation practice sessions organized by Kathy. James also reviewed the final project report and help to make corrections. </w:t>
      </w:r>
    </w:p>
    <w:p w14:paraId="68E56BB0" w14:textId="44612909" w:rsidR="00FB6F00" w:rsidRPr="0036282F" w:rsidRDefault="00FB6F00">
      <w:pPr>
        <w:pStyle w:val="BodyText"/>
        <w:rPr>
          <w:rFonts w:ascii="Times New Roman" w:hAnsi="Times New Roman"/>
        </w:rPr>
      </w:pPr>
    </w:p>
    <w:p w14:paraId="5E701FE6" w14:textId="371A4E05" w:rsidR="00FB6F00" w:rsidRPr="0099131B" w:rsidRDefault="00FB6F00">
      <w:pPr>
        <w:pStyle w:val="BodyText"/>
        <w:rPr>
          <w:rFonts w:ascii="Times New Roman" w:hAnsi="Times New Roman"/>
          <w:b/>
          <w:bCs/>
        </w:rPr>
      </w:pPr>
      <w:r w:rsidRPr="0099131B">
        <w:rPr>
          <w:rFonts w:ascii="Times New Roman" w:hAnsi="Times New Roman"/>
          <w:b/>
          <w:bCs/>
        </w:rPr>
        <w:t xml:space="preserve">Kathy </w:t>
      </w:r>
      <w:r w:rsidR="001E3743" w:rsidRPr="0099131B">
        <w:rPr>
          <w:rFonts w:ascii="Times New Roman" w:hAnsi="Times New Roman"/>
          <w:b/>
          <w:bCs/>
        </w:rPr>
        <w:t>Nguyen</w:t>
      </w:r>
    </w:p>
    <w:p w14:paraId="54835B6A" w14:textId="3A21524C" w:rsidR="00FB6F00" w:rsidRDefault="007E0A4D">
      <w:pPr>
        <w:pStyle w:val="BodyText"/>
        <w:rPr>
          <w:rFonts w:ascii="Times New Roman" w:hAnsi="Times New Roman"/>
        </w:rPr>
      </w:pPr>
      <w:r w:rsidRPr="0036282F">
        <w:rPr>
          <w:rFonts w:ascii="Times New Roman" w:hAnsi="Times New Roman"/>
        </w:rPr>
        <w:t xml:space="preserve">Kathy also created </w:t>
      </w:r>
      <w:r w:rsidR="009609F3">
        <w:rPr>
          <w:rFonts w:ascii="Times New Roman" w:hAnsi="Times New Roman"/>
        </w:rPr>
        <w:t>multiple versions of the Relational Schema (table view and graphical view)</w:t>
      </w:r>
      <w:r w:rsidRPr="0036282F">
        <w:rPr>
          <w:rFonts w:ascii="Times New Roman" w:hAnsi="Times New Roman"/>
        </w:rPr>
        <w:t xml:space="preserve"> with her own idea for the team to review</w:t>
      </w:r>
      <w:r w:rsidR="00CA5919" w:rsidRPr="0036282F">
        <w:rPr>
          <w:rFonts w:ascii="Times New Roman" w:hAnsi="Times New Roman"/>
        </w:rPr>
        <w:t xml:space="preserve">.  </w:t>
      </w:r>
      <w:r w:rsidR="009609F3">
        <w:rPr>
          <w:rFonts w:ascii="Times New Roman" w:hAnsi="Times New Roman"/>
        </w:rPr>
        <w:t xml:space="preserve">Kathy is also developing the </w:t>
      </w:r>
      <w:r w:rsidR="00B75735">
        <w:rPr>
          <w:rFonts w:ascii="Times New Roman" w:hAnsi="Times New Roman"/>
        </w:rPr>
        <w:t xml:space="preserve">initial and final draft of the </w:t>
      </w:r>
      <w:r w:rsidR="009609F3">
        <w:rPr>
          <w:rFonts w:ascii="Times New Roman" w:hAnsi="Times New Roman"/>
        </w:rPr>
        <w:t>Data Dictionary.  She has also been analyzing all the database constraints and making improvements to the functionalities of the database.</w:t>
      </w:r>
      <w:r w:rsidR="00B75735">
        <w:rPr>
          <w:rFonts w:ascii="Times New Roman" w:hAnsi="Times New Roman"/>
        </w:rPr>
        <w:t xml:space="preserve">  Kathy also create the team’s in class presentation project demo.  She organized practice sessions for all the team members to practice the presentation.  Kathy also create the project demo video.  Kathy also reviewed the final project report and help to make corrections.  Kathy also help to review the functional requirements and made any corrections as required.</w:t>
      </w:r>
    </w:p>
    <w:p w14:paraId="0B691F62" w14:textId="5AE5B1EA" w:rsidR="00B94419" w:rsidRDefault="00B94419">
      <w:pPr>
        <w:pStyle w:val="BodyText"/>
        <w:rPr>
          <w:rFonts w:ascii="Times New Roman" w:hAnsi="Times New Roman"/>
        </w:rPr>
      </w:pPr>
    </w:p>
    <w:p w14:paraId="6794656A" w14:textId="46C204DB" w:rsidR="00883EB6" w:rsidRPr="00485DA2" w:rsidRDefault="00883EB6" w:rsidP="00485DA2">
      <w:pPr>
        <w:pStyle w:val="Heading1"/>
        <w:pageBreakBefore/>
        <w:ind w:left="0" w:firstLine="0"/>
        <w:jc w:val="center"/>
        <w:rPr>
          <w:sz w:val="56"/>
          <w:szCs w:val="56"/>
        </w:rPr>
      </w:pPr>
      <w:r w:rsidRPr="00485DA2">
        <w:rPr>
          <w:sz w:val="56"/>
          <w:szCs w:val="56"/>
        </w:rPr>
        <w:lastRenderedPageBreak/>
        <w:t>Initial ER Model</w:t>
      </w:r>
    </w:p>
    <w:p w14:paraId="38E74A81" w14:textId="409349DE" w:rsidR="00B94419" w:rsidRDefault="00B94419">
      <w:pPr>
        <w:pStyle w:val="BodyText"/>
        <w:rPr>
          <w:rFonts w:ascii="Times New Roman" w:hAnsi="Times New Roman"/>
          <w:color w:val="B2B2B2"/>
        </w:rPr>
      </w:pPr>
    </w:p>
    <w:p w14:paraId="1034023E" w14:textId="52E53FF9" w:rsidR="00D31E93" w:rsidRPr="00D31E93" w:rsidRDefault="00D31E93" w:rsidP="00D31E93">
      <w:pPr>
        <w:pStyle w:val="BodyText"/>
      </w:pPr>
      <w:r>
        <w:rPr>
          <w:noProof/>
        </w:rPr>
        <w:drawing>
          <wp:inline distT="0" distB="0" distL="0" distR="0" wp14:anchorId="3FD40AAD" wp14:editId="0F56738E">
            <wp:extent cx="5900639" cy="7943850"/>
            <wp:effectExtent l="0" t="0" r="5080" b="0"/>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MODEL PROJECT Updated.png"/>
                    <pic:cNvPicPr/>
                  </pic:nvPicPr>
                  <pic:blipFill>
                    <a:blip r:embed="rId13">
                      <a:extLst>
                        <a:ext uri="{28A0092B-C50C-407E-A947-70E740481C1C}">
                          <a14:useLocalDpi xmlns:a14="http://schemas.microsoft.com/office/drawing/2010/main" val="0"/>
                        </a:ext>
                      </a:extLst>
                    </a:blip>
                    <a:stretch>
                      <a:fillRect/>
                    </a:stretch>
                  </pic:blipFill>
                  <pic:spPr>
                    <a:xfrm>
                      <a:off x="0" y="0"/>
                      <a:ext cx="5913341" cy="7960951"/>
                    </a:xfrm>
                    <a:prstGeom prst="rect">
                      <a:avLst/>
                    </a:prstGeom>
                  </pic:spPr>
                </pic:pic>
              </a:graphicData>
            </a:graphic>
          </wp:inline>
        </w:drawing>
      </w:r>
    </w:p>
    <w:p w14:paraId="14C19CA5" w14:textId="45CE671D" w:rsidR="00D61DAB" w:rsidRPr="0099131B" w:rsidRDefault="00CC61F7" w:rsidP="0099131B">
      <w:pPr>
        <w:pStyle w:val="Heading1"/>
        <w:pageBreakBefore/>
        <w:ind w:left="0" w:firstLine="0"/>
        <w:jc w:val="center"/>
        <w:rPr>
          <w:sz w:val="56"/>
          <w:szCs w:val="56"/>
        </w:rPr>
      </w:pPr>
      <w:r w:rsidRPr="0099131B">
        <w:rPr>
          <w:sz w:val="56"/>
          <w:szCs w:val="56"/>
        </w:rPr>
        <w:lastRenderedPageBreak/>
        <w:t xml:space="preserve">Initial </w:t>
      </w:r>
      <w:r w:rsidR="00E13D46" w:rsidRPr="0099131B">
        <w:rPr>
          <w:sz w:val="56"/>
          <w:szCs w:val="56"/>
        </w:rPr>
        <w:t>Relational Schema</w:t>
      </w:r>
    </w:p>
    <w:p w14:paraId="65EA432C" w14:textId="7777777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User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5"/>
        <w:gridCol w:w="570"/>
        <w:gridCol w:w="585"/>
        <w:gridCol w:w="2190"/>
        <w:gridCol w:w="1222"/>
        <w:gridCol w:w="1643"/>
        <w:gridCol w:w="877"/>
        <w:gridCol w:w="1515"/>
      </w:tblGrid>
      <w:tr w:rsidR="00F23E3E" w:rsidRPr="009D196B" w14:paraId="5AF715EC" w14:textId="77777777" w:rsidTr="00F23E3E">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71FEDD6"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u w:val="single"/>
                <w:lang w:eastAsia="en-US" w:bidi="ar-SA"/>
              </w:rPr>
              <w:t>PID</w:t>
            </w:r>
            <w:r w:rsidRPr="009D196B">
              <w:rPr>
                <w:rFonts w:eastAsia="Times New Roman" w:cs="Liberation Serif"/>
                <w:kern w:val="0"/>
                <w:lang w:eastAsia="en-US" w:bidi="ar-SA"/>
              </w:rPr>
              <w:t> </w:t>
            </w:r>
          </w:p>
        </w:tc>
        <w:tc>
          <w:tcPr>
            <w:tcW w:w="570" w:type="dxa"/>
            <w:tcBorders>
              <w:top w:val="single" w:sz="6" w:space="0" w:color="auto"/>
              <w:left w:val="nil"/>
              <w:bottom w:val="single" w:sz="6" w:space="0" w:color="auto"/>
              <w:right w:val="single" w:sz="6" w:space="0" w:color="auto"/>
            </w:tcBorders>
            <w:shd w:val="clear" w:color="auto" w:fill="auto"/>
            <w:hideMark/>
          </w:tcPr>
          <w:p w14:paraId="4EF41870" w14:textId="03A1CED2"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FN </w:t>
            </w:r>
          </w:p>
        </w:tc>
        <w:tc>
          <w:tcPr>
            <w:tcW w:w="585" w:type="dxa"/>
            <w:tcBorders>
              <w:top w:val="single" w:sz="6" w:space="0" w:color="auto"/>
              <w:left w:val="nil"/>
              <w:bottom w:val="single" w:sz="6" w:space="0" w:color="auto"/>
              <w:right w:val="single" w:sz="6" w:space="0" w:color="auto"/>
            </w:tcBorders>
            <w:shd w:val="clear" w:color="auto" w:fill="auto"/>
            <w:hideMark/>
          </w:tcPr>
          <w:p w14:paraId="055A5789"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LN </w:t>
            </w:r>
          </w:p>
        </w:tc>
        <w:tc>
          <w:tcPr>
            <w:tcW w:w="2190" w:type="dxa"/>
            <w:tcBorders>
              <w:top w:val="single" w:sz="6" w:space="0" w:color="auto"/>
              <w:left w:val="nil"/>
              <w:bottom w:val="single" w:sz="6" w:space="0" w:color="auto"/>
              <w:right w:val="single" w:sz="6" w:space="0" w:color="auto"/>
            </w:tcBorders>
            <w:shd w:val="clear" w:color="auto" w:fill="auto"/>
            <w:hideMark/>
          </w:tcPr>
          <w:p w14:paraId="3153C03F" w14:textId="6E1C21E0"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ProblemType</w:t>
            </w:r>
            <w:proofErr w:type="spellEnd"/>
          </w:p>
        </w:tc>
        <w:tc>
          <w:tcPr>
            <w:tcW w:w="1222" w:type="dxa"/>
            <w:tcBorders>
              <w:top w:val="single" w:sz="6" w:space="0" w:color="auto"/>
              <w:left w:val="nil"/>
              <w:bottom w:val="single" w:sz="6" w:space="0" w:color="auto"/>
              <w:right w:val="single" w:sz="6" w:space="0" w:color="auto"/>
            </w:tcBorders>
            <w:shd w:val="clear" w:color="auto" w:fill="auto"/>
            <w:hideMark/>
          </w:tcPr>
          <w:p w14:paraId="7502F033" w14:textId="27CF892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 xml:space="preserve">Course </w:t>
            </w:r>
            <w:proofErr w:type="spellStart"/>
            <w:r>
              <w:rPr>
                <w:rFonts w:eastAsia="Times New Roman" w:cs="Liberation Serif"/>
                <w:kern w:val="0"/>
                <w:lang w:eastAsia="en-US" w:bidi="ar-SA"/>
              </w:rPr>
              <w:t>Lvl</w:t>
            </w:r>
            <w:proofErr w:type="spellEnd"/>
          </w:p>
        </w:tc>
        <w:tc>
          <w:tcPr>
            <w:tcW w:w="1643" w:type="dxa"/>
            <w:tcBorders>
              <w:top w:val="single" w:sz="6" w:space="0" w:color="auto"/>
              <w:left w:val="nil"/>
              <w:bottom w:val="single" w:sz="6" w:space="0" w:color="auto"/>
              <w:right w:val="single" w:sz="6" w:space="0" w:color="auto"/>
            </w:tcBorders>
            <w:shd w:val="clear" w:color="auto" w:fill="auto"/>
            <w:hideMark/>
          </w:tcPr>
          <w:p w14:paraId="0CC5C107" w14:textId="6C3574AD"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CourseType</w:t>
            </w:r>
            <w:proofErr w:type="spellEnd"/>
          </w:p>
        </w:tc>
        <w:tc>
          <w:tcPr>
            <w:tcW w:w="735" w:type="dxa"/>
            <w:tcBorders>
              <w:top w:val="single" w:sz="6" w:space="0" w:color="auto"/>
              <w:left w:val="nil"/>
              <w:bottom w:val="single" w:sz="6" w:space="0" w:color="auto"/>
              <w:right w:val="single" w:sz="6" w:space="0" w:color="auto"/>
            </w:tcBorders>
            <w:shd w:val="clear" w:color="auto" w:fill="auto"/>
            <w:hideMark/>
          </w:tcPr>
          <w:p w14:paraId="198ADD9F" w14:textId="76322B58"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GID </w:t>
            </w:r>
            <w:r>
              <w:rPr>
                <w:rFonts w:eastAsia="Times New Roman" w:cs="Liberation Serif"/>
                <w:kern w:val="0"/>
                <w:lang w:eastAsia="en-US" w:bidi="ar-SA"/>
              </w:rPr>
              <w:t>(</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 xml:space="preserve">)  </w:t>
            </w:r>
          </w:p>
        </w:tc>
        <w:tc>
          <w:tcPr>
            <w:tcW w:w="1515" w:type="dxa"/>
            <w:tcBorders>
              <w:top w:val="single" w:sz="6" w:space="0" w:color="auto"/>
              <w:left w:val="nil"/>
              <w:bottom w:val="single" w:sz="6" w:space="0" w:color="auto"/>
              <w:right w:val="single" w:sz="6" w:space="0" w:color="auto"/>
            </w:tcBorders>
            <w:shd w:val="clear" w:color="auto" w:fill="auto"/>
            <w:hideMark/>
          </w:tcPr>
          <w:p w14:paraId="7F64D973" w14:textId="31308B24"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RoleID</w:t>
            </w:r>
            <w:proofErr w:type="spellEnd"/>
            <w:r w:rsidRPr="009D196B">
              <w:rPr>
                <w:rFonts w:eastAsia="Times New Roman" w:cs="Liberation Serif"/>
                <w:kern w:val="0"/>
                <w:lang w:eastAsia="en-US" w:bidi="ar-SA"/>
              </w:rPr>
              <w:t> </w:t>
            </w:r>
            <w:r>
              <w:rPr>
                <w:rFonts w:eastAsia="Times New Roman" w:cs="Liberation Serif"/>
                <w:kern w:val="0"/>
                <w:lang w:eastAsia="en-US" w:bidi="ar-SA"/>
              </w:rPr>
              <w:t>(</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p>
        </w:tc>
      </w:tr>
    </w:tbl>
    <w:p w14:paraId="29C95D9B" w14:textId="507602DE"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 Staff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410"/>
        <w:gridCol w:w="1410"/>
        <w:gridCol w:w="1410"/>
        <w:gridCol w:w="1410"/>
      </w:tblGrid>
      <w:tr w:rsidR="00F23E3E" w:rsidRPr="009D196B" w14:paraId="7BE74468" w14:textId="77777777" w:rsidTr="009D196B">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D18BFC7"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bookmarkStart w:id="2" w:name="_Hlk34163160"/>
            <w:r w:rsidRPr="009D196B">
              <w:rPr>
                <w:rFonts w:eastAsia="Times New Roman" w:cs="Liberation Serif"/>
                <w:kern w:val="0"/>
                <w:u w:val="single"/>
                <w:lang w:eastAsia="en-US" w:bidi="ar-SA"/>
              </w:rPr>
              <w:t>EID</w:t>
            </w:r>
            <w:r w:rsidRPr="009D196B">
              <w:rPr>
                <w:rFonts w:eastAsia="Times New Roman" w:cs="Liberation Serif"/>
                <w:kern w:val="0"/>
                <w:lang w:eastAsia="en-US" w:bidi="ar-SA"/>
              </w:rPr>
              <w:t> </w:t>
            </w:r>
          </w:p>
        </w:tc>
        <w:tc>
          <w:tcPr>
            <w:tcW w:w="1410" w:type="dxa"/>
            <w:tcBorders>
              <w:top w:val="single" w:sz="6" w:space="0" w:color="auto"/>
              <w:left w:val="nil"/>
              <w:bottom w:val="single" w:sz="6" w:space="0" w:color="auto"/>
              <w:right w:val="single" w:sz="6" w:space="0" w:color="auto"/>
            </w:tcBorders>
            <w:shd w:val="clear" w:color="auto" w:fill="auto"/>
            <w:hideMark/>
          </w:tcPr>
          <w:p w14:paraId="2981FF2D"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FN </w:t>
            </w:r>
          </w:p>
        </w:tc>
        <w:tc>
          <w:tcPr>
            <w:tcW w:w="1410" w:type="dxa"/>
            <w:tcBorders>
              <w:top w:val="single" w:sz="6" w:space="0" w:color="auto"/>
              <w:left w:val="nil"/>
              <w:bottom w:val="single" w:sz="6" w:space="0" w:color="auto"/>
              <w:right w:val="single" w:sz="6" w:space="0" w:color="auto"/>
            </w:tcBorders>
            <w:shd w:val="clear" w:color="auto" w:fill="auto"/>
            <w:hideMark/>
          </w:tcPr>
          <w:p w14:paraId="7B271891"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LN </w:t>
            </w:r>
          </w:p>
        </w:tc>
        <w:tc>
          <w:tcPr>
            <w:tcW w:w="1410" w:type="dxa"/>
            <w:tcBorders>
              <w:top w:val="single" w:sz="6" w:space="0" w:color="auto"/>
              <w:left w:val="nil"/>
              <w:bottom w:val="single" w:sz="6" w:space="0" w:color="auto"/>
              <w:right w:val="single" w:sz="6" w:space="0" w:color="auto"/>
            </w:tcBorders>
            <w:shd w:val="clear" w:color="auto" w:fill="auto"/>
            <w:hideMark/>
          </w:tcPr>
          <w:p w14:paraId="25E66DDC" w14:textId="5F1CB24C"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Specialty</w:t>
            </w:r>
          </w:p>
        </w:tc>
        <w:tc>
          <w:tcPr>
            <w:tcW w:w="1410" w:type="dxa"/>
            <w:tcBorders>
              <w:top w:val="single" w:sz="6" w:space="0" w:color="auto"/>
              <w:left w:val="nil"/>
              <w:bottom w:val="single" w:sz="6" w:space="0" w:color="auto"/>
              <w:right w:val="single" w:sz="6" w:space="0" w:color="auto"/>
            </w:tcBorders>
            <w:shd w:val="clear" w:color="auto" w:fill="auto"/>
            <w:hideMark/>
          </w:tcPr>
          <w:p w14:paraId="14115C14" w14:textId="0DF23E4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Role</w:t>
            </w:r>
            <w:r>
              <w:rPr>
                <w:rFonts w:eastAsia="Times New Roman" w:cs="Liberation Serif"/>
                <w:kern w:val="0"/>
                <w:lang w:eastAsia="en-US" w:bidi="ar-SA"/>
              </w:rPr>
              <w:t>ID</w:t>
            </w:r>
            <w:proofErr w:type="spellEnd"/>
            <w:r>
              <w:rPr>
                <w:rFonts w:eastAsia="Times New Roman" w:cs="Liberation Serif"/>
                <w:kern w:val="0"/>
                <w:lang w:eastAsia="en-US" w:bidi="ar-SA"/>
              </w:rPr>
              <w:t xml:space="preserve">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p>
        </w:tc>
      </w:tr>
    </w:tbl>
    <w:bookmarkEnd w:id="2"/>
    <w:p w14:paraId="67676208" w14:textId="3D54BAD2" w:rsidR="00F23E3E" w:rsidRDefault="00F23E3E" w:rsidP="009D196B">
      <w:pPr>
        <w:widowControl/>
        <w:suppressAutoHyphens w:val="0"/>
        <w:spacing w:before="100" w:beforeAutospacing="1" w:after="100" w:afterAutospacing="1"/>
        <w:textAlignment w:val="baseline"/>
        <w:rPr>
          <w:rFonts w:eastAsia="Times New Roman" w:cs="Liberation Serif"/>
          <w:kern w:val="0"/>
          <w:lang w:eastAsia="en-US" w:bidi="ar-SA"/>
        </w:rPr>
      </w:pPr>
      <w:r>
        <w:rPr>
          <w:rFonts w:eastAsia="Times New Roman" w:cs="Liberation Serif"/>
          <w:kern w:val="0"/>
          <w:lang w:eastAsia="en-US" w:bidi="ar-SA"/>
        </w:rPr>
        <w:t>Roles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410"/>
      </w:tblGrid>
      <w:tr w:rsidR="00F23E3E" w:rsidRPr="009D196B" w14:paraId="27B4A6E1" w14:textId="77777777" w:rsidTr="006E3407">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1706C7D" w14:textId="12B73CC8"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u w:val="single"/>
                <w:lang w:eastAsia="en-US" w:bidi="ar-SA"/>
              </w:rPr>
              <w:t>RoleID</w:t>
            </w:r>
            <w:proofErr w:type="spellEnd"/>
          </w:p>
        </w:tc>
        <w:tc>
          <w:tcPr>
            <w:tcW w:w="1410" w:type="dxa"/>
            <w:tcBorders>
              <w:top w:val="single" w:sz="6" w:space="0" w:color="auto"/>
              <w:left w:val="nil"/>
              <w:bottom w:val="single" w:sz="6" w:space="0" w:color="auto"/>
              <w:right w:val="single" w:sz="6" w:space="0" w:color="auto"/>
            </w:tcBorders>
            <w:shd w:val="clear" w:color="auto" w:fill="auto"/>
            <w:hideMark/>
          </w:tcPr>
          <w:p w14:paraId="30FECF01" w14:textId="3056B6B9"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Name</w:t>
            </w:r>
          </w:p>
        </w:tc>
      </w:tr>
    </w:tbl>
    <w:p w14:paraId="733EE884" w14:textId="700D424D" w:rsidR="009D196B"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 xml:space="preserve">User </w:t>
      </w:r>
      <w:r w:rsidR="009D196B" w:rsidRPr="009D196B">
        <w:rPr>
          <w:rFonts w:eastAsia="Times New Roman" w:cs="Liberation Serif"/>
          <w:kern w:val="0"/>
          <w:lang w:eastAsia="en-US" w:bidi="ar-SA"/>
        </w:rPr>
        <w:t>Calendar Events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0"/>
        <w:gridCol w:w="1980"/>
        <w:gridCol w:w="1980"/>
        <w:gridCol w:w="1980"/>
        <w:gridCol w:w="1980"/>
      </w:tblGrid>
      <w:tr w:rsidR="009D196B" w:rsidRPr="009D196B" w14:paraId="7AC56FD5" w14:textId="77777777" w:rsidTr="009D196B">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6B0FB5" w14:textId="214BF399"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u w:val="single"/>
                <w:lang w:eastAsia="en-US" w:bidi="ar-SA"/>
              </w:rPr>
              <w:t>CalE_ID</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5946610E" w14:textId="7777777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StartTime</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7C0628CE" w14:textId="7777777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EndTime</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1358550F" w14:textId="44A957A1"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PID </w:t>
            </w:r>
            <w:r w:rsidR="00F23E3E">
              <w:rPr>
                <w:rFonts w:eastAsia="Times New Roman" w:cs="Liberation Serif"/>
                <w:kern w:val="0"/>
                <w:lang w:eastAsia="en-US" w:bidi="ar-SA"/>
              </w:rPr>
              <w:t>(</w:t>
            </w:r>
            <w:proofErr w:type="spellStart"/>
            <w:r w:rsidR="00F23E3E">
              <w:rPr>
                <w:rFonts w:eastAsia="Times New Roman" w:cs="Liberation Serif"/>
                <w:kern w:val="0"/>
                <w:lang w:eastAsia="en-US" w:bidi="ar-SA"/>
              </w:rPr>
              <w:t>fk</w:t>
            </w:r>
            <w:proofErr w:type="spellEnd"/>
            <w:r w:rsidR="00F23E3E">
              <w:rPr>
                <w:rFonts w:eastAsia="Times New Roman" w:cs="Liberation Serif"/>
                <w:kern w:val="0"/>
                <w:lang w:eastAsia="en-US" w:bidi="ar-SA"/>
              </w:rPr>
              <w:t>)</w:t>
            </w:r>
          </w:p>
        </w:tc>
        <w:tc>
          <w:tcPr>
            <w:tcW w:w="1980" w:type="dxa"/>
            <w:tcBorders>
              <w:top w:val="single" w:sz="6" w:space="0" w:color="auto"/>
              <w:left w:val="nil"/>
              <w:bottom w:val="single" w:sz="6" w:space="0" w:color="auto"/>
              <w:right w:val="single" w:sz="6" w:space="0" w:color="auto"/>
            </w:tcBorders>
            <w:shd w:val="clear" w:color="auto" w:fill="auto"/>
            <w:hideMark/>
          </w:tcPr>
          <w:p w14:paraId="3EC3DB6B" w14:textId="2CD6683C"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UCID </w:t>
            </w:r>
            <w:r w:rsidR="00F23E3E">
              <w:rPr>
                <w:rFonts w:eastAsia="Times New Roman" w:cs="Liberation Serif"/>
                <w:kern w:val="0"/>
                <w:lang w:eastAsia="en-US" w:bidi="ar-SA"/>
              </w:rPr>
              <w:t>(</w:t>
            </w:r>
            <w:proofErr w:type="spellStart"/>
            <w:r w:rsidR="00F23E3E">
              <w:rPr>
                <w:rFonts w:eastAsia="Times New Roman" w:cs="Liberation Serif"/>
                <w:kern w:val="0"/>
                <w:lang w:eastAsia="en-US" w:bidi="ar-SA"/>
              </w:rPr>
              <w:t>fk</w:t>
            </w:r>
            <w:proofErr w:type="spellEnd"/>
            <w:r w:rsidR="00F23E3E">
              <w:rPr>
                <w:rFonts w:eastAsia="Times New Roman" w:cs="Liberation Serif"/>
                <w:kern w:val="0"/>
                <w:lang w:eastAsia="en-US" w:bidi="ar-SA"/>
              </w:rPr>
              <w:t>)</w:t>
            </w:r>
          </w:p>
        </w:tc>
      </w:tr>
    </w:tbl>
    <w:p w14:paraId="3D774EF6" w14:textId="626023C0"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 Staff Calendar Events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0"/>
        <w:gridCol w:w="1980"/>
        <w:gridCol w:w="1980"/>
        <w:gridCol w:w="1980"/>
        <w:gridCol w:w="1980"/>
      </w:tblGrid>
      <w:tr w:rsidR="009D196B" w:rsidRPr="009D196B" w14:paraId="5F7CF7BA" w14:textId="77777777" w:rsidTr="009D196B">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51D197F" w14:textId="47B57650"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u w:val="single"/>
                <w:lang w:eastAsia="en-US" w:bidi="ar-SA"/>
              </w:rPr>
              <w:t>CalE_ID</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6867E6B7" w14:textId="7777777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StartTime</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750AE28E" w14:textId="7777777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EndTime</w:t>
            </w:r>
            <w:proofErr w:type="spellEnd"/>
            <w:r w:rsidRPr="009D196B">
              <w:rPr>
                <w:rFonts w:eastAsia="Times New Roman" w:cs="Liberation Serif"/>
                <w:kern w:val="0"/>
                <w:lang w:eastAsia="en-US" w:bidi="ar-SA"/>
              </w:rPr>
              <w:t> </w:t>
            </w:r>
          </w:p>
        </w:tc>
        <w:tc>
          <w:tcPr>
            <w:tcW w:w="1980" w:type="dxa"/>
            <w:tcBorders>
              <w:top w:val="single" w:sz="6" w:space="0" w:color="auto"/>
              <w:left w:val="nil"/>
              <w:bottom w:val="single" w:sz="6" w:space="0" w:color="auto"/>
              <w:right w:val="single" w:sz="6" w:space="0" w:color="auto"/>
            </w:tcBorders>
            <w:shd w:val="clear" w:color="auto" w:fill="auto"/>
            <w:hideMark/>
          </w:tcPr>
          <w:p w14:paraId="3DA246E4" w14:textId="44304FA7"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EID </w:t>
            </w:r>
            <w:r w:rsidR="00F23E3E">
              <w:rPr>
                <w:rFonts w:eastAsia="Times New Roman" w:cs="Liberation Serif"/>
                <w:kern w:val="0"/>
                <w:lang w:eastAsia="en-US" w:bidi="ar-SA"/>
              </w:rPr>
              <w:t>(</w:t>
            </w:r>
            <w:proofErr w:type="spellStart"/>
            <w:r w:rsidR="00F23E3E">
              <w:rPr>
                <w:rFonts w:eastAsia="Times New Roman" w:cs="Liberation Serif"/>
                <w:kern w:val="0"/>
                <w:lang w:eastAsia="en-US" w:bidi="ar-SA"/>
              </w:rPr>
              <w:t>fk</w:t>
            </w:r>
            <w:proofErr w:type="spellEnd"/>
            <w:r w:rsidR="00F23E3E">
              <w:rPr>
                <w:rFonts w:eastAsia="Times New Roman" w:cs="Liberation Serif"/>
                <w:kern w:val="0"/>
                <w:lang w:eastAsia="en-US" w:bidi="ar-SA"/>
              </w:rPr>
              <w:t>)</w:t>
            </w:r>
          </w:p>
        </w:tc>
        <w:tc>
          <w:tcPr>
            <w:tcW w:w="1980" w:type="dxa"/>
            <w:tcBorders>
              <w:top w:val="single" w:sz="6" w:space="0" w:color="auto"/>
              <w:left w:val="nil"/>
              <w:bottom w:val="single" w:sz="6" w:space="0" w:color="auto"/>
              <w:right w:val="single" w:sz="6" w:space="0" w:color="auto"/>
            </w:tcBorders>
            <w:shd w:val="clear" w:color="auto" w:fill="auto"/>
            <w:hideMark/>
          </w:tcPr>
          <w:p w14:paraId="1586627C" w14:textId="26F63F44"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SCID </w:t>
            </w:r>
            <w:r w:rsidR="00F23E3E">
              <w:rPr>
                <w:rFonts w:eastAsia="Times New Roman" w:cs="Liberation Serif"/>
                <w:kern w:val="0"/>
                <w:lang w:eastAsia="en-US" w:bidi="ar-SA"/>
              </w:rPr>
              <w:t>(</w:t>
            </w:r>
            <w:proofErr w:type="spellStart"/>
            <w:r w:rsidR="00F23E3E">
              <w:rPr>
                <w:rFonts w:eastAsia="Times New Roman" w:cs="Liberation Serif"/>
                <w:kern w:val="0"/>
                <w:lang w:eastAsia="en-US" w:bidi="ar-SA"/>
              </w:rPr>
              <w:t>fk</w:t>
            </w:r>
            <w:proofErr w:type="spellEnd"/>
            <w:r w:rsidR="00F23E3E">
              <w:rPr>
                <w:rFonts w:eastAsia="Times New Roman" w:cs="Liberation Serif"/>
                <w:kern w:val="0"/>
                <w:lang w:eastAsia="en-US" w:bidi="ar-SA"/>
              </w:rPr>
              <w:t>)</w:t>
            </w:r>
          </w:p>
        </w:tc>
      </w:tr>
    </w:tbl>
    <w:p w14:paraId="09F06525" w14:textId="6C61E854"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Calendar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gridCol w:w="1650"/>
        <w:gridCol w:w="1650"/>
      </w:tblGrid>
      <w:tr w:rsidR="00F23E3E" w:rsidRPr="009D196B" w14:paraId="109316AE" w14:textId="77777777" w:rsidTr="009D196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6650199" w14:textId="36DF619D"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u w:val="single"/>
                <w:lang w:eastAsia="en-US" w:bidi="ar-SA"/>
              </w:rPr>
              <w:t>U</w:t>
            </w:r>
            <w:r w:rsidRPr="009D196B">
              <w:rPr>
                <w:rFonts w:eastAsia="Times New Roman" w:cs="Liberation Serif"/>
                <w:kern w:val="0"/>
                <w:u w:val="single"/>
                <w:lang w:eastAsia="en-US" w:bidi="ar-SA"/>
              </w:rPr>
              <w:t>CID</w:t>
            </w:r>
            <w:r w:rsidRPr="009D196B">
              <w:rPr>
                <w:rFonts w:eastAsia="Times New Roman" w:cs="Liberation Serif"/>
                <w:kern w:val="0"/>
                <w:lang w:eastAsia="en-US" w:bidi="ar-SA"/>
              </w:rPr>
              <w:t> </w:t>
            </w:r>
          </w:p>
        </w:tc>
        <w:tc>
          <w:tcPr>
            <w:tcW w:w="1650" w:type="dxa"/>
            <w:tcBorders>
              <w:top w:val="single" w:sz="6" w:space="0" w:color="auto"/>
              <w:left w:val="nil"/>
              <w:bottom w:val="single" w:sz="6" w:space="0" w:color="auto"/>
              <w:right w:val="single" w:sz="6" w:space="0" w:color="auto"/>
            </w:tcBorders>
            <w:shd w:val="clear" w:color="auto" w:fill="auto"/>
            <w:hideMark/>
          </w:tcPr>
          <w:p w14:paraId="4BFB3D86" w14:textId="7FD293CD"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 </w:t>
            </w:r>
            <w:proofErr w:type="spellStart"/>
            <w:r>
              <w:rPr>
                <w:rFonts w:eastAsia="Times New Roman" w:cs="Liberation Serif"/>
                <w:kern w:val="0"/>
                <w:lang w:eastAsia="en-US" w:bidi="ar-SA"/>
              </w:rPr>
              <w:t>DayM</w:t>
            </w:r>
            <w:proofErr w:type="spellEnd"/>
          </w:p>
        </w:tc>
        <w:tc>
          <w:tcPr>
            <w:tcW w:w="1650" w:type="dxa"/>
            <w:tcBorders>
              <w:top w:val="single" w:sz="6" w:space="0" w:color="auto"/>
              <w:left w:val="nil"/>
              <w:bottom w:val="single" w:sz="6" w:space="0" w:color="auto"/>
              <w:right w:val="single" w:sz="6" w:space="0" w:color="auto"/>
            </w:tcBorders>
            <w:shd w:val="clear" w:color="auto" w:fill="auto"/>
            <w:hideMark/>
          </w:tcPr>
          <w:p w14:paraId="00740996" w14:textId="38EB1C6E"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DaySuff</w:t>
            </w:r>
            <w:proofErr w:type="spellEnd"/>
          </w:p>
        </w:tc>
        <w:tc>
          <w:tcPr>
            <w:tcW w:w="1650" w:type="dxa"/>
            <w:tcBorders>
              <w:top w:val="single" w:sz="6" w:space="0" w:color="auto"/>
              <w:left w:val="nil"/>
              <w:bottom w:val="single" w:sz="6" w:space="0" w:color="auto"/>
              <w:right w:val="single" w:sz="6" w:space="0" w:color="auto"/>
            </w:tcBorders>
            <w:shd w:val="clear" w:color="auto" w:fill="auto"/>
            <w:hideMark/>
          </w:tcPr>
          <w:p w14:paraId="7EA0730A" w14:textId="0F8DE0A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DayName</w:t>
            </w:r>
            <w:proofErr w:type="spellEnd"/>
          </w:p>
        </w:tc>
      </w:tr>
    </w:tbl>
    <w:p w14:paraId="3EC5C0D3" w14:textId="1EDA756A" w:rsidR="009D196B"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Campus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gridCol w:w="1650"/>
        <w:gridCol w:w="1650"/>
      </w:tblGrid>
      <w:tr w:rsidR="004B2724" w:rsidRPr="009D196B" w14:paraId="6229E0E7" w14:textId="35A07D23" w:rsidTr="006E3407">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3833917" w14:textId="30976F6A" w:rsidR="004B2724" w:rsidRPr="009D196B" w:rsidRDefault="004B2724"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u w:val="single"/>
                <w:lang w:eastAsia="en-US" w:bidi="ar-SA"/>
              </w:rPr>
              <w:t>Campus</w:t>
            </w:r>
            <w:r w:rsidRPr="009D196B">
              <w:rPr>
                <w:rFonts w:eastAsia="Times New Roman" w:cs="Liberation Serif"/>
                <w:kern w:val="0"/>
                <w:u w:val="single"/>
                <w:lang w:eastAsia="en-US" w:bidi="ar-SA"/>
              </w:rPr>
              <w:t>ID</w:t>
            </w:r>
            <w:proofErr w:type="spellEnd"/>
            <w:r w:rsidRPr="009D196B">
              <w:rPr>
                <w:rFonts w:eastAsia="Times New Roman" w:cs="Liberation Serif"/>
                <w:kern w:val="0"/>
                <w:lang w:eastAsia="en-US" w:bidi="ar-SA"/>
              </w:rPr>
              <w:t> </w:t>
            </w:r>
          </w:p>
        </w:tc>
        <w:tc>
          <w:tcPr>
            <w:tcW w:w="1650" w:type="dxa"/>
            <w:tcBorders>
              <w:top w:val="single" w:sz="6" w:space="0" w:color="auto"/>
              <w:left w:val="nil"/>
              <w:bottom w:val="single" w:sz="6" w:space="0" w:color="auto"/>
              <w:right w:val="single" w:sz="6" w:space="0" w:color="auto"/>
            </w:tcBorders>
            <w:shd w:val="clear" w:color="auto" w:fill="auto"/>
            <w:hideMark/>
          </w:tcPr>
          <w:p w14:paraId="1C320A6A" w14:textId="19DB80EE" w:rsidR="004B2724" w:rsidRPr="009D196B" w:rsidRDefault="004B2724"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Times New Roman"/>
                <w:kern w:val="0"/>
                <w:lang w:eastAsia="en-US" w:bidi="ar-SA"/>
              </w:rPr>
              <w:t>Name</w:t>
            </w:r>
          </w:p>
        </w:tc>
        <w:tc>
          <w:tcPr>
            <w:tcW w:w="1650" w:type="dxa"/>
            <w:tcBorders>
              <w:top w:val="single" w:sz="6" w:space="0" w:color="auto"/>
              <w:left w:val="nil"/>
              <w:bottom w:val="single" w:sz="6" w:space="0" w:color="auto"/>
              <w:right w:val="single" w:sz="6" w:space="0" w:color="auto"/>
            </w:tcBorders>
            <w:shd w:val="clear" w:color="auto" w:fill="auto"/>
            <w:hideMark/>
          </w:tcPr>
          <w:p w14:paraId="46C63CEE" w14:textId="7EFAD48D" w:rsidR="004B2724" w:rsidRPr="009D196B" w:rsidRDefault="004B2724"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Address</w:t>
            </w:r>
          </w:p>
        </w:tc>
        <w:tc>
          <w:tcPr>
            <w:tcW w:w="1650" w:type="dxa"/>
            <w:tcBorders>
              <w:top w:val="single" w:sz="6" w:space="0" w:color="auto"/>
              <w:left w:val="nil"/>
              <w:bottom w:val="single" w:sz="6" w:space="0" w:color="auto"/>
              <w:right w:val="single" w:sz="6" w:space="0" w:color="auto"/>
            </w:tcBorders>
          </w:tcPr>
          <w:p w14:paraId="68ED835A" w14:textId="1E32DCC9" w:rsidR="004B2724" w:rsidRDefault="004B2724" w:rsidP="009D196B">
            <w:pPr>
              <w:widowControl/>
              <w:suppressAutoHyphens w:val="0"/>
              <w:spacing w:before="100" w:beforeAutospacing="1" w:after="100" w:afterAutospacing="1"/>
              <w:textAlignment w:val="baseline"/>
              <w:rPr>
                <w:rFonts w:eastAsia="Times New Roman" w:cs="Liberation Serif"/>
                <w:kern w:val="0"/>
                <w:lang w:eastAsia="en-US" w:bidi="ar-SA"/>
              </w:rPr>
            </w:pPr>
            <w:r>
              <w:rPr>
                <w:rFonts w:eastAsia="Times New Roman" w:cs="Liberation Serif"/>
                <w:kern w:val="0"/>
                <w:lang w:eastAsia="en-US" w:bidi="ar-SA"/>
              </w:rPr>
              <w:t>SID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p>
        </w:tc>
      </w:tr>
    </w:tbl>
    <w:p w14:paraId="27A01921" w14:textId="48A567E1"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 Session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
        <w:gridCol w:w="1097"/>
        <w:gridCol w:w="1033"/>
        <w:gridCol w:w="1337"/>
        <w:gridCol w:w="1295"/>
        <w:gridCol w:w="931"/>
        <w:gridCol w:w="703"/>
        <w:gridCol w:w="1158"/>
        <w:gridCol w:w="1026"/>
        <w:gridCol w:w="842"/>
      </w:tblGrid>
      <w:tr w:rsidR="00F23E3E" w:rsidRPr="009D196B" w14:paraId="4D9E2736" w14:textId="016033CA" w:rsidTr="00F23E3E">
        <w:tc>
          <w:tcPr>
            <w:tcW w:w="534" w:type="dxa"/>
            <w:tcBorders>
              <w:top w:val="single" w:sz="6" w:space="0" w:color="auto"/>
              <w:left w:val="single" w:sz="6" w:space="0" w:color="auto"/>
              <w:bottom w:val="single" w:sz="6" w:space="0" w:color="auto"/>
              <w:right w:val="single" w:sz="6" w:space="0" w:color="auto"/>
            </w:tcBorders>
            <w:shd w:val="clear" w:color="auto" w:fill="auto"/>
            <w:hideMark/>
          </w:tcPr>
          <w:p w14:paraId="43F0CA0D"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u w:val="single"/>
                <w:lang w:eastAsia="en-US" w:bidi="ar-SA"/>
              </w:rPr>
              <w:t>SID</w:t>
            </w:r>
            <w:r w:rsidRPr="009D196B">
              <w:rPr>
                <w:rFonts w:eastAsia="Times New Roman" w:cs="Liberation Serif"/>
                <w:kern w:val="0"/>
                <w:lang w:eastAsia="en-US" w:bidi="ar-SA"/>
              </w:rPr>
              <w:t> </w:t>
            </w:r>
          </w:p>
        </w:tc>
        <w:tc>
          <w:tcPr>
            <w:tcW w:w="1097" w:type="dxa"/>
            <w:tcBorders>
              <w:top w:val="single" w:sz="6" w:space="0" w:color="auto"/>
              <w:left w:val="nil"/>
              <w:bottom w:val="single" w:sz="6" w:space="0" w:color="auto"/>
              <w:right w:val="single" w:sz="6" w:space="0" w:color="auto"/>
            </w:tcBorders>
            <w:shd w:val="clear" w:color="auto" w:fill="auto"/>
            <w:hideMark/>
          </w:tcPr>
          <w:p w14:paraId="07841E02"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StartTime</w:t>
            </w:r>
            <w:proofErr w:type="spellEnd"/>
            <w:r w:rsidRPr="009D196B">
              <w:rPr>
                <w:rFonts w:eastAsia="Times New Roman" w:cs="Liberation Serif"/>
                <w:kern w:val="0"/>
                <w:lang w:eastAsia="en-US" w:bidi="ar-SA"/>
              </w:rPr>
              <w:t> </w:t>
            </w:r>
          </w:p>
        </w:tc>
        <w:tc>
          <w:tcPr>
            <w:tcW w:w="1033" w:type="dxa"/>
            <w:tcBorders>
              <w:top w:val="single" w:sz="6" w:space="0" w:color="auto"/>
              <w:left w:val="nil"/>
              <w:bottom w:val="single" w:sz="6" w:space="0" w:color="auto"/>
              <w:right w:val="single" w:sz="6" w:space="0" w:color="auto"/>
            </w:tcBorders>
            <w:shd w:val="clear" w:color="auto" w:fill="auto"/>
            <w:hideMark/>
          </w:tcPr>
          <w:p w14:paraId="727FD890"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sidRPr="009D196B">
              <w:rPr>
                <w:rFonts w:eastAsia="Times New Roman" w:cs="Liberation Serif"/>
                <w:kern w:val="0"/>
                <w:lang w:eastAsia="en-US" w:bidi="ar-SA"/>
              </w:rPr>
              <w:t>EndTime</w:t>
            </w:r>
            <w:proofErr w:type="spellEnd"/>
            <w:r w:rsidRPr="009D196B">
              <w:rPr>
                <w:rFonts w:eastAsia="Times New Roman" w:cs="Liberation Serif"/>
                <w:kern w:val="0"/>
                <w:lang w:eastAsia="en-US" w:bidi="ar-SA"/>
              </w:rPr>
              <w:t> </w:t>
            </w:r>
          </w:p>
        </w:tc>
        <w:tc>
          <w:tcPr>
            <w:tcW w:w="1337" w:type="dxa"/>
            <w:tcBorders>
              <w:top w:val="single" w:sz="6" w:space="0" w:color="auto"/>
              <w:left w:val="nil"/>
              <w:bottom w:val="single" w:sz="6" w:space="0" w:color="auto"/>
              <w:right w:val="single" w:sz="6" w:space="0" w:color="auto"/>
            </w:tcBorders>
            <w:shd w:val="clear" w:color="auto" w:fill="auto"/>
            <w:hideMark/>
          </w:tcPr>
          <w:p w14:paraId="2DA4021A" w14:textId="2EC74773"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ProblemType</w:t>
            </w:r>
            <w:proofErr w:type="spellEnd"/>
          </w:p>
        </w:tc>
        <w:tc>
          <w:tcPr>
            <w:tcW w:w="1295" w:type="dxa"/>
            <w:tcBorders>
              <w:top w:val="single" w:sz="6" w:space="0" w:color="auto"/>
              <w:left w:val="nil"/>
              <w:bottom w:val="single" w:sz="6" w:space="0" w:color="auto"/>
              <w:right w:val="single" w:sz="6" w:space="0" w:color="auto"/>
            </w:tcBorders>
            <w:shd w:val="clear" w:color="auto" w:fill="auto"/>
            <w:hideMark/>
          </w:tcPr>
          <w:p w14:paraId="07F1679B" w14:textId="5C97BA55"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CourseType</w:t>
            </w:r>
            <w:proofErr w:type="spellEnd"/>
            <w:r w:rsidRPr="009D196B">
              <w:rPr>
                <w:rFonts w:eastAsia="Times New Roman" w:cs="Liberation Serif"/>
                <w:kern w:val="0"/>
                <w:lang w:eastAsia="en-US" w:bidi="ar-SA"/>
              </w:rPr>
              <w:t> </w:t>
            </w:r>
          </w:p>
        </w:tc>
        <w:tc>
          <w:tcPr>
            <w:tcW w:w="931" w:type="dxa"/>
            <w:tcBorders>
              <w:top w:val="single" w:sz="6" w:space="0" w:color="auto"/>
              <w:left w:val="nil"/>
              <w:bottom w:val="single" w:sz="6" w:space="0" w:color="auto"/>
              <w:right w:val="single" w:sz="6" w:space="0" w:color="auto"/>
            </w:tcBorders>
            <w:shd w:val="clear" w:color="auto" w:fill="auto"/>
            <w:hideMark/>
          </w:tcPr>
          <w:p w14:paraId="532055B6" w14:textId="1F34D519"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 xml:space="preserve">Course </w:t>
            </w:r>
            <w:proofErr w:type="spellStart"/>
            <w:r>
              <w:rPr>
                <w:rFonts w:eastAsia="Times New Roman" w:cs="Liberation Serif"/>
                <w:kern w:val="0"/>
                <w:lang w:eastAsia="en-US" w:bidi="ar-SA"/>
              </w:rPr>
              <w:t>Lvl</w:t>
            </w:r>
            <w:proofErr w:type="spellEnd"/>
          </w:p>
        </w:tc>
        <w:tc>
          <w:tcPr>
            <w:tcW w:w="703" w:type="dxa"/>
            <w:tcBorders>
              <w:top w:val="single" w:sz="6" w:space="0" w:color="auto"/>
              <w:left w:val="nil"/>
              <w:bottom w:val="single" w:sz="6" w:space="0" w:color="auto"/>
              <w:right w:val="single" w:sz="6" w:space="0" w:color="auto"/>
            </w:tcBorders>
            <w:shd w:val="clear" w:color="auto" w:fill="auto"/>
            <w:hideMark/>
          </w:tcPr>
          <w:p w14:paraId="1A850DFF" w14:textId="04927AB0"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FID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r w:rsidRPr="009D196B">
              <w:rPr>
                <w:rFonts w:eastAsia="Times New Roman" w:cs="Liberation Serif"/>
                <w:kern w:val="0"/>
                <w:lang w:eastAsia="en-US" w:bidi="ar-SA"/>
              </w:rPr>
              <w:t> </w:t>
            </w:r>
          </w:p>
        </w:tc>
        <w:tc>
          <w:tcPr>
            <w:tcW w:w="1158" w:type="dxa"/>
            <w:tcBorders>
              <w:top w:val="single" w:sz="6" w:space="0" w:color="auto"/>
              <w:left w:val="nil"/>
              <w:bottom w:val="single" w:sz="6" w:space="0" w:color="auto"/>
              <w:right w:val="single" w:sz="6" w:space="0" w:color="auto"/>
            </w:tcBorders>
            <w:shd w:val="clear" w:color="auto" w:fill="auto"/>
            <w:hideMark/>
          </w:tcPr>
          <w:p w14:paraId="7D76B22B" w14:textId="50C041C8"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PTID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r w:rsidRPr="009D196B">
              <w:rPr>
                <w:rFonts w:eastAsia="Times New Roman" w:cs="Liberation Serif"/>
                <w:kern w:val="0"/>
                <w:lang w:eastAsia="en-US" w:bidi="ar-SA"/>
              </w:rPr>
              <w:t> </w:t>
            </w:r>
          </w:p>
        </w:tc>
        <w:tc>
          <w:tcPr>
            <w:tcW w:w="1026" w:type="dxa"/>
            <w:tcBorders>
              <w:top w:val="single" w:sz="6" w:space="0" w:color="auto"/>
              <w:left w:val="nil"/>
              <w:bottom w:val="single" w:sz="6" w:space="0" w:color="auto"/>
              <w:right w:val="single" w:sz="6" w:space="0" w:color="auto"/>
            </w:tcBorders>
          </w:tcPr>
          <w:p w14:paraId="003D917C" w14:textId="56DAE03A" w:rsidR="00F23E3E" w:rsidRDefault="00F23E3E" w:rsidP="009D196B">
            <w:pPr>
              <w:widowControl/>
              <w:suppressAutoHyphens w:val="0"/>
              <w:spacing w:before="100" w:beforeAutospacing="1" w:after="100" w:afterAutospacing="1"/>
              <w:textAlignment w:val="baseline"/>
              <w:rPr>
                <w:rFonts w:eastAsia="Times New Roman" w:cs="Liberation Serif"/>
                <w:kern w:val="0"/>
                <w:lang w:eastAsia="en-US" w:bidi="ar-SA"/>
              </w:rPr>
            </w:pPr>
            <w:r>
              <w:rPr>
                <w:rFonts w:eastAsia="Times New Roman" w:cs="Liberation Serif"/>
                <w:kern w:val="0"/>
                <w:lang w:eastAsia="en-US" w:bidi="ar-SA"/>
              </w:rPr>
              <w:t>CTID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p>
        </w:tc>
        <w:tc>
          <w:tcPr>
            <w:tcW w:w="842" w:type="dxa"/>
            <w:tcBorders>
              <w:top w:val="single" w:sz="6" w:space="0" w:color="auto"/>
              <w:left w:val="nil"/>
              <w:bottom w:val="single" w:sz="6" w:space="0" w:color="auto"/>
              <w:right w:val="single" w:sz="6" w:space="0" w:color="auto"/>
            </w:tcBorders>
          </w:tcPr>
          <w:p w14:paraId="62AF7538" w14:textId="2E48B4F9" w:rsidR="00F23E3E" w:rsidRDefault="00F23E3E" w:rsidP="009D196B">
            <w:pPr>
              <w:widowControl/>
              <w:suppressAutoHyphens w:val="0"/>
              <w:spacing w:before="100" w:beforeAutospacing="1" w:after="100" w:afterAutospacing="1"/>
              <w:textAlignment w:val="baseline"/>
              <w:rPr>
                <w:rFonts w:eastAsia="Times New Roman" w:cs="Liberation Serif"/>
                <w:kern w:val="0"/>
                <w:lang w:eastAsia="en-US" w:bidi="ar-SA"/>
              </w:rPr>
            </w:pPr>
            <w:r>
              <w:rPr>
                <w:rFonts w:eastAsia="Times New Roman" w:cs="Liberation Serif"/>
                <w:kern w:val="0"/>
                <w:lang w:eastAsia="en-US" w:bidi="ar-SA"/>
              </w:rPr>
              <w:t>CID (</w:t>
            </w:r>
            <w:proofErr w:type="spellStart"/>
            <w:r>
              <w:rPr>
                <w:rFonts w:eastAsia="Times New Roman" w:cs="Liberation Serif"/>
                <w:kern w:val="0"/>
                <w:lang w:eastAsia="en-US" w:bidi="ar-SA"/>
              </w:rPr>
              <w:t>fk</w:t>
            </w:r>
            <w:proofErr w:type="spellEnd"/>
            <w:r>
              <w:rPr>
                <w:rFonts w:eastAsia="Times New Roman" w:cs="Liberation Serif"/>
                <w:kern w:val="0"/>
                <w:lang w:eastAsia="en-US" w:bidi="ar-SA"/>
              </w:rPr>
              <w:t>)</w:t>
            </w:r>
          </w:p>
        </w:tc>
      </w:tr>
    </w:tbl>
    <w:p w14:paraId="47697DFE" w14:textId="0C8EEE7F" w:rsidR="00F23E3E" w:rsidRPr="004B2724" w:rsidRDefault="009D196B" w:rsidP="00F23E3E">
      <w:pPr>
        <w:widowControl/>
        <w:suppressAutoHyphens w:val="0"/>
        <w:spacing w:before="100" w:beforeAutospacing="1" w:after="100" w:afterAutospacing="1"/>
        <w:textAlignment w:val="baseline"/>
        <w:rPr>
          <w:rFonts w:eastAsia="Times New Roman" w:cs="Liberation Serif"/>
          <w:kern w:val="0"/>
          <w:lang w:eastAsia="en-US" w:bidi="ar-SA"/>
        </w:rPr>
      </w:pPr>
      <w:r w:rsidRPr="009D196B">
        <w:rPr>
          <w:rFonts w:eastAsia="Times New Roman" w:cs="Liberation Serif"/>
          <w:kern w:val="0"/>
          <w:lang w:eastAsia="en-US" w:bidi="ar-SA"/>
        </w:rPr>
        <w:t> </w:t>
      </w:r>
      <w:bookmarkStart w:id="3" w:name="_Hlk34163268"/>
      <w:proofErr w:type="spellStart"/>
      <w:r w:rsidR="00F23E3E">
        <w:rPr>
          <w:rFonts w:eastAsia="Times New Roman" w:cs="Liberation Serif"/>
          <w:kern w:val="0"/>
          <w:lang w:eastAsia="en-US" w:bidi="ar-SA"/>
        </w:rPr>
        <w:t>ProblemType</w:t>
      </w:r>
      <w:proofErr w:type="spell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tblGrid>
      <w:tr w:rsidR="00F23E3E" w:rsidRPr="009D196B" w14:paraId="0AC3A050" w14:textId="77777777" w:rsidTr="006E3407">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351365D8" w14:textId="49230B14"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u w:val="single"/>
                <w:lang w:eastAsia="en-US" w:bidi="ar-SA"/>
              </w:rPr>
              <w:t>PT</w:t>
            </w:r>
            <w:r w:rsidRPr="009D196B">
              <w:rPr>
                <w:rFonts w:eastAsia="Times New Roman" w:cs="Liberation Serif"/>
                <w:kern w:val="0"/>
                <w:u w:val="single"/>
                <w:lang w:eastAsia="en-US" w:bidi="ar-SA"/>
              </w:rPr>
              <w:t>ID</w:t>
            </w:r>
          </w:p>
        </w:tc>
        <w:tc>
          <w:tcPr>
            <w:tcW w:w="1650" w:type="dxa"/>
            <w:tcBorders>
              <w:top w:val="single" w:sz="6" w:space="0" w:color="auto"/>
              <w:left w:val="nil"/>
              <w:bottom w:val="single" w:sz="6" w:space="0" w:color="auto"/>
              <w:right w:val="single" w:sz="6" w:space="0" w:color="auto"/>
            </w:tcBorders>
            <w:shd w:val="clear" w:color="auto" w:fill="auto"/>
            <w:hideMark/>
          </w:tcPr>
          <w:p w14:paraId="4436F0E0" w14:textId="62B669B0"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Times New Roman"/>
                <w:kern w:val="0"/>
                <w:lang w:eastAsia="en-US" w:bidi="ar-SA"/>
              </w:rPr>
              <w:t>Name</w:t>
            </w:r>
          </w:p>
        </w:tc>
      </w:tr>
    </w:tbl>
    <w:bookmarkEnd w:id="3"/>
    <w:p w14:paraId="1B7C9FC3" w14:textId="32EF4F8D" w:rsidR="00F23E3E" w:rsidRPr="009D196B" w:rsidRDefault="00F23E3E" w:rsidP="00F23E3E">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proofErr w:type="spellStart"/>
      <w:r>
        <w:rPr>
          <w:rFonts w:eastAsia="Times New Roman" w:cs="Liberation Serif"/>
          <w:kern w:val="0"/>
          <w:lang w:eastAsia="en-US" w:bidi="ar-SA"/>
        </w:rPr>
        <w:t>CourseType</w:t>
      </w:r>
      <w:proofErr w:type="spell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tblGrid>
      <w:tr w:rsidR="00F23E3E" w:rsidRPr="009D196B" w14:paraId="4FD3D315" w14:textId="77777777" w:rsidTr="006E3407">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1709B1A4" w14:textId="1C1B41EC"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u w:val="single"/>
                <w:lang w:eastAsia="en-US" w:bidi="ar-SA"/>
              </w:rPr>
              <w:t>CT</w:t>
            </w:r>
            <w:r w:rsidRPr="009D196B">
              <w:rPr>
                <w:rFonts w:eastAsia="Times New Roman" w:cs="Liberation Serif"/>
                <w:kern w:val="0"/>
                <w:u w:val="single"/>
                <w:lang w:eastAsia="en-US" w:bidi="ar-SA"/>
              </w:rPr>
              <w:t>ID</w:t>
            </w:r>
          </w:p>
        </w:tc>
        <w:tc>
          <w:tcPr>
            <w:tcW w:w="1650" w:type="dxa"/>
            <w:tcBorders>
              <w:top w:val="single" w:sz="6" w:space="0" w:color="auto"/>
              <w:left w:val="nil"/>
              <w:bottom w:val="single" w:sz="6" w:space="0" w:color="auto"/>
              <w:right w:val="single" w:sz="6" w:space="0" w:color="auto"/>
            </w:tcBorders>
            <w:shd w:val="clear" w:color="auto" w:fill="auto"/>
            <w:hideMark/>
          </w:tcPr>
          <w:p w14:paraId="69F0A416" w14:textId="77777777"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Times New Roman"/>
                <w:kern w:val="0"/>
                <w:lang w:eastAsia="en-US" w:bidi="ar-SA"/>
              </w:rPr>
              <w:t>Name</w:t>
            </w:r>
          </w:p>
        </w:tc>
      </w:tr>
    </w:tbl>
    <w:p w14:paraId="0F8114D4" w14:textId="5AADE17C" w:rsidR="00F23E3E" w:rsidRPr="009D196B" w:rsidRDefault="00F23E3E" w:rsidP="00F23E3E">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lang w:eastAsia="en-US" w:bidi="ar-SA"/>
        </w:rPr>
        <w:t xml:space="preserve">Course </w:t>
      </w:r>
      <w:proofErr w:type="spellStart"/>
      <w:r>
        <w:rPr>
          <w:rFonts w:eastAsia="Times New Roman" w:cs="Liberation Serif"/>
          <w:kern w:val="0"/>
          <w:lang w:eastAsia="en-US" w:bidi="ar-SA"/>
        </w:rPr>
        <w:t>Lvl</w:t>
      </w:r>
      <w:proofErr w:type="spell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tblGrid>
      <w:tr w:rsidR="00F23E3E" w:rsidRPr="009D196B" w14:paraId="1703104B" w14:textId="77777777" w:rsidTr="006E3407">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608C482" w14:textId="46C1E8DE"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Liberation Serif"/>
                <w:kern w:val="0"/>
                <w:u w:val="single"/>
                <w:lang w:eastAsia="en-US" w:bidi="ar-SA"/>
              </w:rPr>
              <w:t>C</w:t>
            </w:r>
            <w:r w:rsidRPr="009D196B">
              <w:rPr>
                <w:rFonts w:eastAsia="Times New Roman" w:cs="Liberation Serif"/>
                <w:kern w:val="0"/>
                <w:u w:val="single"/>
                <w:lang w:eastAsia="en-US" w:bidi="ar-SA"/>
              </w:rPr>
              <w:t>ID</w:t>
            </w:r>
          </w:p>
        </w:tc>
        <w:tc>
          <w:tcPr>
            <w:tcW w:w="1650" w:type="dxa"/>
            <w:tcBorders>
              <w:top w:val="single" w:sz="6" w:space="0" w:color="auto"/>
              <w:left w:val="nil"/>
              <w:bottom w:val="single" w:sz="6" w:space="0" w:color="auto"/>
              <w:right w:val="single" w:sz="6" w:space="0" w:color="auto"/>
            </w:tcBorders>
            <w:shd w:val="clear" w:color="auto" w:fill="auto"/>
            <w:hideMark/>
          </w:tcPr>
          <w:p w14:paraId="79679D1B" w14:textId="77777777" w:rsidR="00F23E3E" w:rsidRPr="009D196B" w:rsidRDefault="00F23E3E" w:rsidP="006E3407">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Pr>
                <w:rFonts w:eastAsia="Times New Roman" w:cs="Times New Roman"/>
                <w:kern w:val="0"/>
                <w:lang w:eastAsia="en-US" w:bidi="ar-SA"/>
              </w:rPr>
              <w:t>Name</w:t>
            </w:r>
          </w:p>
        </w:tc>
      </w:tr>
    </w:tbl>
    <w:p w14:paraId="5CC1EBCB" w14:textId="4AA4A644" w:rsidR="009D196B" w:rsidRPr="009D196B" w:rsidRDefault="009D196B"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bookmarkStart w:id="4" w:name="_Hlk34163224"/>
      <w:r w:rsidRPr="009D196B">
        <w:rPr>
          <w:rFonts w:eastAsia="Times New Roman" w:cs="Liberation Serif"/>
          <w:kern w:val="0"/>
          <w:lang w:eastAsia="en-US" w:bidi="ar-SA"/>
        </w:rPr>
        <w:t>Feedback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1650"/>
      </w:tblGrid>
      <w:tr w:rsidR="00F23E3E" w:rsidRPr="009D196B" w14:paraId="2C368A3D" w14:textId="77777777" w:rsidTr="009D196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167FA76F"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u w:val="single"/>
                <w:lang w:eastAsia="en-US" w:bidi="ar-SA"/>
              </w:rPr>
              <w:t>FID</w:t>
            </w:r>
            <w:r w:rsidRPr="009D196B">
              <w:rPr>
                <w:rFonts w:eastAsia="Times New Roman" w:cs="Liberation Serif"/>
                <w:kern w:val="0"/>
                <w:lang w:eastAsia="en-US" w:bidi="ar-SA"/>
              </w:rPr>
              <w:t> </w:t>
            </w:r>
          </w:p>
        </w:tc>
        <w:tc>
          <w:tcPr>
            <w:tcW w:w="1650" w:type="dxa"/>
            <w:tcBorders>
              <w:top w:val="single" w:sz="6" w:space="0" w:color="auto"/>
              <w:left w:val="nil"/>
              <w:bottom w:val="single" w:sz="6" w:space="0" w:color="auto"/>
              <w:right w:val="single" w:sz="6" w:space="0" w:color="auto"/>
            </w:tcBorders>
            <w:shd w:val="clear" w:color="auto" w:fill="auto"/>
            <w:hideMark/>
          </w:tcPr>
          <w:p w14:paraId="3A471B40" w14:textId="77777777" w:rsidR="00F23E3E" w:rsidRPr="009D196B" w:rsidRDefault="00F23E3E" w:rsidP="009D196B">
            <w:pPr>
              <w:widowControl/>
              <w:suppressAutoHyphens w:val="0"/>
              <w:spacing w:before="100" w:beforeAutospacing="1" w:after="100" w:afterAutospacing="1"/>
              <w:textAlignment w:val="baseline"/>
              <w:rPr>
                <w:rFonts w:ascii="Times New Roman" w:eastAsia="Times New Roman" w:hAnsi="Times New Roman" w:cs="Times New Roman"/>
                <w:kern w:val="0"/>
                <w:lang w:eastAsia="en-US" w:bidi="ar-SA"/>
              </w:rPr>
            </w:pPr>
            <w:r w:rsidRPr="009D196B">
              <w:rPr>
                <w:rFonts w:eastAsia="Times New Roman" w:cs="Liberation Serif"/>
                <w:kern w:val="0"/>
                <w:lang w:eastAsia="en-US" w:bidi="ar-SA"/>
              </w:rPr>
              <w:t>Comments </w:t>
            </w:r>
          </w:p>
        </w:tc>
      </w:tr>
    </w:tbl>
    <w:bookmarkEnd w:id="4"/>
    <w:p w14:paraId="12682226" w14:textId="711BA0D1" w:rsidR="009D196B" w:rsidRDefault="006217CC">
      <w:pPr>
        <w:pStyle w:val="BodyText"/>
      </w:pPr>
      <w:r>
        <w:rPr>
          <w:noProof/>
        </w:rPr>
        <w:lastRenderedPageBreak/>
        <w:drawing>
          <wp:inline distT="0" distB="0" distL="0" distR="0" wp14:anchorId="4BF5731A" wp14:editId="224D8BFB">
            <wp:extent cx="6544669" cy="6111508"/>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ional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63134" cy="6128751"/>
                    </a:xfrm>
                    <a:prstGeom prst="rect">
                      <a:avLst/>
                    </a:prstGeom>
                  </pic:spPr>
                </pic:pic>
              </a:graphicData>
            </a:graphic>
          </wp:inline>
        </w:drawing>
      </w:r>
    </w:p>
    <w:p w14:paraId="127D163F" w14:textId="77777777" w:rsidR="006217CC" w:rsidRDefault="006217CC">
      <w:pPr>
        <w:pStyle w:val="BodyText"/>
      </w:pPr>
    </w:p>
    <w:p w14:paraId="10063F58" w14:textId="77777777" w:rsidR="006217CC" w:rsidRDefault="006217CC" w:rsidP="00421405">
      <w:pPr>
        <w:pStyle w:val="Title"/>
      </w:pPr>
      <w:bookmarkStart w:id="5" w:name="_rfxozq3plyy5"/>
      <w:bookmarkEnd w:id="5"/>
    </w:p>
    <w:p w14:paraId="7C96811C" w14:textId="77777777" w:rsidR="006217CC" w:rsidRDefault="006217CC" w:rsidP="00421405">
      <w:pPr>
        <w:pStyle w:val="Title"/>
      </w:pPr>
    </w:p>
    <w:p w14:paraId="06A3D0EA" w14:textId="77777777" w:rsidR="006217CC" w:rsidRDefault="006217CC">
      <w:pPr>
        <w:widowControl/>
        <w:suppressAutoHyphens w:val="0"/>
        <w:rPr>
          <w:rFonts w:ascii="Liberation Sans" w:hAnsi="Liberation Sans"/>
          <w:b/>
          <w:bCs/>
          <w:sz w:val="56"/>
          <w:szCs w:val="56"/>
        </w:rPr>
      </w:pPr>
      <w:r>
        <w:br w:type="page"/>
      </w:r>
    </w:p>
    <w:p w14:paraId="0FD2103A" w14:textId="63CB3B03" w:rsidR="00421405" w:rsidRDefault="00421405" w:rsidP="00421405">
      <w:pPr>
        <w:pStyle w:val="Title"/>
      </w:pPr>
      <w:r>
        <w:lastRenderedPageBreak/>
        <w:t>Data Dictionary</w:t>
      </w:r>
    </w:p>
    <w:p w14:paraId="08C54209" w14:textId="77777777" w:rsidR="00421405" w:rsidRDefault="00421405" w:rsidP="00421405"/>
    <w:tbl>
      <w:tblPr>
        <w:tblW w:w="10800" w:type="dxa"/>
        <w:tblInd w:w="-1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1800"/>
        <w:gridCol w:w="2955"/>
        <w:gridCol w:w="1725"/>
        <w:gridCol w:w="660"/>
        <w:gridCol w:w="2520"/>
        <w:gridCol w:w="1140"/>
      </w:tblGrid>
      <w:tr w:rsidR="00421405" w14:paraId="665A471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2831941" w14:textId="77777777" w:rsidR="00421405" w:rsidRDefault="00421405" w:rsidP="00660D26">
            <w:pPr>
              <w:rPr>
                <w:sz w:val="20"/>
                <w:szCs w:val="20"/>
              </w:rPr>
            </w:pPr>
            <w:r>
              <w:rPr>
                <w:b/>
              </w:rPr>
              <w:t>Table</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6C9F1D" w14:textId="77777777" w:rsidR="00421405" w:rsidRDefault="00421405" w:rsidP="00660D26">
            <w:pPr>
              <w:rPr>
                <w:sz w:val="20"/>
                <w:szCs w:val="20"/>
              </w:rPr>
            </w:pPr>
            <w:r>
              <w:rPr>
                <w:b/>
              </w:rPr>
              <w:t>Attribute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42106D5" w14:textId="77777777" w:rsidR="00421405" w:rsidRDefault="00421405" w:rsidP="00660D26">
            <w:pPr>
              <w:rPr>
                <w:sz w:val="20"/>
                <w:szCs w:val="20"/>
              </w:rPr>
            </w:pPr>
            <w:r>
              <w:rPr>
                <w:b/>
              </w:rPr>
              <w:t>Data Type</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20FF76A" w14:textId="77777777" w:rsidR="00421405" w:rsidRDefault="00421405" w:rsidP="00660D26">
            <w:pPr>
              <w:rPr>
                <w:sz w:val="20"/>
                <w:szCs w:val="20"/>
              </w:rPr>
            </w:pPr>
            <w:r>
              <w:rPr>
                <w:b/>
              </w:rPr>
              <w:t>Primary Key</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9375C5" w14:textId="77777777" w:rsidR="00421405" w:rsidRDefault="00421405" w:rsidP="00660D26">
            <w:pPr>
              <w:rPr>
                <w:sz w:val="20"/>
                <w:szCs w:val="20"/>
              </w:rPr>
            </w:pPr>
            <w:r>
              <w:rPr>
                <w:b/>
              </w:rPr>
              <w:t>Foreign Key</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91A05B9" w14:textId="77777777" w:rsidR="00421405" w:rsidRDefault="00421405" w:rsidP="00660D26">
            <w:pPr>
              <w:rPr>
                <w:sz w:val="20"/>
                <w:szCs w:val="20"/>
              </w:rPr>
            </w:pPr>
            <w:r>
              <w:rPr>
                <w:b/>
              </w:rPr>
              <w:t>Constraints</w:t>
            </w:r>
          </w:p>
        </w:tc>
      </w:tr>
      <w:tr w:rsidR="00421405" w14:paraId="6A4F2649" w14:textId="77777777" w:rsidTr="00660D26">
        <w:trPr>
          <w:trHeight w:val="34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06763F4" w14:textId="77777777" w:rsidR="00421405" w:rsidRDefault="00421405" w:rsidP="00660D26">
            <w:pPr>
              <w:rPr>
                <w:sz w:val="20"/>
                <w:szCs w:val="20"/>
              </w:rPr>
            </w:pPr>
            <w:r>
              <w:rPr>
                <w:sz w:val="20"/>
                <w:szCs w:val="20"/>
              </w:rPr>
              <w:t>USERS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724C81" w14:textId="77777777" w:rsidR="00421405" w:rsidRDefault="00421405" w:rsidP="00660D26">
            <w:pPr>
              <w:rPr>
                <w:sz w:val="20"/>
                <w:szCs w:val="20"/>
              </w:rPr>
            </w:pPr>
            <w:proofErr w:type="spellStart"/>
            <w:r>
              <w:rPr>
                <w:sz w:val="20"/>
                <w:szCs w:val="20"/>
              </w:rPr>
              <w:t>UserId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EDA192"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5C1410"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7A823A"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0E2DD44" w14:textId="77777777" w:rsidR="00421405" w:rsidRDefault="00421405" w:rsidP="00660D26">
            <w:pPr>
              <w:rPr>
                <w:sz w:val="20"/>
                <w:szCs w:val="20"/>
              </w:rPr>
            </w:pPr>
            <w:r>
              <w:rPr>
                <w:sz w:val="20"/>
                <w:szCs w:val="20"/>
              </w:rPr>
              <w:t>Unique</w:t>
            </w:r>
          </w:p>
        </w:tc>
      </w:tr>
      <w:tr w:rsidR="00421405" w14:paraId="0361A67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7C9B47" w14:textId="77777777" w:rsidR="00421405" w:rsidRDefault="00421405" w:rsidP="00660D26">
            <w:pPr>
              <w:rPr>
                <w:sz w:val="20"/>
                <w:szCs w:val="20"/>
              </w:rPr>
            </w:pPr>
            <w:r>
              <w:rPr>
                <w:sz w:val="20"/>
                <w:szCs w:val="20"/>
              </w:rPr>
              <w:t>USERS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C5DEE0D" w14:textId="77777777" w:rsidR="00421405" w:rsidRDefault="00421405" w:rsidP="00660D26">
            <w:pPr>
              <w:rPr>
                <w:sz w:val="20"/>
                <w:szCs w:val="20"/>
              </w:rPr>
            </w:pPr>
            <w:r>
              <w:rPr>
                <w:sz w:val="20"/>
                <w:szCs w:val="20"/>
              </w:rPr>
              <w:t>FirstName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A823AEA"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1B2D2C"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AA0EF17"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0113CE" w14:textId="77777777" w:rsidR="00421405" w:rsidRDefault="00421405" w:rsidP="00660D26">
            <w:pPr>
              <w:rPr>
                <w:sz w:val="20"/>
                <w:szCs w:val="20"/>
              </w:rPr>
            </w:pPr>
          </w:p>
        </w:tc>
      </w:tr>
      <w:tr w:rsidR="00421405" w14:paraId="7B4B2199"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43D15C0" w14:textId="77777777" w:rsidR="00421405" w:rsidRDefault="00421405" w:rsidP="00660D26">
            <w:pPr>
              <w:rPr>
                <w:sz w:val="20"/>
                <w:szCs w:val="20"/>
              </w:rPr>
            </w:pPr>
            <w:r>
              <w:rPr>
                <w:sz w:val="20"/>
                <w:szCs w:val="20"/>
              </w:rPr>
              <w:t>USERS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67848C2" w14:textId="77777777" w:rsidR="00421405" w:rsidRDefault="00421405" w:rsidP="00660D26">
            <w:pPr>
              <w:rPr>
                <w:sz w:val="20"/>
                <w:szCs w:val="20"/>
              </w:rPr>
            </w:pPr>
            <w:proofErr w:type="spellStart"/>
            <w:r>
              <w:rPr>
                <w:sz w:val="20"/>
                <w:szCs w:val="20"/>
              </w:rPr>
              <w:t>LastName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8C046F"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92D485"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0EF9CA6"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597E32" w14:textId="77777777" w:rsidR="00421405" w:rsidRDefault="00421405" w:rsidP="00660D26">
            <w:pPr>
              <w:rPr>
                <w:sz w:val="20"/>
                <w:szCs w:val="20"/>
              </w:rPr>
            </w:pPr>
          </w:p>
        </w:tc>
      </w:tr>
      <w:tr w:rsidR="00421405" w14:paraId="7298E4A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54D7D5" w14:textId="77777777" w:rsidR="00421405" w:rsidRDefault="00421405" w:rsidP="00660D26">
            <w:pPr>
              <w:rPr>
                <w:sz w:val="20"/>
                <w:szCs w:val="20"/>
              </w:rPr>
            </w:pPr>
            <w:r>
              <w:rPr>
                <w:sz w:val="20"/>
                <w:szCs w:val="20"/>
              </w:rPr>
              <w:t>USERS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DE8B390" w14:textId="77777777" w:rsidR="00421405" w:rsidRDefault="00421405" w:rsidP="00660D26">
            <w:pPr>
              <w:rPr>
                <w:sz w:val="20"/>
                <w:szCs w:val="20"/>
              </w:rPr>
            </w:pPr>
            <w:proofErr w:type="spellStart"/>
            <w:r>
              <w:rPr>
                <w:sz w:val="20"/>
                <w:szCs w:val="20"/>
              </w:rPr>
              <w:t>RoleId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33D6318"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0F6A01"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B62A3D8"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2347C7F" w14:textId="77777777" w:rsidR="00421405" w:rsidRDefault="00421405" w:rsidP="00660D26">
            <w:pPr>
              <w:rPr>
                <w:sz w:val="20"/>
                <w:szCs w:val="20"/>
              </w:rPr>
            </w:pPr>
          </w:p>
        </w:tc>
      </w:tr>
      <w:tr w:rsidR="00421405" w14:paraId="34C173A2"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E89F187" w14:textId="77777777" w:rsidR="00421405" w:rsidRDefault="00421405" w:rsidP="00660D26">
            <w:pPr>
              <w:rPr>
                <w:sz w:val="20"/>
                <w:szCs w:val="20"/>
              </w:rPr>
            </w:pPr>
            <w:r>
              <w:rPr>
                <w:sz w:val="20"/>
                <w:szCs w:val="20"/>
              </w:rPr>
              <w:t>USERS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D03ADDF" w14:textId="77777777" w:rsidR="00421405" w:rsidRDefault="00421405" w:rsidP="00660D26">
            <w:pPr>
              <w:rPr>
                <w:sz w:val="20"/>
                <w:szCs w:val="20"/>
              </w:rPr>
            </w:pPr>
            <w:proofErr w:type="spellStart"/>
            <w:r>
              <w:rPr>
                <w:sz w:val="20"/>
                <w:szCs w:val="20"/>
              </w:rPr>
              <w:t>GroupId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1321828"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D58FB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0F67F59"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B805172" w14:textId="77777777" w:rsidR="00421405" w:rsidRDefault="00421405" w:rsidP="00660D26">
            <w:pPr>
              <w:rPr>
                <w:sz w:val="20"/>
                <w:szCs w:val="20"/>
              </w:rPr>
            </w:pPr>
          </w:p>
        </w:tc>
      </w:tr>
      <w:tr w:rsidR="00421405" w14:paraId="12ED62F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C7DD302"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14E6AC"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6E1FA2C"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64751D6"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1B6639"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B2D4643" w14:textId="77777777" w:rsidR="00421405" w:rsidRDefault="00421405" w:rsidP="00660D26">
            <w:pPr>
              <w:rPr>
                <w:sz w:val="20"/>
                <w:szCs w:val="20"/>
              </w:rPr>
            </w:pPr>
          </w:p>
        </w:tc>
      </w:tr>
      <w:tr w:rsidR="00421405" w14:paraId="41902C1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FA637D" w14:textId="77777777" w:rsidR="00421405" w:rsidRDefault="00421405" w:rsidP="00660D26">
            <w:pPr>
              <w:rPr>
                <w:sz w:val="20"/>
                <w:szCs w:val="20"/>
              </w:rPr>
            </w:pPr>
            <w:r>
              <w:rPr>
                <w:sz w:val="20"/>
                <w:szCs w:val="20"/>
              </w:rPr>
              <w:t>USERGROUPS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C7905F" w14:textId="77777777" w:rsidR="00421405" w:rsidRDefault="00421405" w:rsidP="00660D26">
            <w:pPr>
              <w:rPr>
                <w:sz w:val="20"/>
                <w:szCs w:val="20"/>
              </w:rPr>
            </w:pPr>
            <w:proofErr w:type="spellStart"/>
            <w:r>
              <w:rPr>
                <w:sz w:val="20"/>
                <w:szCs w:val="20"/>
              </w:rPr>
              <w:t>UserGroupId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1FA5DCF"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EDAB1D"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4CA340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C39D43E" w14:textId="77777777" w:rsidR="00421405" w:rsidRDefault="00421405" w:rsidP="00660D26">
            <w:pPr>
              <w:rPr>
                <w:sz w:val="20"/>
                <w:szCs w:val="20"/>
              </w:rPr>
            </w:pPr>
            <w:r>
              <w:rPr>
                <w:sz w:val="20"/>
                <w:szCs w:val="20"/>
              </w:rPr>
              <w:t>Unique</w:t>
            </w:r>
          </w:p>
        </w:tc>
      </w:tr>
      <w:tr w:rsidR="00421405" w14:paraId="773A6E7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2F902FD" w14:textId="77777777" w:rsidR="00421405" w:rsidRDefault="00421405" w:rsidP="00660D26">
            <w:pPr>
              <w:rPr>
                <w:sz w:val="20"/>
                <w:szCs w:val="20"/>
              </w:rPr>
            </w:pPr>
            <w:r>
              <w:rPr>
                <w:sz w:val="20"/>
                <w:szCs w:val="20"/>
              </w:rPr>
              <w:t>USERGROUPS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5F4956D" w14:textId="77777777" w:rsidR="00421405" w:rsidRDefault="00421405" w:rsidP="00660D26">
            <w:pPr>
              <w:rPr>
                <w:sz w:val="20"/>
                <w:szCs w:val="20"/>
              </w:rPr>
            </w:pPr>
            <w:proofErr w:type="spellStart"/>
            <w:r>
              <w:rPr>
                <w:sz w:val="20"/>
                <w:szCs w:val="20"/>
              </w:rPr>
              <w:t>GroupName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15578F"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4CCBE12"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DA4B06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211280D" w14:textId="77777777" w:rsidR="00421405" w:rsidRDefault="00421405" w:rsidP="00660D26">
            <w:pPr>
              <w:rPr>
                <w:sz w:val="20"/>
                <w:szCs w:val="20"/>
              </w:rPr>
            </w:pPr>
          </w:p>
        </w:tc>
      </w:tr>
      <w:tr w:rsidR="00421405" w14:paraId="75AA601A"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7AD7D3E" w14:textId="77777777" w:rsidR="00421405" w:rsidRDefault="00421405" w:rsidP="00660D26">
            <w:pPr>
              <w:rPr>
                <w:sz w:val="20"/>
                <w:szCs w:val="20"/>
              </w:rPr>
            </w:pPr>
          </w:p>
        </w:tc>
      </w:tr>
      <w:tr w:rsidR="00421405" w14:paraId="1C246B30"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435C892"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E5C5E15" w14:textId="77777777" w:rsidR="00421405" w:rsidRDefault="00421405" w:rsidP="00660D26">
            <w:pPr>
              <w:rPr>
                <w:sz w:val="20"/>
                <w:szCs w:val="20"/>
              </w:rPr>
            </w:pPr>
            <w:proofErr w:type="spellStart"/>
            <w:r>
              <w:rPr>
                <w:sz w:val="20"/>
                <w:szCs w:val="20"/>
              </w:rPr>
              <w:t>EmployeeId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8922BAF"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AA2D389"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399E517"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F697A4" w14:textId="77777777" w:rsidR="00421405" w:rsidRDefault="00421405" w:rsidP="00660D26">
            <w:pPr>
              <w:rPr>
                <w:sz w:val="20"/>
                <w:szCs w:val="20"/>
              </w:rPr>
            </w:pPr>
            <w:r>
              <w:rPr>
                <w:sz w:val="20"/>
                <w:szCs w:val="20"/>
              </w:rPr>
              <w:t>Unique</w:t>
            </w:r>
          </w:p>
        </w:tc>
      </w:tr>
      <w:tr w:rsidR="00421405" w14:paraId="3B414FA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C30C69C"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6403506" w14:textId="77777777" w:rsidR="00421405" w:rsidRDefault="00421405" w:rsidP="00660D26">
            <w:pPr>
              <w:rPr>
                <w:sz w:val="20"/>
                <w:szCs w:val="20"/>
              </w:rPr>
            </w:pPr>
            <w:r>
              <w:rPr>
                <w:sz w:val="20"/>
                <w:szCs w:val="20"/>
              </w:rPr>
              <w:t>FirstName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3F05AA"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4C9267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D5B006"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7CE9545" w14:textId="77777777" w:rsidR="00421405" w:rsidRDefault="00421405" w:rsidP="00660D26">
            <w:pPr>
              <w:rPr>
                <w:sz w:val="20"/>
                <w:szCs w:val="20"/>
              </w:rPr>
            </w:pPr>
          </w:p>
        </w:tc>
      </w:tr>
      <w:tr w:rsidR="00421405" w14:paraId="2EBC39B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399C6D5"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D6DBB4F" w14:textId="77777777" w:rsidR="00421405" w:rsidRDefault="00421405" w:rsidP="00660D26">
            <w:pPr>
              <w:rPr>
                <w:sz w:val="20"/>
                <w:szCs w:val="20"/>
              </w:rPr>
            </w:pPr>
            <w:proofErr w:type="spellStart"/>
            <w:r>
              <w:rPr>
                <w:sz w:val="20"/>
                <w:szCs w:val="20"/>
              </w:rPr>
              <w:t>LastName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5B7AF0D"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2C34808"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8AF5198"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8DA0346" w14:textId="77777777" w:rsidR="00421405" w:rsidRDefault="00421405" w:rsidP="00660D26">
            <w:pPr>
              <w:rPr>
                <w:sz w:val="20"/>
                <w:szCs w:val="20"/>
              </w:rPr>
            </w:pPr>
          </w:p>
        </w:tc>
      </w:tr>
      <w:tr w:rsidR="00421405" w14:paraId="7B0000F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6001966"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CDB1CB2" w14:textId="77777777" w:rsidR="00421405" w:rsidRDefault="00421405" w:rsidP="00660D26">
            <w:pPr>
              <w:rPr>
                <w:sz w:val="20"/>
                <w:szCs w:val="20"/>
              </w:rPr>
            </w:pPr>
            <w:proofErr w:type="spellStart"/>
            <w:r>
              <w:rPr>
                <w:sz w:val="20"/>
                <w:szCs w:val="20"/>
              </w:rPr>
              <w:t>CourseTypeId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E8ACD0"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53A5A5D"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AA98178"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3D8B0B6" w14:textId="77777777" w:rsidR="00421405" w:rsidRDefault="00421405" w:rsidP="00660D26">
            <w:pPr>
              <w:rPr>
                <w:sz w:val="20"/>
                <w:szCs w:val="20"/>
              </w:rPr>
            </w:pPr>
          </w:p>
        </w:tc>
      </w:tr>
      <w:tr w:rsidR="00421405" w14:paraId="2084251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32158A"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713B40" w14:textId="77777777" w:rsidR="00421405" w:rsidRDefault="00421405" w:rsidP="00660D26">
            <w:pPr>
              <w:rPr>
                <w:sz w:val="20"/>
                <w:szCs w:val="20"/>
              </w:rPr>
            </w:pPr>
            <w:proofErr w:type="spellStart"/>
            <w:r>
              <w:rPr>
                <w:sz w:val="20"/>
                <w:szCs w:val="20"/>
              </w:rPr>
              <w:t>RoleID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FB0A92"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1D17ADA"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C62C1AE"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AD0ACE" w14:textId="77777777" w:rsidR="00421405" w:rsidRDefault="00421405" w:rsidP="00660D26">
            <w:pPr>
              <w:rPr>
                <w:sz w:val="20"/>
                <w:szCs w:val="20"/>
              </w:rPr>
            </w:pPr>
          </w:p>
        </w:tc>
      </w:tr>
      <w:tr w:rsidR="00421405" w14:paraId="46F180E0"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8902CFE"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1AB7E2" w14:textId="77777777" w:rsidR="00421405" w:rsidRDefault="00421405" w:rsidP="00660D26">
            <w:pPr>
              <w:rPr>
                <w:sz w:val="20"/>
                <w:szCs w:val="20"/>
              </w:rPr>
            </w:pPr>
            <w:proofErr w:type="spellStart"/>
            <w:r>
              <w:rPr>
                <w:sz w:val="20"/>
                <w:szCs w:val="20"/>
              </w:rPr>
              <w:t>SpecialtyValue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0D2801"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DC46C1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74151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758DBB6" w14:textId="77777777" w:rsidR="00421405" w:rsidRDefault="00421405" w:rsidP="00660D26">
            <w:pPr>
              <w:rPr>
                <w:sz w:val="20"/>
                <w:szCs w:val="20"/>
              </w:rPr>
            </w:pPr>
          </w:p>
        </w:tc>
      </w:tr>
      <w:tr w:rsidR="00421405" w14:paraId="2598B6C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9E9EE36" w14:textId="77777777" w:rsidR="00421405" w:rsidRDefault="00421405" w:rsidP="00660D26">
            <w:pPr>
              <w:rPr>
                <w:sz w:val="20"/>
                <w:szCs w:val="20"/>
              </w:rPr>
            </w:pPr>
            <w:r>
              <w:rPr>
                <w:sz w:val="20"/>
                <w:szCs w:val="20"/>
              </w:rPr>
              <w:t>EMPLOYEES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E64697A" w14:textId="77777777" w:rsidR="00421405" w:rsidRDefault="00421405" w:rsidP="00660D26">
            <w:pPr>
              <w:rPr>
                <w:sz w:val="20"/>
                <w:szCs w:val="20"/>
              </w:rPr>
            </w:pPr>
            <w:proofErr w:type="spellStart"/>
            <w:r>
              <w:rPr>
                <w:sz w:val="20"/>
                <w:szCs w:val="20"/>
              </w:rPr>
              <w:t>CourseValue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D2F61AF"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DC353C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9721E5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A038F2E" w14:textId="77777777" w:rsidR="00421405" w:rsidRDefault="00421405" w:rsidP="00660D26">
            <w:pPr>
              <w:rPr>
                <w:sz w:val="20"/>
                <w:szCs w:val="20"/>
              </w:rPr>
            </w:pPr>
          </w:p>
        </w:tc>
      </w:tr>
      <w:tr w:rsidR="00421405" w14:paraId="764101ED"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EA976D7" w14:textId="77777777" w:rsidR="00421405" w:rsidRDefault="00421405" w:rsidP="00660D26">
            <w:pPr>
              <w:rPr>
                <w:sz w:val="20"/>
                <w:szCs w:val="20"/>
              </w:rPr>
            </w:pPr>
          </w:p>
        </w:tc>
      </w:tr>
      <w:tr w:rsidR="00421405" w14:paraId="77EF234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6F3C9A0" w14:textId="77777777" w:rsidR="00421405" w:rsidRDefault="00421405" w:rsidP="00660D26">
            <w:pPr>
              <w:rPr>
                <w:sz w:val="20"/>
                <w:szCs w:val="20"/>
              </w:rPr>
            </w:pPr>
            <w:r>
              <w:rPr>
                <w:sz w:val="20"/>
                <w:szCs w:val="20"/>
              </w:rPr>
              <w:t>ROLES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18AC196" w14:textId="77777777" w:rsidR="00421405" w:rsidRDefault="00421405" w:rsidP="00660D26">
            <w:pPr>
              <w:rPr>
                <w:sz w:val="20"/>
                <w:szCs w:val="20"/>
              </w:rPr>
            </w:pPr>
            <w:proofErr w:type="spellStart"/>
            <w:r>
              <w:rPr>
                <w:sz w:val="20"/>
                <w:szCs w:val="20"/>
              </w:rPr>
              <w:t>RoleID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3175C2"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7F33EC"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F7B129"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E546D3A" w14:textId="77777777" w:rsidR="00421405" w:rsidRDefault="00421405" w:rsidP="00660D26">
            <w:pPr>
              <w:rPr>
                <w:sz w:val="20"/>
                <w:szCs w:val="20"/>
              </w:rPr>
            </w:pPr>
            <w:r>
              <w:rPr>
                <w:sz w:val="20"/>
                <w:szCs w:val="20"/>
              </w:rPr>
              <w:t>Unique</w:t>
            </w:r>
          </w:p>
        </w:tc>
      </w:tr>
      <w:tr w:rsidR="00421405" w14:paraId="6F512F3E"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C2A745A" w14:textId="77777777" w:rsidR="00421405" w:rsidRDefault="00421405" w:rsidP="00660D26">
            <w:pPr>
              <w:rPr>
                <w:sz w:val="20"/>
                <w:szCs w:val="20"/>
              </w:rPr>
            </w:pPr>
            <w:r>
              <w:rPr>
                <w:sz w:val="20"/>
                <w:szCs w:val="20"/>
              </w:rPr>
              <w:t>ROLES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3BE74D6" w14:textId="77777777" w:rsidR="00421405" w:rsidRDefault="00421405" w:rsidP="00660D26">
            <w:pPr>
              <w:rPr>
                <w:sz w:val="20"/>
                <w:szCs w:val="20"/>
              </w:rPr>
            </w:pPr>
            <w:proofErr w:type="spellStart"/>
            <w:r>
              <w:rPr>
                <w:sz w:val="20"/>
                <w:szCs w:val="20"/>
              </w:rPr>
              <w:t>IsDeleted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C953545" w14:textId="77777777" w:rsidR="00421405" w:rsidRDefault="00421405" w:rsidP="00660D26">
            <w:pPr>
              <w:rPr>
                <w:sz w:val="20"/>
                <w:szCs w:val="20"/>
              </w:rPr>
            </w:pPr>
            <w:r>
              <w:rPr>
                <w:sz w:val="20"/>
                <w:szCs w:val="20"/>
              </w:rPr>
              <w:t>bit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2977E7"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E998A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4933B28" w14:textId="77777777" w:rsidR="00421405" w:rsidRDefault="00421405" w:rsidP="00660D26">
            <w:pPr>
              <w:rPr>
                <w:sz w:val="20"/>
                <w:szCs w:val="20"/>
              </w:rPr>
            </w:pPr>
          </w:p>
        </w:tc>
      </w:tr>
      <w:tr w:rsidR="00421405" w14:paraId="0D69D7F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88E42D4" w14:textId="77777777" w:rsidR="00421405" w:rsidRDefault="00421405" w:rsidP="00660D26">
            <w:pPr>
              <w:rPr>
                <w:sz w:val="20"/>
                <w:szCs w:val="20"/>
              </w:rPr>
            </w:pPr>
            <w:r>
              <w:rPr>
                <w:sz w:val="20"/>
                <w:szCs w:val="20"/>
              </w:rPr>
              <w:t>ROLES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4A688AC"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3D5F72B" w14:textId="77777777" w:rsidR="00421405" w:rsidRDefault="00421405" w:rsidP="00660D26">
            <w:pPr>
              <w:rPr>
                <w:sz w:val="20"/>
                <w:szCs w:val="20"/>
              </w:rPr>
            </w:pPr>
            <w:proofErr w:type="gramStart"/>
            <w:r>
              <w:rPr>
                <w:sz w:val="20"/>
                <w:szCs w:val="20"/>
              </w:rPr>
              <w:t>varchar(</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77E770"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CF6A415"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D017ECB" w14:textId="77777777" w:rsidR="00421405" w:rsidRDefault="00421405" w:rsidP="00660D26">
            <w:pPr>
              <w:rPr>
                <w:sz w:val="20"/>
                <w:szCs w:val="20"/>
              </w:rPr>
            </w:pPr>
          </w:p>
        </w:tc>
      </w:tr>
      <w:tr w:rsidR="00421405" w14:paraId="700C64FA"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08EC445" w14:textId="77777777" w:rsidR="00421405" w:rsidRDefault="00421405" w:rsidP="00660D26">
            <w:pPr>
              <w:rPr>
                <w:sz w:val="20"/>
                <w:szCs w:val="20"/>
              </w:rPr>
            </w:pPr>
          </w:p>
        </w:tc>
      </w:tr>
      <w:tr w:rsidR="00421405" w14:paraId="0D8DFC5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68AC9D3"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56D78FF" w14:textId="77777777" w:rsidR="00421405" w:rsidRDefault="00421405" w:rsidP="00660D26">
            <w:pPr>
              <w:rPr>
                <w:sz w:val="20"/>
                <w:szCs w:val="20"/>
              </w:rPr>
            </w:pPr>
            <w:proofErr w:type="spellStart"/>
            <w:r>
              <w:rPr>
                <w:sz w:val="20"/>
                <w:szCs w:val="20"/>
              </w:rPr>
              <w:t>CalendarDayId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3C7A434"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CF3495D"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C5252E4"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D42FA6C" w14:textId="77777777" w:rsidR="00421405" w:rsidRDefault="00421405" w:rsidP="00660D26">
            <w:pPr>
              <w:rPr>
                <w:sz w:val="20"/>
                <w:szCs w:val="20"/>
              </w:rPr>
            </w:pPr>
            <w:r>
              <w:rPr>
                <w:sz w:val="20"/>
                <w:szCs w:val="20"/>
              </w:rPr>
              <w:t>Unique</w:t>
            </w:r>
          </w:p>
        </w:tc>
      </w:tr>
      <w:tr w:rsidR="00421405" w14:paraId="7BF58CD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16803B"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9421D1E" w14:textId="77777777" w:rsidR="00421405" w:rsidRDefault="00421405" w:rsidP="00660D26">
            <w:pPr>
              <w:rPr>
                <w:sz w:val="20"/>
                <w:szCs w:val="20"/>
              </w:rPr>
            </w:pPr>
            <w:r>
              <w:rPr>
                <w:sz w:val="20"/>
                <w:szCs w:val="20"/>
              </w:rPr>
              <w:t>Date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863DEE5" w14:textId="77777777" w:rsidR="00421405" w:rsidRDefault="00421405" w:rsidP="00660D26">
            <w:pPr>
              <w:rPr>
                <w:sz w:val="20"/>
                <w:szCs w:val="20"/>
              </w:rPr>
            </w:pPr>
            <w:r>
              <w:rPr>
                <w:sz w:val="20"/>
                <w:szCs w:val="20"/>
              </w:rPr>
              <w:t>datetime</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A6AA63E"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8789B6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EF64A9" w14:textId="77777777" w:rsidR="00421405" w:rsidRDefault="00421405" w:rsidP="00660D26">
            <w:pPr>
              <w:rPr>
                <w:sz w:val="20"/>
                <w:szCs w:val="20"/>
              </w:rPr>
            </w:pPr>
          </w:p>
        </w:tc>
      </w:tr>
      <w:tr w:rsidR="00421405" w14:paraId="3302C1A0"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6293893"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66C2DDA" w14:textId="77777777" w:rsidR="00421405" w:rsidRDefault="00421405" w:rsidP="00660D26">
            <w:pPr>
              <w:rPr>
                <w:sz w:val="20"/>
                <w:szCs w:val="20"/>
              </w:rPr>
            </w:pPr>
            <w:proofErr w:type="spellStart"/>
            <w:r>
              <w:rPr>
                <w:sz w:val="20"/>
                <w:szCs w:val="20"/>
              </w:rPr>
              <w:t>DayOfMonth</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F27E4DA"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883652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CD2AFD"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0F71C3A" w14:textId="77777777" w:rsidR="00421405" w:rsidRDefault="00421405" w:rsidP="00660D26">
            <w:pPr>
              <w:rPr>
                <w:sz w:val="20"/>
                <w:szCs w:val="20"/>
              </w:rPr>
            </w:pPr>
          </w:p>
        </w:tc>
      </w:tr>
      <w:tr w:rsidR="00421405" w14:paraId="3F9413D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CAE7D4"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2C552F" w14:textId="77777777" w:rsidR="00421405" w:rsidRDefault="00421405" w:rsidP="00660D26">
            <w:pPr>
              <w:rPr>
                <w:sz w:val="20"/>
                <w:szCs w:val="20"/>
              </w:rPr>
            </w:pPr>
            <w:proofErr w:type="spellStart"/>
            <w:r>
              <w:rPr>
                <w:sz w:val="20"/>
                <w:szCs w:val="20"/>
              </w:rPr>
              <w:t>DaySuffix</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CCA325"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A9BAFB1"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1AFDD6A"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2CDE341" w14:textId="77777777" w:rsidR="00421405" w:rsidRDefault="00421405" w:rsidP="00660D26">
            <w:pPr>
              <w:rPr>
                <w:sz w:val="20"/>
                <w:szCs w:val="20"/>
              </w:rPr>
            </w:pPr>
          </w:p>
        </w:tc>
      </w:tr>
      <w:tr w:rsidR="00421405" w14:paraId="45D63ACE"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ECA5781"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38BCA61" w14:textId="77777777" w:rsidR="00421405" w:rsidRDefault="00421405" w:rsidP="00660D26">
            <w:pPr>
              <w:rPr>
                <w:sz w:val="20"/>
                <w:szCs w:val="20"/>
              </w:rPr>
            </w:pPr>
            <w:proofErr w:type="spellStart"/>
            <w:r>
              <w:rPr>
                <w:sz w:val="20"/>
                <w:szCs w:val="20"/>
              </w:rPr>
              <w:t>DayName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4DFAEE6"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4458838"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A879DF2"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C2F8FA" w14:textId="77777777" w:rsidR="00421405" w:rsidRDefault="00421405" w:rsidP="00660D26">
            <w:pPr>
              <w:rPr>
                <w:sz w:val="20"/>
                <w:szCs w:val="20"/>
              </w:rPr>
            </w:pPr>
          </w:p>
        </w:tc>
      </w:tr>
      <w:tr w:rsidR="00421405" w14:paraId="364BFDA1"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69ABC37" w14:textId="77777777" w:rsidR="00421405" w:rsidRDefault="00421405" w:rsidP="00660D26">
            <w:pPr>
              <w:ind w:right="-135"/>
              <w:rPr>
                <w:sz w:val="20"/>
                <w:szCs w:val="20"/>
              </w:rPr>
            </w:pPr>
            <w:r>
              <w:rPr>
                <w:sz w:val="20"/>
                <w:szCs w:val="20"/>
              </w:rPr>
              <w:t>CALENDARDAYS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933597B" w14:textId="77777777" w:rsidR="00421405" w:rsidRDefault="00421405" w:rsidP="00660D26">
            <w:pPr>
              <w:rPr>
                <w:sz w:val="20"/>
                <w:szCs w:val="20"/>
              </w:rPr>
            </w:pPr>
            <w:proofErr w:type="spellStart"/>
            <w:r>
              <w:rPr>
                <w:sz w:val="20"/>
                <w:szCs w:val="20"/>
              </w:rPr>
              <w:t>DateKey</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1FC92D0"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198E1D8"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1D02B8"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FE493B" w14:textId="77777777" w:rsidR="00421405" w:rsidRDefault="00421405" w:rsidP="00660D26">
            <w:pPr>
              <w:rPr>
                <w:sz w:val="20"/>
                <w:szCs w:val="20"/>
              </w:rPr>
            </w:pPr>
          </w:p>
        </w:tc>
      </w:tr>
      <w:tr w:rsidR="00421405" w14:paraId="70062DF4"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C4DCEE0" w14:textId="77777777" w:rsidR="00421405" w:rsidRDefault="00421405" w:rsidP="00660D26">
            <w:pPr>
              <w:rPr>
                <w:sz w:val="20"/>
                <w:szCs w:val="20"/>
              </w:rPr>
            </w:pPr>
          </w:p>
        </w:tc>
      </w:tr>
      <w:tr w:rsidR="00421405" w14:paraId="3F03937A" w14:textId="77777777" w:rsidTr="00660D26">
        <w:trPr>
          <w:trHeight w:val="37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81DEDE4" w14:textId="77777777" w:rsidR="00421405" w:rsidRDefault="00421405" w:rsidP="00660D26">
            <w:pPr>
              <w:rPr>
                <w:sz w:val="20"/>
                <w:szCs w:val="20"/>
              </w:rPr>
            </w:pPr>
            <w:r>
              <w:rPr>
                <w:sz w:val="20"/>
                <w:szCs w:val="20"/>
              </w:rPr>
              <w:t>CAMPUSES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F3C0E3B" w14:textId="77777777" w:rsidR="00421405" w:rsidRDefault="00421405" w:rsidP="00660D26">
            <w:pPr>
              <w:rPr>
                <w:sz w:val="20"/>
                <w:szCs w:val="20"/>
              </w:rPr>
            </w:pPr>
            <w:proofErr w:type="spellStart"/>
            <w:r>
              <w:rPr>
                <w:sz w:val="20"/>
                <w:szCs w:val="20"/>
              </w:rPr>
              <w:t>CampusId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DFAD56E"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DAE1A9"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0FDE3F"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CDE629" w14:textId="77777777" w:rsidR="00421405" w:rsidRDefault="00421405" w:rsidP="00660D26">
            <w:pPr>
              <w:rPr>
                <w:sz w:val="20"/>
                <w:szCs w:val="20"/>
              </w:rPr>
            </w:pPr>
            <w:r>
              <w:rPr>
                <w:sz w:val="20"/>
                <w:szCs w:val="20"/>
              </w:rPr>
              <w:t>Unique</w:t>
            </w:r>
          </w:p>
        </w:tc>
      </w:tr>
      <w:tr w:rsidR="00421405" w14:paraId="7B2B87E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73D8E55" w14:textId="77777777" w:rsidR="00421405" w:rsidRDefault="00421405" w:rsidP="00660D26">
            <w:pPr>
              <w:rPr>
                <w:sz w:val="20"/>
                <w:szCs w:val="20"/>
              </w:rPr>
            </w:pPr>
            <w:r>
              <w:rPr>
                <w:sz w:val="20"/>
                <w:szCs w:val="20"/>
              </w:rPr>
              <w:lastRenderedPageBreak/>
              <w:t>CAMPUSES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8A12A4"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EFA0D85"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9E58F64"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6BAD4A2"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87C1481" w14:textId="77777777" w:rsidR="00421405" w:rsidRDefault="00421405" w:rsidP="00660D26">
            <w:pPr>
              <w:rPr>
                <w:sz w:val="20"/>
                <w:szCs w:val="20"/>
              </w:rPr>
            </w:pPr>
          </w:p>
        </w:tc>
      </w:tr>
      <w:tr w:rsidR="00421405" w14:paraId="4DA64E0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009B076" w14:textId="77777777" w:rsidR="00421405" w:rsidRDefault="00421405" w:rsidP="00660D26">
            <w:pPr>
              <w:rPr>
                <w:sz w:val="20"/>
                <w:szCs w:val="20"/>
              </w:rPr>
            </w:pPr>
            <w:r>
              <w:rPr>
                <w:sz w:val="20"/>
                <w:szCs w:val="20"/>
              </w:rPr>
              <w:t>CAMPUSES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C38F56" w14:textId="77777777" w:rsidR="00421405" w:rsidRDefault="00421405" w:rsidP="00660D26">
            <w:pPr>
              <w:rPr>
                <w:sz w:val="20"/>
                <w:szCs w:val="20"/>
              </w:rPr>
            </w:pPr>
            <w:r>
              <w:rPr>
                <w:sz w:val="20"/>
                <w:szCs w:val="20"/>
              </w:rPr>
              <w:t>City</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F5EA25E"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100)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C87DEF7"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819C60"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58BF0E" w14:textId="77777777" w:rsidR="00421405" w:rsidRDefault="00421405" w:rsidP="00660D26">
            <w:pPr>
              <w:rPr>
                <w:sz w:val="20"/>
                <w:szCs w:val="20"/>
              </w:rPr>
            </w:pPr>
          </w:p>
        </w:tc>
      </w:tr>
      <w:tr w:rsidR="00421405" w14:paraId="076C74D4"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0D645A" w14:textId="77777777" w:rsidR="00421405" w:rsidRDefault="00421405" w:rsidP="00660D26">
            <w:pPr>
              <w:rPr>
                <w:sz w:val="20"/>
                <w:szCs w:val="20"/>
              </w:rPr>
            </w:pPr>
            <w:r>
              <w:rPr>
                <w:sz w:val="20"/>
                <w:szCs w:val="20"/>
              </w:rPr>
              <w:t>CAMPUSES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CCF8E70" w14:textId="77777777" w:rsidR="00421405" w:rsidRDefault="00421405" w:rsidP="00660D26">
            <w:pPr>
              <w:rPr>
                <w:sz w:val="20"/>
                <w:szCs w:val="20"/>
              </w:rPr>
            </w:pPr>
            <w:r>
              <w:rPr>
                <w:sz w:val="20"/>
                <w:szCs w:val="20"/>
              </w:rPr>
              <w:t>State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1982BF0"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5DA8815"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A344B3"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18F7446" w14:textId="77777777" w:rsidR="00421405" w:rsidRDefault="00421405" w:rsidP="00660D26">
            <w:pPr>
              <w:rPr>
                <w:sz w:val="20"/>
                <w:szCs w:val="20"/>
              </w:rPr>
            </w:pPr>
          </w:p>
        </w:tc>
      </w:tr>
      <w:tr w:rsidR="00421405" w14:paraId="5662E792"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6CAA2DC"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6D6B475"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D59A82"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955B4C"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DC460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767492" w14:textId="77777777" w:rsidR="00421405" w:rsidRDefault="00421405" w:rsidP="00660D26">
            <w:pPr>
              <w:rPr>
                <w:sz w:val="20"/>
                <w:szCs w:val="20"/>
              </w:rPr>
            </w:pPr>
          </w:p>
        </w:tc>
      </w:tr>
      <w:tr w:rsidR="00421405" w14:paraId="72E0B83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B5AA069" w14:textId="77777777" w:rsidR="00421405" w:rsidRDefault="00421405" w:rsidP="00660D26">
            <w:pPr>
              <w:rPr>
                <w:sz w:val="20"/>
                <w:szCs w:val="20"/>
              </w:rPr>
            </w:pPr>
            <w:r>
              <w:rPr>
                <w:sz w:val="20"/>
                <w:szCs w:val="20"/>
              </w:rPr>
              <w:t>USEREVENTSCALENDAR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EC8A3DA" w14:textId="77777777" w:rsidR="00421405" w:rsidRDefault="00421405" w:rsidP="00660D26">
            <w:pPr>
              <w:rPr>
                <w:sz w:val="20"/>
                <w:szCs w:val="20"/>
              </w:rPr>
            </w:pPr>
            <w:proofErr w:type="spellStart"/>
            <w:r>
              <w:rPr>
                <w:sz w:val="20"/>
                <w:szCs w:val="20"/>
              </w:rPr>
              <w:t>UserCalendarEventId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42B585"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43A6231"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ED5D874"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CDDC523" w14:textId="77777777" w:rsidR="00421405" w:rsidRDefault="00421405" w:rsidP="00660D26">
            <w:pPr>
              <w:rPr>
                <w:sz w:val="20"/>
                <w:szCs w:val="20"/>
              </w:rPr>
            </w:pPr>
            <w:r>
              <w:rPr>
                <w:sz w:val="20"/>
                <w:szCs w:val="20"/>
              </w:rPr>
              <w:t>Unique</w:t>
            </w:r>
          </w:p>
        </w:tc>
      </w:tr>
      <w:tr w:rsidR="00421405" w14:paraId="287DD2D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208E4E9" w14:textId="77777777" w:rsidR="00421405" w:rsidRDefault="00421405" w:rsidP="00660D26">
            <w:pPr>
              <w:rPr>
                <w:sz w:val="20"/>
                <w:szCs w:val="20"/>
              </w:rPr>
            </w:pPr>
            <w:r>
              <w:rPr>
                <w:sz w:val="20"/>
                <w:szCs w:val="20"/>
              </w:rPr>
              <w:t>USEREVENTSCALENDAR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A429617" w14:textId="77777777" w:rsidR="00421405" w:rsidRDefault="00421405" w:rsidP="00660D26">
            <w:pPr>
              <w:rPr>
                <w:sz w:val="20"/>
                <w:szCs w:val="20"/>
              </w:rPr>
            </w:pPr>
            <w:proofErr w:type="spellStart"/>
            <w:r>
              <w:rPr>
                <w:sz w:val="20"/>
                <w:szCs w:val="20"/>
              </w:rPr>
              <w:t>StartTime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784A2DC" w14:textId="77777777" w:rsidR="00421405" w:rsidRDefault="00421405" w:rsidP="00660D26">
            <w:pPr>
              <w:rPr>
                <w:sz w:val="20"/>
                <w:szCs w:val="20"/>
              </w:rPr>
            </w:pPr>
            <w:proofErr w:type="gramStart"/>
            <w:r>
              <w:rPr>
                <w:sz w:val="20"/>
                <w:szCs w:val="20"/>
              </w:rPr>
              <w:t>time(</w:t>
            </w:r>
            <w:proofErr w:type="gramEnd"/>
            <w:r>
              <w:rPr>
                <w:sz w:val="20"/>
                <w:szCs w:val="20"/>
              </w:rPr>
              <w:t>7)</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66895BC"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450F88"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71C41F" w14:textId="77777777" w:rsidR="00421405" w:rsidRDefault="00421405" w:rsidP="00660D26">
            <w:pPr>
              <w:rPr>
                <w:sz w:val="20"/>
                <w:szCs w:val="20"/>
              </w:rPr>
            </w:pPr>
          </w:p>
        </w:tc>
      </w:tr>
      <w:tr w:rsidR="00421405" w14:paraId="07D1BAD5"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0F875B" w14:textId="77777777" w:rsidR="00421405" w:rsidRDefault="00421405" w:rsidP="00660D26">
            <w:pPr>
              <w:rPr>
                <w:sz w:val="20"/>
                <w:szCs w:val="20"/>
              </w:rPr>
            </w:pPr>
            <w:r>
              <w:rPr>
                <w:sz w:val="20"/>
                <w:szCs w:val="20"/>
              </w:rPr>
              <w:t>USEREVENTSCALENDAR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4C89FCD" w14:textId="77777777" w:rsidR="00421405" w:rsidRDefault="00421405" w:rsidP="00660D26">
            <w:pPr>
              <w:rPr>
                <w:sz w:val="20"/>
                <w:szCs w:val="20"/>
              </w:rPr>
            </w:pPr>
            <w:proofErr w:type="spellStart"/>
            <w:r>
              <w:rPr>
                <w:sz w:val="20"/>
                <w:szCs w:val="20"/>
              </w:rPr>
              <w:t>EndTime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A74B20" w14:textId="77777777" w:rsidR="00421405" w:rsidRDefault="00421405" w:rsidP="00660D26">
            <w:pPr>
              <w:rPr>
                <w:sz w:val="20"/>
                <w:szCs w:val="20"/>
              </w:rPr>
            </w:pPr>
            <w:proofErr w:type="gramStart"/>
            <w:r>
              <w:rPr>
                <w:sz w:val="20"/>
                <w:szCs w:val="20"/>
              </w:rPr>
              <w:t>time(</w:t>
            </w:r>
            <w:proofErr w:type="gramEnd"/>
            <w:r>
              <w:rPr>
                <w:sz w:val="20"/>
                <w:szCs w:val="20"/>
              </w:rPr>
              <w:t>7)</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FF9C15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7A578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F7DCA96" w14:textId="77777777" w:rsidR="00421405" w:rsidRDefault="00421405" w:rsidP="00660D26">
            <w:pPr>
              <w:rPr>
                <w:sz w:val="20"/>
                <w:szCs w:val="20"/>
              </w:rPr>
            </w:pPr>
          </w:p>
        </w:tc>
      </w:tr>
      <w:tr w:rsidR="00421405" w14:paraId="1494E4C5"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3F924CB" w14:textId="77777777" w:rsidR="00421405" w:rsidRDefault="00421405" w:rsidP="00660D26">
            <w:pPr>
              <w:rPr>
                <w:sz w:val="20"/>
                <w:szCs w:val="20"/>
              </w:rPr>
            </w:pPr>
            <w:r>
              <w:rPr>
                <w:sz w:val="20"/>
                <w:szCs w:val="20"/>
              </w:rPr>
              <w:t>USEREVENTSCALENDAR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05480D" w14:textId="77777777" w:rsidR="00421405" w:rsidRDefault="00421405" w:rsidP="00660D26">
            <w:pPr>
              <w:rPr>
                <w:sz w:val="20"/>
                <w:szCs w:val="20"/>
              </w:rPr>
            </w:pPr>
            <w:proofErr w:type="spellStart"/>
            <w:r>
              <w:rPr>
                <w:sz w:val="20"/>
                <w:szCs w:val="20"/>
              </w:rPr>
              <w:t>CalendarDayId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A9FF6D"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B8D73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725DC16"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278EFD1" w14:textId="77777777" w:rsidR="00421405" w:rsidRDefault="00421405" w:rsidP="00660D26">
            <w:pPr>
              <w:rPr>
                <w:sz w:val="20"/>
                <w:szCs w:val="20"/>
              </w:rPr>
            </w:pPr>
          </w:p>
        </w:tc>
      </w:tr>
      <w:tr w:rsidR="00421405" w14:paraId="0FD47B60"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F1903C1" w14:textId="77777777" w:rsidR="00421405" w:rsidRDefault="00421405" w:rsidP="00660D26">
            <w:pPr>
              <w:rPr>
                <w:sz w:val="20"/>
                <w:szCs w:val="20"/>
              </w:rPr>
            </w:pPr>
            <w:r>
              <w:rPr>
                <w:sz w:val="20"/>
                <w:szCs w:val="20"/>
              </w:rPr>
              <w:t>USEREVENTSCALENDAR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DB1C0B4" w14:textId="77777777" w:rsidR="00421405" w:rsidRDefault="00421405" w:rsidP="00660D26">
            <w:pPr>
              <w:rPr>
                <w:sz w:val="20"/>
                <w:szCs w:val="20"/>
              </w:rPr>
            </w:pPr>
            <w:proofErr w:type="spellStart"/>
            <w:r>
              <w:rPr>
                <w:sz w:val="20"/>
                <w:szCs w:val="20"/>
              </w:rPr>
              <w:t>UserId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3A9F11"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F53BBE"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101EFCC"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591DAE" w14:textId="77777777" w:rsidR="00421405" w:rsidRDefault="00421405" w:rsidP="00660D26">
            <w:pPr>
              <w:rPr>
                <w:sz w:val="20"/>
                <w:szCs w:val="20"/>
              </w:rPr>
            </w:pPr>
          </w:p>
        </w:tc>
      </w:tr>
      <w:tr w:rsidR="00421405" w14:paraId="09073452"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58DB936" w14:textId="77777777" w:rsidR="00421405" w:rsidRDefault="00421405" w:rsidP="00660D26">
            <w:pPr>
              <w:rPr>
                <w:sz w:val="20"/>
                <w:szCs w:val="20"/>
              </w:rPr>
            </w:pPr>
          </w:p>
        </w:tc>
      </w:tr>
      <w:tr w:rsidR="00421405" w14:paraId="0F7A1585"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46EF03F" w14:textId="77777777" w:rsidR="00421405" w:rsidRDefault="00421405" w:rsidP="00660D26">
            <w:pPr>
              <w:rPr>
                <w:sz w:val="20"/>
                <w:szCs w:val="20"/>
              </w:rPr>
            </w:pPr>
            <w:r>
              <w:rPr>
                <w:sz w:val="20"/>
                <w:szCs w:val="20"/>
              </w:rPr>
              <w:t>CAMPUS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03A582" w14:textId="77777777" w:rsidR="00421405" w:rsidRDefault="00421405" w:rsidP="00660D26">
            <w:pPr>
              <w:rPr>
                <w:sz w:val="20"/>
                <w:szCs w:val="20"/>
              </w:rPr>
            </w:pPr>
            <w:proofErr w:type="spellStart"/>
            <w:r>
              <w:rPr>
                <w:sz w:val="20"/>
                <w:szCs w:val="20"/>
              </w:rPr>
              <w:t>CampusID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9F1598C"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B052A39"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31A8C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2556A8" w14:textId="77777777" w:rsidR="00421405" w:rsidRDefault="00421405" w:rsidP="00660D26">
            <w:pPr>
              <w:rPr>
                <w:sz w:val="20"/>
                <w:szCs w:val="20"/>
              </w:rPr>
            </w:pPr>
            <w:r>
              <w:rPr>
                <w:sz w:val="20"/>
                <w:szCs w:val="20"/>
              </w:rPr>
              <w:t>Unique</w:t>
            </w:r>
          </w:p>
        </w:tc>
      </w:tr>
      <w:tr w:rsidR="00421405" w14:paraId="57EF9F9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99850CB" w14:textId="77777777" w:rsidR="00421405" w:rsidRDefault="00421405" w:rsidP="00660D26">
            <w:pPr>
              <w:rPr>
                <w:sz w:val="20"/>
                <w:szCs w:val="20"/>
              </w:rPr>
            </w:pPr>
            <w:r>
              <w:rPr>
                <w:sz w:val="20"/>
                <w:szCs w:val="20"/>
              </w:rPr>
              <w:t>CAMPUS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3606342"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CCC586" w14:textId="77777777" w:rsidR="00421405" w:rsidRDefault="00421405" w:rsidP="00660D26">
            <w:pPr>
              <w:rPr>
                <w:sz w:val="20"/>
                <w:szCs w:val="20"/>
              </w:rPr>
            </w:pPr>
            <w:proofErr w:type="gramStart"/>
            <w:r>
              <w:rPr>
                <w:sz w:val="20"/>
                <w:szCs w:val="20"/>
              </w:rPr>
              <w:t>VARCHAR(</w:t>
            </w:r>
            <w:proofErr w:type="gramEnd"/>
            <w:r>
              <w:rPr>
                <w:sz w:val="20"/>
                <w:szCs w:val="20"/>
              </w:rPr>
              <w:t>25)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1C28AC2"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520F96"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A2CE8E6" w14:textId="77777777" w:rsidR="00421405" w:rsidRDefault="00421405" w:rsidP="00660D26">
            <w:pPr>
              <w:rPr>
                <w:sz w:val="20"/>
                <w:szCs w:val="20"/>
              </w:rPr>
            </w:pPr>
          </w:p>
        </w:tc>
      </w:tr>
      <w:tr w:rsidR="00421405" w14:paraId="2815B86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CB1EA2" w14:textId="77777777" w:rsidR="00421405" w:rsidRDefault="00421405" w:rsidP="00660D26">
            <w:pPr>
              <w:rPr>
                <w:sz w:val="20"/>
                <w:szCs w:val="20"/>
              </w:rPr>
            </w:pPr>
            <w:r>
              <w:rPr>
                <w:sz w:val="20"/>
                <w:szCs w:val="20"/>
              </w:rPr>
              <w:t>CAMPUS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62E319" w14:textId="77777777" w:rsidR="00421405" w:rsidRDefault="00421405" w:rsidP="00660D26">
            <w:pPr>
              <w:rPr>
                <w:sz w:val="20"/>
                <w:szCs w:val="20"/>
              </w:rPr>
            </w:pPr>
            <w:r>
              <w:rPr>
                <w:sz w:val="20"/>
                <w:szCs w:val="20"/>
              </w:rPr>
              <w:t>Address</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AF2366" w14:textId="77777777" w:rsidR="00421405" w:rsidRDefault="00421405" w:rsidP="00660D26">
            <w:pPr>
              <w:rPr>
                <w:sz w:val="20"/>
                <w:szCs w:val="20"/>
              </w:rPr>
            </w:pPr>
            <w:proofErr w:type="gramStart"/>
            <w:r>
              <w:rPr>
                <w:sz w:val="20"/>
                <w:szCs w:val="20"/>
              </w:rPr>
              <w:t>VARCHAR(</w:t>
            </w:r>
            <w:proofErr w:type="gramEnd"/>
            <w:r>
              <w:rPr>
                <w:sz w:val="20"/>
                <w:szCs w:val="20"/>
              </w:rPr>
              <w:t>100)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EEE00D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A3B4B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257A9B0" w14:textId="77777777" w:rsidR="00421405" w:rsidRDefault="00421405" w:rsidP="00660D26">
            <w:pPr>
              <w:rPr>
                <w:sz w:val="20"/>
                <w:szCs w:val="20"/>
              </w:rPr>
            </w:pPr>
          </w:p>
        </w:tc>
      </w:tr>
      <w:tr w:rsidR="00421405" w14:paraId="5787B0C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4501DCF" w14:textId="77777777" w:rsidR="00421405" w:rsidRDefault="00421405" w:rsidP="00660D26">
            <w:pPr>
              <w:rPr>
                <w:sz w:val="20"/>
                <w:szCs w:val="20"/>
              </w:rPr>
            </w:pPr>
            <w:r>
              <w:rPr>
                <w:sz w:val="20"/>
                <w:szCs w:val="20"/>
              </w:rPr>
              <w:t>CAMPUS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0947898" w14:textId="77777777" w:rsidR="00421405" w:rsidRDefault="00421405" w:rsidP="00660D26">
            <w:pPr>
              <w:rPr>
                <w:sz w:val="20"/>
                <w:szCs w:val="20"/>
              </w:rPr>
            </w:pPr>
            <w:r>
              <w:rPr>
                <w:sz w:val="20"/>
                <w:szCs w:val="20"/>
              </w:rPr>
              <w:t>SID</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AE35CBA"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F6908A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7D307B" w14:textId="77777777" w:rsidR="00421405" w:rsidRDefault="00421405" w:rsidP="00660D26">
            <w:pPr>
              <w:rPr>
                <w:sz w:val="20"/>
                <w:szCs w:val="20"/>
              </w:rPr>
            </w:pPr>
            <w:r>
              <w:rPr>
                <w:sz w:val="20"/>
                <w:szCs w:val="20"/>
              </w:rPr>
              <w:t>SESSION(SID)</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CB99B4D" w14:textId="77777777" w:rsidR="00421405" w:rsidRDefault="00421405" w:rsidP="00660D26">
            <w:pPr>
              <w:rPr>
                <w:sz w:val="20"/>
                <w:szCs w:val="20"/>
              </w:rPr>
            </w:pPr>
          </w:p>
        </w:tc>
      </w:tr>
      <w:tr w:rsidR="00421405" w14:paraId="16265724"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960ABB" w14:textId="77777777" w:rsidR="00421405" w:rsidRDefault="00421405" w:rsidP="00660D26">
            <w:pPr>
              <w:rPr>
                <w:sz w:val="20"/>
                <w:szCs w:val="20"/>
              </w:rPr>
            </w:pPr>
          </w:p>
        </w:tc>
      </w:tr>
      <w:tr w:rsidR="00421405" w14:paraId="504D936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E9C430"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E18438C" w14:textId="77777777" w:rsidR="00421405" w:rsidRDefault="00421405" w:rsidP="00660D26">
            <w:pPr>
              <w:rPr>
                <w:sz w:val="20"/>
                <w:szCs w:val="20"/>
              </w:rPr>
            </w:pPr>
            <w:proofErr w:type="spellStart"/>
            <w:r>
              <w:rPr>
                <w:sz w:val="20"/>
                <w:szCs w:val="20"/>
              </w:rPr>
              <w:t>TutoringSessionId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3E43118"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43C3A64"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598CB8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1C57CB2" w14:textId="77777777" w:rsidR="00421405" w:rsidRDefault="00421405" w:rsidP="00660D26">
            <w:pPr>
              <w:rPr>
                <w:sz w:val="20"/>
                <w:szCs w:val="20"/>
              </w:rPr>
            </w:pPr>
            <w:r>
              <w:rPr>
                <w:sz w:val="20"/>
                <w:szCs w:val="20"/>
              </w:rPr>
              <w:t>Unique</w:t>
            </w:r>
          </w:p>
        </w:tc>
      </w:tr>
      <w:tr w:rsidR="00421405" w14:paraId="3D0585F5"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1CAEFC"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671C7D9" w14:textId="77777777" w:rsidR="00421405" w:rsidRDefault="00421405" w:rsidP="00660D26">
            <w:pPr>
              <w:rPr>
                <w:sz w:val="20"/>
                <w:szCs w:val="20"/>
              </w:rPr>
            </w:pPr>
            <w:proofErr w:type="spellStart"/>
            <w:r>
              <w:rPr>
                <w:sz w:val="20"/>
                <w:szCs w:val="20"/>
              </w:rPr>
              <w:t>StartTime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60CA28D" w14:textId="77777777" w:rsidR="00421405" w:rsidRDefault="00421405" w:rsidP="00660D26">
            <w:pPr>
              <w:rPr>
                <w:sz w:val="20"/>
                <w:szCs w:val="20"/>
              </w:rPr>
            </w:pPr>
            <w:r>
              <w:rPr>
                <w:sz w:val="20"/>
                <w:szCs w:val="20"/>
              </w:rPr>
              <w:t>datetime</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C4E971"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63C756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8700891" w14:textId="77777777" w:rsidR="00421405" w:rsidRDefault="00421405" w:rsidP="00660D26">
            <w:pPr>
              <w:rPr>
                <w:sz w:val="20"/>
                <w:szCs w:val="20"/>
              </w:rPr>
            </w:pPr>
          </w:p>
        </w:tc>
      </w:tr>
      <w:tr w:rsidR="00421405" w14:paraId="64873C8B"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7F0D555"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D34E2BE" w14:textId="77777777" w:rsidR="00421405" w:rsidRDefault="00421405" w:rsidP="00660D26">
            <w:pPr>
              <w:rPr>
                <w:sz w:val="20"/>
                <w:szCs w:val="20"/>
              </w:rPr>
            </w:pPr>
            <w:proofErr w:type="spellStart"/>
            <w:r>
              <w:rPr>
                <w:sz w:val="20"/>
                <w:szCs w:val="20"/>
              </w:rPr>
              <w:t>EndTime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0EB43BA" w14:textId="77777777" w:rsidR="00421405" w:rsidRDefault="00421405" w:rsidP="00660D26">
            <w:pPr>
              <w:rPr>
                <w:sz w:val="20"/>
                <w:szCs w:val="20"/>
              </w:rPr>
            </w:pPr>
            <w:r>
              <w:rPr>
                <w:sz w:val="20"/>
                <w:szCs w:val="20"/>
              </w:rPr>
              <w:t>datetime</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C9212F6"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AEE196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52049A" w14:textId="77777777" w:rsidR="00421405" w:rsidRDefault="00421405" w:rsidP="00660D26">
            <w:pPr>
              <w:rPr>
                <w:sz w:val="20"/>
                <w:szCs w:val="20"/>
              </w:rPr>
            </w:pPr>
          </w:p>
        </w:tc>
      </w:tr>
      <w:tr w:rsidR="00421405" w14:paraId="7ABA7F8B"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2A8DF8"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952509" w14:textId="77777777" w:rsidR="00421405" w:rsidRDefault="00421405" w:rsidP="00660D26">
            <w:pPr>
              <w:rPr>
                <w:sz w:val="20"/>
                <w:szCs w:val="20"/>
              </w:rPr>
            </w:pPr>
            <w:proofErr w:type="spellStart"/>
            <w:r>
              <w:rPr>
                <w:sz w:val="20"/>
                <w:szCs w:val="20"/>
              </w:rPr>
              <w:t>GroupId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EBA77C1"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290E468"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974A97"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6155069" w14:textId="77777777" w:rsidR="00421405" w:rsidRDefault="00421405" w:rsidP="00660D26">
            <w:pPr>
              <w:rPr>
                <w:sz w:val="20"/>
                <w:szCs w:val="20"/>
              </w:rPr>
            </w:pPr>
          </w:p>
        </w:tc>
      </w:tr>
      <w:tr w:rsidR="00421405" w14:paraId="3C7B0C2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BBE890"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6D5B9E6" w14:textId="77777777" w:rsidR="00421405" w:rsidRDefault="00421405" w:rsidP="00660D26">
            <w:pPr>
              <w:rPr>
                <w:sz w:val="20"/>
                <w:szCs w:val="20"/>
              </w:rPr>
            </w:pPr>
            <w:proofErr w:type="spellStart"/>
            <w:r>
              <w:rPr>
                <w:sz w:val="20"/>
                <w:szCs w:val="20"/>
              </w:rPr>
              <w:t>UserId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0498160"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EF50B07"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9B4EC80"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CE1C623" w14:textId="77777777" w:rsidR="00421405" w:rsidRDefault="00421405" w:rsidP="00660D26">
            <w:pPr>
              <w:rPr>
                <w:sz w:val="20"/>
                <w:szCs w:val="20"/>
              </w:rPr>
            </w:pPr>
          </w:p>
        </w:tc>
      </w:tr>
      <w:tr w:rsidR="00421405" w14:paraId="49A53249"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8EDD8F"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ED68E2B" w14:textId="77777777" w:rsidR="00421405" w:rsidRDefault="00421405" w:rsidP="00660D26">
            <w:pPr>
              <w:rPr>
                <w:sz w:val="20"/>
                <w:szCs w:val="20"/>
              </w:rPr>
            </w:pPr>
            <w:proofErr w:type="spellStart"/>
            <w:r>
              <w:rPr>
                <w:sz w:val="20"/>
                <w:szCs w:val="20"/>
              </w:rPr>
              <w:t>EmployeeId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18CB95"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46E34D"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C8AE872"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0457B3" w14:textId="77777777" w:rsidR="00421405" w:rsidRDefault="00421405" w:rsidP="00660D26">
            <w:pPr>
              <w:rPr>
                <w:sz w:val="20"/>
                <w:szCs w:val="20"/>
              </w:rPr>
            </w:pPr>
          </w:p>
        </w:tc>
      </w:tr>
      <w:tr w:rsidR="00421405" w14:paraId="710A0AC3"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1870690"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413BFAC" w14:textId="77777777" w:rsidR="00421405" w:rsidRDefault="00421405" w:rsidP="00660D26">
            <w:pPr>
              <w:rPr>
                <w:sz w:val="20"/>
                <w:szCs w:val="20"/>
              </w:rPr>
            </w:pPr>
            <w:proofErr w:type="spellStart"/>
            <w:r>
              <w:rPr>
                <w:sz w:val="20"/>
                <w:szCs w:val="20"/>
              </w:rPr>
              <w:t>StatusId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4ACD88A"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5FC02AC"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FFF4079"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E594070" w14:textId="77777777" w:rsidR="00421405" w:rsidRDefault="00421405" w:rsidP="00660D26">
            <w:pPr>
              <w:rPr>
                <w:sz w:val="20"/>
                <w:szCs w:val="20"/>
              </w:rPr>
            </w:pPr>
          </w:p>
        </w:tc>
      </w:tr>
      <w:tr w:rsidR="00421405" w14:paraId="4B6F6A1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94BC145"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42333B" w14:textId="77777777" w:rsidR="00421405" w:rsidRDefault="00421405" w:rsidP="00660D26">
            <w:pPr>
              <w:rPr>
                <w:sz w:val="20"/>
                <w:szCs w:val="20"/>
              </w:rPr>
            </w:pPr>
            <w:proofErr w:type="spellStart"/>
            <w:r>
              <w:rPr>
                <w:sz w:val="20"/>
                <w:szCs w:val="20"/>
              </w:rPr>
              <w:t>ProblemTypeId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8B43CFE"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94BEF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66E78F2"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22C1BE" w14:textId="77777777" w:rsidR="00421405" w:rsidRDefault="00421405" w:rsidP="00660D26">
            <w:pPr>
              <w:rPr>
                <w:sz w:val="20"/>
                <w:szCs w:val="20"/>
              </w:rPr>
            </w:pPr>
          </w:p>
        </w:tc>
      </w:tr>
      <w:tr w:rsidR="00421405" w14:paraId="1EF5448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45ECEB"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9EB0CF" w14:textId="77777777" w:rsidR="00421405" w:rsidRDefault="00421405" w:rsidP="00660D26">
            <w:pPr>
              <w:rPr>
                <w:sz w:val="20"/>
                <w:szCs w:val="20"/>
              </w:rPr>
            </w:pPr>
            <w:proofErr w:type="spellStart"/>
            <w:r>
              <w:rPr>
                <w:sz w:val="20"/>
                <w:szCs w:val="20"/>
              </w:rPr>
              <w:t>CourseTypeId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FF1F34D"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00FC5CA"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82390C0"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7502B2" w14:textId="77777777" w:rsidR="00421405" w:rsidRDefault="00421405" w:rsidP="00660D26">
            <w:pPr>
              <w:rPr>
                <w:sz w:val="20"/>
                <w:szCs w:val="20"/>
              </w:rPr>
            </w:pPr>
          </w:p>
        </w:tc>
      </w:tr>
      <w:tr w:rsidR="00421405" w14:paraId="400B2AB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2539F8D" w14:textId="77777777" w:rsidR="00421405" w:rsidRDefault="00421405" w:rsidP="00660D26">
            <w:pPr>
              <w:rPr>
                <w:sz w:val="20"/>
                <w:szCs w:val="20"/>
              </w:rPr>
            </w:pPr>
            <w:r>
              <w:rPr>
                <w:sz w:val="20"/>
                <w:szCs w:val="20"/>
              </w:rPr>
              <w:t>TUTORING SESSIONS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D1CC542" w14:textId="77777777" w:rsidR="00421405" w:rsidRDefault="00421405" w:rsidP="00660D26">
            <w:pPr>
              <w:rPr>
                <w:sz w:val="20"/>
                <w:szCs w:val="20"/>
              </w:rPr>
            </w:pPr>
            <w:proofErr w:type="spellStart"/>
            <w:r>
              <w:rPr>
                <w:sz w:val="20"/>
                <w:szCs w:val="20"/>
              </w:rPr>
              <w:t>CourseLevelId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3C83111"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0F4CF0"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078575"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B978D0E" w14:textId="77777777" w:rsidR="00421405" w:rsidRDefault="00421405" w:rsidP="00660D26">
            <w:pPr>
              <w:rPr>
                <w:sz w:val="20"/>
                <w:szCs w:val="20"/>
              </w:rPr>
            </w:pPr>
          </w:p>
        </w:tc>
      </w:tr>
      <w:tr w:rsidR="00421405" w14:paraId="627F8D2B"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773047B" w14:textId="77777777" w:rsidR="00421405" w:rsidRDefault="00421405" w:rsidP="00660D26">
            <w:pPr>
              <w:rPr>
                <w:sz w:val="20"/>
                <w:szCs w:val="20"/>
              </w:rPr>
            </w:pPr>
          </w:p>
        </w:tc>
      </w:tr>
      <w:tr w:rsidR="00421405" w14:paraId="0258F34E"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2578416" w14:textId="77777777" w:rsidR="00421405" w:rsidRDefault="00421405" w:rsidP="00660D26">
            <w:pPr>
              <w:rPr>
                <w:sz w:val="20"/>
                <w:szCs w:val="20"/>
              </w:rPr>
            </w:pPr>
            <w:r>
              <w:rPr>
                <w:sz w:val="20"/>
                <w:szCs w:val="20"/>
              </w:rPr>
              <w:t>PROBLEMTYPES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2731531" w14:textId="77777777" w:rsidR="00421405" w:rsidRDefault="00421405" w:rsidP="00660D26">
            <w:pPr>
              <w:rPr>
                <w:sz w:val="20"/>
                <w:szCs w:val="20"/>
              </w:rPr>
            </w:pPr>
            <w:proofErr w:type="spellStart"/>
            <w:r>
              <w:rPr>
                <w:sz w:val="20"/>
                <w:szCs w:val="20"/>
              </w:rPr>
              <w:t>ProblemTypeId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4009A12"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62370E4"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8AECF3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4F6815" w14:textId="77777777" w:rsidR="00421405" w:rsidRDefault="00421405" w:rsidP="00660D26">
            <w:pPr>
              <w:rPr>
                <w:sz w:val="20"/>
                <w:szCs w:val="20"/>
              </w:rPr>
            </w:pPr>
            <w:r>
              <w:rPr>
                <w:sz w:val="20"/>
                <w:szCs w:val="20"/>
              </w:rPr>
              <w:t>Unique</w:t>
            </w:r>
          </w:p>
        </w:tc>
      </w:tr>
      <w:tr w:rsidR="00421405" w14:paraId="5E7B009F"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97AAC9D" w14:textId="77777777" w:rsidR="00421405" w:rsidRDefault="00421405" w:rsidP="00660D26">
            <w:pPr>
              <w:rPr>
                <w:sz w:val="20"/>
                <w:szCs w:val="20"/>
              </w:rPr>
            </w:pPr>
            <w:r>
              <w:rPr>
                <w:sz w:val="20"/>
                <w:szCs w:val="20"/>
              </w:rPr>
              <w:t>PROBLEMTYPES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3CBC22"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F0A3E91" w14:textId="77777777" w:rsidR="00421405" w:rsidRDefault="00421405" w:rsidP="00660D26">
            <w:pPr>
              <w:rPr>
                <w:sz w:val="20"/>
                <w:szCs w:val="20"/>
              </w:rPr>
            </w:pPr>
            <w:proofErr w:type="gramStart"/>
            <w:r>
              <w:rPr>
                <w:sz w:val="20"/>
                <w:szCs w:val="20"/>
              </w:rPr>
              <w:t>varchar(</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0F0ED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7B89FC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D74B93" w14:textId="77777777" w:rsidR="00421405" w:rsidRDefault="00421405" w:rsidP="00660D26">
            <w:pPr>
              <w:rPr>
                <w:sz w:val="20"/>
                <w:szCs w:val="20"/>
              </w:rPr>
            </w:pPr>
          </w:p>
        </w:tc>
      </w:tr>
      <w:tr w:rsidR="00421405" w14:paraId="677E2128"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FD3B2C6" w14:textId="77777777" w:rsidR="00421405" w:rsidRDefault="00421405" w:rsidP="00660D26">
            <w:pPr>
              <w:rPr>
                <w:sz w:val="20"/>
                <w:szCs w:val="20"/>
              </w:rPr>
            </w:pPr>
          </w:p>
        </w:tc>
      </w:tr>
      <w:tr w:rsidR="00421405" w14:paraId="17D8DA4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CCAE374" w14:textId="77777777" w:rsidR="00421405" w:rsidRDefault="00421405" w:rsidP="00660D26">
            <w:pPr>
              <w:rPr>
                <w:sz w:val="20"/>
                <w:szCs w:val="20"/>
              </w:rPr>
            </w:pPr>
            <w:r>
              <w:rPr>
                <w:sz w:val="20"/>
                <w:szCs w:val="20"/>
              </w:rPr>
              <w:t>COURSETYPE</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E84D6DF" w14:textId="77777777" w:rsidR="00421405" w:rsidRDefault="00421405" w:rsidP="00660D26">
            <w:pPr>
              <w:rPr>
                <w:sz w:val="20"/>
                <w:szCs w:val="20"/>
              </w:rPr>
            </w:pPr>
            <w:proofErr w:type="spellStart"/>
            <w:r>
              <w:rPr>
                <w:sz w:val="20"/>
                <w:szCs w:val="20"/>
              </w:rPr>
              <w:t>CourseTypeId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33FB10"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A334452"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D0B76A"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11904C5" w14:textId="77777777" w:rsidR="00421405" w:rsidRDefault="00421405" w:rsidP="00660D26">
            <w:pPr>
              <w:rPr>
                <w:sz w:val="20"/>
                <w:szCs w:val="20"/>
              </w:rPr>
            </w:pPr>
            <w:r>
              <w:rPr>
                <w:sz w:val="20"/>
                <w:szCs w:val="20"/>
              </w:rPr>
              <w:t>Unique</w:t>
            </w:r>
          </w:p>
        </w:tc>
      </w:tr>
      <w:tr w:rsidR="00421405" w14:paraId="15F2D558" w14:textId="77777777" w:rsidTr="00660D26">
        <w:trPr>
          <w:trHeight w:val="37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3B828D" w14:textId="77777777" w:rsidR="00421405" w:rsidRDefault="00421405" w:rsidP="00660D26">
            <w:pPr>
              <w:rPr>
                <w:sz w:val="20"/>
                <w:szCs w:val="20"/>
              </w:rPr>
            </w:pPr>
            <w:r>
              <w:rPr>
                <w:sz w:val="20"/>
                <w:szCs w:val="20"/>
              </w:rPr>
              <w:t>COURSETYPE</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70C5F7A"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0B76F5D" w14:textId="77777777" w:rsidR="00421405" w:rsidRDefault="00421405" w:rsidP="00660D26">
            <w:pPr>
              <w:rPr>
                <w:sz w:val="20"/>
                <w:szCs w:val="20"/>
              </w:rPr>
            </w:pPr>
            <w:proofErr w:type="gramStart"/>
            <w:r>
              <w:rPr>
                <w:sz w:val="20"/>
                <w:szCs w:val="20"/>
              </w:rPr>
              <w:t>varchar(</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838046D"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80E8192"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F8D9752" w14:textId="77777777" w:rsidR="00421405" w:rsidRDefault="00421405" w:rsidP="00660D26">
            <w:pPr>
              <w:rPr>
                <w:sz w:val="20"/>
                <w:szCs w:val="20"/>
              </w:rPr>
            </w:pPr>
          </w:p>
        </w:tc>
      </w:tr>
      <w:tr w:rsidR="00421405" w14:paraId="3D2C6C87"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FEF5F6C" w14:textId="77777777" w:rsidR="00421405" w:rsidRDefault="00421405" w:rsidP="00660D26">
            <w:pPr>
              <w:rPr>
                <w:sz w:val="20"/>
                <w:szCs w:val="20"/>
              </w:rPr>
            </w:pPr>
          </w:p>
        </w:tc>
      </w:tr>
      <w:tr w:rsidR="00421405" w14:paraId="418D0735"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C4C5D05" w14:textId="77777777" w:rsidR="00421405" w:rsidRDefault="00421405" w:rsidP="00660D26">
            <w:pPr>
              <w:rPr>
                <w:sz w:val="20"/>
                <w:szCs w:val="20"/>
              </w:rPr>
            </w:pPr>
            <w:r>
              <w:rPr>
                <w:sz w:val="20"/>
                <w:szCs w:val="20"/>
              </w:rPr>
              <w:t>COURSELVL</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8996AD3" w14:textId="77777777" w:rsidR="00421405" w:rsidRDefault="00421405" w:rsidP="00660D26">
            <w:pPr>
              <w:rPr>
                <w:sz w:val="20"/>
                <w:szCs w:val="20"/>
              </w:rPr>
            </w:pPr>
            <w:proofErr w:type="spellStart"/>
            <w:r>
              <w:rPr>
                <w:sz w:val="20"/>
                <w:szCs w:val="20"/>
              </w:rPr>
              <w:t>CourseLevelId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0A3EA9B"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B6C20DC"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E358EF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BB2526" w14:textId="77777777" w:rsidR="00421405" w:rsidRDefault="00421405" w:rsidP="00660D26">
            <w:pPr>
              <w:rPr>
                <w:sz w:val="20"/>
                <w:szCs w:val="20"/>
              </w:rPr>
            </w:pPr>
            <w:r>
              <w:rPr>
                <w:sz w:val="20"/>
                <w:szCs w:val="20"/>
              </w:rPr>
              <w:t>Unique</w:t>
            </w:r>
          </w:p>
        </w:tc>
      </w:tr>
      <w:tr w:rsidR="00421405" w14:paraId="539A1019"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5A6561" w14:textId="77777777" w:rsidR="00421405" w:rsidRDefault="00421405" w:rsidP="00660D26">
            <w:pPr>
              <w:rPr>
                <w:sz w:val="20"/>
                <w:szCs w:val="20"/>
              </w:rPr>
            </w:pPr>
            <w:r>
              <w:rPr>
                <w:sz w:val="20"/>
                <w:szCs w:val="20"/>
              </w:rPr>
              <w:t>COURSELVL</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F00E02"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563F6B" w14:textId="77777777" w:rsidR="00421405" w:rsidRDefault="00421405" w:rsidP="00660D26">
            <w:pPr>
              <w:rPr>
                <w:sz w:val="20"/>
                <w:szCs w:val="20"/>
              </w:rPr>
            </w:pPr>
            <w:proofErr w:type="gramStart"/>
            <w:r>
              <w:rPr>
                <w:sz w:val="20"/>
                <w:szCs w:val="20"/>
              </w:rPr>
              <w:t>varchar(</w:t>
            </w:r>
            <w:proofErr w:type="gramEnd"/>
            <w:r>
              <w:rPr>
                <w:sz w:val="20"/>
                <w:szCs w:val="20"/>
              </w:rPr>
              <w:t>255)</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CB936E"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3E3DF92"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049A24" w14:textId="77777777" w:rsidR="00421405" w:rsidRDefault="00421405" w:rsidP="00660D26">
            <w:pPr>
              <w:rPr>
                <w:sz w:val="20"/>
                <w:szCs w:val="20"/>
              </w:rPr>
            </w:pPr>
          </w:p>
        </w:tc>
      </w:tr>
      <w:tr w:rsidR="00421405" w14:paraId="765CD95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6871B0" w14:textId="77777777" w:rsidR="00421405" w:rsidRDefault="00421405" w:rsidP="00660D26">
            <w:pPr>
              <w:rPr>
                <w:sz w:val="20"/>
                <w:szCs w:val="20"/>
              </w:rPr>
            </w:pPr>
            <w:r>
              <w:rPr>
                <w:sz w:val="20"/>
                <w:szCs w:val="20"/>
              </w:rPr>
              <w:t>COURSELVL</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9DE4847" w14:textId="77777777" w:rsidR="00421405" w:rsidRDefault="00421405" w:rsidP="00660D26">
            <w:pPr>
              <w:rPr>
                <w:sz w:val="20"/>
                <w:szCs w:val="20"/>
              </w:rPr>
            </w:pPr>
            <w:proofErr w:type="spellStart"/>
            <w:r>
              <w:rPr>
                <w:sz w:val="20"/>
                <w:szCs w:val="20"/>
              </w:rPr>
              <w:t>CourseValue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F878F61"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E944FEF"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ACB598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636FB8B" w14:textId="77777777" w:rsidR="00421405" w:rsidRDefault="00421405" w:rsidP="00660D26">
            <w:pPr>
              <w:rPr>
                <w:sz w:val="20"/>
                <w:szCs w:val="20"/>
              </w:rPr>
            </w:pPr>
          </w:p>
        </w:tc>
      </w:tr>
      <w:tr w:rsidR="00421405" w14:paraId="50BCE744" w14:textId="77777777" w:rsidTr="00660D26">
        <w:trPr>
          <w:trHeight w:val="315"/>
        </w:trPr>
        <w:tc>
          <w:tcPr>
            <w:tcW w:w="10800" w:type="dxa"/>
            <w:gridSpan w:val="6"/>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0BA4C4" w14:textId="77777777" w:rsidR="00421405" w:rsidRDefault="00421405" w:rsidP="00660D26">
            <w:pPr>
              <w:rPr>
                <w:sz w:val="20"/>
                <w:szCs w:val="20"/>
              </w:rPr>
            </w:pPr>
          </w:p>
        </w:tc>
      </w:tr>
      <w:tr w:rsidR="00421405" w14:paraId="07CF7A8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A010367" w14:textId="77777777" w:rsidR="00421405" w:rsidRDefault="00421405" w:rsidP="00660D26">
            <w:pPr>
              <w:rPr>
                <w:sz w:val="20"/>
                <w:szCs w:val="20"/>
              </w:rPr>
            </w:pPr>
            <w:r>
              <w:rPr>
                <w:sz w:val="20"/>
                <w:szCs w:val="20"/>
              </w:rPr>
              <w:t>FEEDBACK</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3EC6F3F" w14:textId="77777777" w:rsidR="00421405" w:rsidRDefault="00421405" w:rsidP="00660D26">
            <w:pPr>
              <w:rPr>
                <w:sz w:val="20"/>
                <w:szCs w:val="20"/>
              </w:rPr>
            </w:pPr>
            <w:proofErr w:type="spellStart"/>
            <w:r>
              <w:rPr>
                <w:sz w:val="20"/>
                <w:szCs w:val="20"/>
              </w:rPr>
              <w:t>FeedbackId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0747BDB"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FC074B3"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549BF7B"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43C454" w14:textId="77777777" w:rsidR="00421405" w:rsidRDefault="00421405" w:rsidP="00660D26">
            <w:pPr>
              <w:rPr>
                <w:sz w:val="20"/>
                <w:szCs w:val="20"/>
              </w:rPr>
            </w:pPr>
            <w:r>
              <w:rPr>
                <w:sz w:val="20"/>
                <w:szCs w:val="20"/>
              </w:rPr>
              <w:t>Unique</w:t>
            </w:r>
          </w:p>
        </w:tc>
      </w:tr>
      <w:tr w:rsidR="00421405" w14:paraId="3605D2C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D9D10E5" w14:textId="77777777" w:rsidR="00421405" w:rsidRDefault="00421405" w:rsidP="00660D26">
            <w:pPr>
              <w:rPr>
                <w:sz w:val="20"/>
                <w:szCs w:val="20"/>
              </w:rPr>
            </w:pPr>
            <w:r>
              <w:rPr>
                <w:sz w:val="20"/>
                <w:szCs w:val="20"/>
              </w:rPr>
              <w:t>FEEDBACK</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D9DF855" w14:textId="77777777" w:rsidR="00421405" w:rsidRDefault="00421405" w:rsidP="00660D26">
            <w:pPr>
              <w:rPr>
                <w:sz w:val="20"/>
                <w:szCs w:val="20"/>
              </w:rPr>
            </w:pPr>
            <w:r>
              <w:rPr>
                <w:sz w:val="20"/>
                <w:szCs w:val="20"/>
              </w:rPr>
              <w:t>Comments</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04CB83C"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MAX)</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44AA17"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73E1B76"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4B02EF2" w14:textId="77777777" w:rsidR="00421405" w:rsidRDefault="00421405" w:rsidP="00660D26">
            <w:pPr>
              <w:rPr>
                <w:sz w:val="20"/>
                <w:szCs w:val="20"/>
              </w:rPr>
            </w:pPr>
          </w:p>
        </w:tc>
      </w:tr>
      <w:tr w:rsidR="00421405" w14:paraId="0E77533E"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8740678" w14:textId="77777777" w:rsidR="00421405" w:rsidRDefault="00421405" w:rsidP="00660D26">
            <w:pPr>
              <w:rPr>
                <w:sz w:val="20"/>
                <w:szCs w:val="20"/>
              </w:rPr>
            </w:pPr>
            <w:r>
              <w:rPr>
                <w:sz w:val="20"/>
                <w:szCs w:val="20"/>
              </w:rPr>
              <w:t>FEEDBACK</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628EBD5" w14:textId="77777777" w:rsidR="00421405" w:rsidRDefault="00421405" w:rsidP="00660D26">
            <w:pPr>
              <w:rPr>
                <w:sz w:val="20"/>
                <w:szCs w:val="20"/>
              </w:rPr>
            </w:pPr>
            <w:proofErr w:type="spellStart"/>
            <w:r>
              <w:rPr>
                <w:sz w:val="20"/>
                <w:szCs w:val="20"/>
              </w:rPr>
              <w:t>ScopeId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EC13BB"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DBDE678"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93F54E5"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DA8C416" w14:textId="77777777" w:rsidR="00421405" w:rsidRDefault="00421405" w:rsidP="00660D26">
            <w:pPr>
              <w:rPr>
                <w:sz w:val="20"/>
                <w:szCs w:val="20"/>
              </w:rPr>
            </w:pPr>
          </w:p>
        </w:tc>
      </w:tr>
      <w:tr w:rsidR="00421405" w14:paraId="188FD5A6"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2C11D6F"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592EFBD"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103D2EB"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BF501F"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718B6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6FED075" w14:textId="77777777" w:rsidR="00421405" w:rsidRDefault="00421405" w:rsidP="00660D26">
            <w:pPr>
              <w:rPr>
                <w:sz w:val="20"/>
                <w:szCs w:val="20"/>
              </w:rPr>
            </w:pPr>
          </w:p>
        </w:tc>
      </w:tr>
      <w:tr w:rsidR="00421405" w14:paraId="4460D14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103FD2C" w14:textId="77777777" w:rsidR="00421405" w:rsidRDefault="00421405" w:rsidP="00660D26">
            <w:pPr>
              <w:rPr>
                <w:sz w:val="20"/>
                <w:szCs w:val="20"/>
              </w:rPr>
            </w:pPr>
            <w:r>
              <w:rPr>
                <w:sz w:val="20"/>
                <w:szCs w:val="20"/>
              </w:rPr>
              <w:t>EMPLOYEE</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145FD7" w14:textId="77777777" w:rsidR="00421405" w:rsidRDefault="00421405" w:rsidP="00660D26">
            <w:pPr>
              <w:rPr>
                <w:sz w:val="20"/>
                <w:szCs w:val="20"/>
              </w:rPr>
            </w:pPr>
            <w:proofErr w:type="spellStart"/>
            <w:r>
              <w:rPr>
                <w:sz w:val="20"/>
                <w:szCs w:val="20"/>
              </w:rPr>
              <w:t>EmployeeCalendarEventId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5ADB9A9"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4B85A4A"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6CB72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BC2192" w14:textId="77777777" w:rsidR="00421405" w:rsidRDefault="00421405" w:rsidP="00660D26">
            <w:pPr>
              <w:rPr>
                <w:sz w:val="20"/>
                <w:szCs w:val="20"/>
              </w:rPr>
            </w:pPr>
            <w:r>
              <w:rPr>
                <w:sz w:val="20"/>
                <w:szCs w:val="20"/>
              </w:rPr>
              <w:t>Unique</w:t>
            </w:r>
          </w:p>
        </w:tc>
      </w:tr>
      <w:tr w:rsidR="00421405" w14:paraId="2DDFAEC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1497891" w14:textId="77777777" w:rsidR="00421405" w:rsidRDefault="00421405" w:rsidP="00660D26">
            <w:pPr>
              <w:rPr>
                <w:sz w:val="20"/>
                <w:szCs w:val="20"/>
              </w:rPr>
            </w:pPr>
            <w:r>
              <w:rPr>
                <w:sz w:val="20"/>
                <w:szCs w:val="20"/>
              </w:rPr>
              <w:t>CALENDAR</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AA34279" w14:textId="77777777" w:rsidR="00421405" w:rsidRDefault="00421405" w:rsidP="00660D26">
            <w:pPr>
              <w:rPr>
                <w:sz w:val="20"/>
                <w:szCs w:val="20"/>
              </w:rPr>
            </w:pPr>
            <w:proofErr w:type="spellStart"/>
            <w:r>
              <w:rPr>
                <w:sz w:val="20"/>
                <w:szCs w:val="20"/>
              </w:rPr>
              <w:t>StartTime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439CFBC" w14:textId="77777777" w:rsidR="00421405" w:rsidRDefault="00421405" w:rsidP="00660D26">
            <w:pPr>
              <w:rPr>
                <w:sz w:val="20"/>
                <w:szCs w:val="20"/>
              </w:rPr>
            </w:pPr>
            <w:proofErr w:type="gramStart"/>
            <w:r>
              <w:rPr>
                <w:sz w:val="20"/>
                <w:szCs w:val="20"/>
              </w:rPr>
              <w:t>time(</w:t>
            </w:r>
            <w:proofErr w:type="gramEnd"/>
            <w:r>
              <w:rPr>
                <w:sz w:val="20"/>
                <w:szCs w:val="20"/>
              </w:rPr>
              <w:t>7)</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E3267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D480597"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F0B4194" w14:textId="77777777" w:rsidR="00421405" w:rsidRDefault="00421405" w:rsidP="00660D26">
            <w:pPr>
              <w:rPr>
                <w:sz w:val="20"/>
                <w:szCs w:val="20"/>
              </w:rPr>
            </w:pPr>
          </w:p>
        </w:tc>
      </w:tr>
      <w:tr w:rsidR="00421405" w14:paraId="288C17E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418E64" w14:textId="77777777" w:rsidR="00421405" w:rsidRDefault="00421405" w:rsidP="00660D26">
            <w:pPr>
              <w:rPr>
                <w:sz w:val="20"/>
                <w:szCs w:val="20"/>
              </w:rPr>
            </w:pPr>
            <w:r>
              <w:rPr>
                <w:sz w:val="20"/>
                <w:szCs w:val="20"/>
              </w:rPr>
              <w:t>EVENTS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007AB4" w14:textId="77777777" w:rsidR="00421405" w:rsidRDefault="00421405" w:rsidP="00660D26">
            <w:pPr>
              <w:rPr>
                <w:sz w:val="20"/>
                <w:szCs w:val="20"/>
              </w:rPr>
            </w:pPr>
            <w:proofErr w:type="spellStart"/>
            <w:r>
              <w:rPr>
                <w:sz w:val="20"/>
                <w:szCs w:val="20"/>
              </w:rPr>
              <w:t>EndTime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4702648" w14:textId="77777777" w:rsidR="00421405" w:rsidRDefault="00421405" w:rsidP="00660D26">
            <w:pPr>
              <w:rPr>
                <w:sz w:val="20"/>
                <w:szCs w:val="20"/>
              </w:rPr>
            </w:pPr>
            <w:proofErr w:type="gramStart"/>
            <w:r>
              <w:rPr>
                <w:sz w:val="20"/>
                <w:szCs w:val="20"/>
              </w:rPr>
              <w:t>time(</w:t>
            </w:r>
            <w:proofErr w:type="gramEnd"/>
            <w:r>
              <w:rPr>
                <w:sz w:val="20"/>
                <w:szCs w:val="20"/>
              </w:rPr>
              <w:t>7)</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D79584B"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3D21AB"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B4170AA" w14:textId="77777777" w:rsidR="00421405" w:rsidRDefault="00421405" w:rsidP="00660D26">
            <w:pPr>
              <w:rPr>
                <w:sz w:val="20"/>
                <w:szCs w:val="20"/>
              </w:rPr>
            </w:pPr>
          </w:p>
        </w:tc>
      </w:tr>
      <w:tr w:rsidR="00421405" w14:paraId="28ED0E52"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17DD335" w14:textId="77777777" w:rsidR="00421405" w:rsidRDefault="00421405" w:rsidP="00660D26">
            <w:pPr>
              <w:rPr>
                <w:sz w:val="20"/>
                <w:szCs w:val="20"/>
              </w:rPr>
            </w:pPr>
            <w:r>
              <w:rPr>
                <w:sz w:val="20"/>
                <w:szCs w:val="20"/>
              </w:rPr>
              <w:t>----</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31C6D5F" w14:textId="77777777" w:rsidR="00421405" w:rsidRDefault="00421405" w:rsidP="00660D26">
            <w:pPr>
              <w:rPr>
                <w:sz w:val="20"/>
                <w:szCs w:val="20"/>
              </w:rPr>
            </w:pPr>
            <w:proofErr w:type="spellStart"/>
            <w:r>
              <w:rPr>
                <w:sz w:val="20"/>
                <w:szCs w:val="20"/>
              </w:rPr>
              <w:t>CalendarDayId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49CBC8A"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BF9CAAF"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8E1592B"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82685EF" w14:textId="77777777" w:rsidR="00421405" w:rsidRDefault="00421405" w:rsidP="00660D26">
            <w:pPr>
              <w:rPr>
                <w:sz w:val="20"/>
                <w:szCs w:val="20"/>
              </w:rPr>
            </w:pPr>
          </w:p>
        </w:tc>
      </w:tr>
      <w:tr w:rsidR="00421405" w14:paraId="68497A5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94B3A3B" w14:textId="77777777" w:rsidR="00421405" w:rsidRDefault="00421405" w:rsidP="00660D26">
            <w:pPr>
              <w:rPr>
                <w:sz w:val="20"/>
                <w:szCs w:val="20"/>
              </w:rPr>
            </w:pPr>
            <w:r>
              <w:rPr>
                <w:sz w:val="20"/>
                <w:szCs w:val="20"/>
              </w:rPr>
              <w:t>----</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605A620" w14:textId="77777777" w:rsidR="00421405" w:rsidRDefault="00421405" w:rsidP="00660D26">
            <w:pPr>
              <w:rPr>
                <w:sz w:val="20"/>
                <w:szCs w:val="20"/>
              </w:rPr>
            </w:pPr>
            <w:proofErr w:type="spellStart"/>
            <w:r>
              <w:rPr>
                <w:sz w:val="20"/>
                <w:szCs w:val="20"/>
              </w:rPr>
              <w:t>EmployeeId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1C2F868"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C0A55F"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C94DD17"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5F2A24F" w14:textId="77777777" w:rsidR="00421405" w:rsidRDefault="00421405" w:rsidP="00660D26">
            <w:pPr>
              <w:rPr>
                <w:sz w:val="20"/>
                <w:szCs w:val="20"/>
              </w:rPr>
            </w:pPr>
          </w:p>
        </w:tc>
      </w:tr>
      <w:tr w:rsidR="00421405" w14:paraId="237F3957"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5E7BDBD"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666DCD9"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331480"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9A637A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8B21AFA"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3C18E5C" w14:textId="77777777" w:rsidR="00421405" w:rsidRDefault="00421405" w:rsidP="00660D26">
            <w:pPr>
              <w:rPr>
                <w:sz w:val="20"/>
                <w:szCs w:val="20"/>
              </w:rPr>
            </w:pPr>
          </w:p>
        </w:tc>
      </w:tr>
      <w:tr w:rsidR="00421405" w14:paraId="2D9B39D4"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2C770E1" w14:textId="77777777" w:rsidR="00421405" w:rsidRDefault="00421405" w:rsidP="00660D26">
            <w:pPr>
              <w:rPr>
                <w:sz w:val="20"/>
                <w:szCs w:val="20"/>
              </w:rPr>
            </w:pPr>
            <w:r>
              <w:rPr>
                <w:sz w:val="20"/>
                <w:szCs w:val="20"/>
              </w:rPr>
              <w:t>SPECIALTIES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842635F" w14:textId="77777777" w:rsidR="00421405" w:rsidRDefault="00421405" w:rsidP="00660D26">
            <w:pPr>
              <w:rPr>
                <w:sz w:val="20"/>
                <w:szCs w:val="20"/>
              </w:rPr>
            </w:pPr>
            <w:proofErr w:type="spellStart"/>
            <w:r>
              <w:rPr>
                <w:sz w:val="20"/>
                <w:szCs w:val="20"/>
              </w:rPr>
              <w:t>SpecialtyId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5EB021D"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3BCDAC4"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216EF0"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0A9CFF2" w14:textId="77777777" w:rsidR="00421405" w:rsidRDefault="00421405" w:rsidP="00660D26">
            <w:pPr>
              <w:rPr>
                <w:sz w:val="20"/>
                <w:szCs w:val="20"/>
              </w:rPr>
            </w:pPr>
            <w:r>
              <w:rPr>
                <w:sz w:val="20"/>
                <w:szCs w:val="20"/>
              </w:rPr>
              <w:t>Unique</w:t>
            </w:r>
          </w:p>
        </w:tc>
      </w:tr>
      <w:tr w:rsidR="00421405" w14:paraId="165CA9D9"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706355C" w14:textId="77777777" w:rsidR="00421405" w:rsidRDefault="00421405" w:rsidP="00660D26">
            <w:pPr>
              <w:rPr>
                <w:sz w:val="20"/>
                <w:szCs w:val="20"/>
              </w:rPr>
            </w:pPr>
            <w:r>
              <w:rPr>
                <w:sz w:val="20"/>
                <w:szCs w:val="20"/>
              </w:rPr>
              <w:t>SPECIALTIES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439DEDF"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B27B953"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50)</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DFD745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F657A4E"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3120BD4" w14:textId="77777777" w:rsidR="00421405" w:rsidRDefault="00421405" w:rsidP="00660D26">
            <w:pPr>
              <w:rPr>
                <w:sz w:val="20"/>
                <w:szCs w:val="20"/>
              </w:rPr>
            </w:pPr>
          </w:p>
        </w:tc>
      </w:tr>
      <w:tr w:rsidR="00421405" w14:paraId="1371EB9D"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BEC979C" w14:textId="77777777" w:rsidR="00421405" w:rsidRDefault="00421405" w:rsidP="00660D26">
            <w:pPr>
              <w:rPr>
                <w:sz w:val="20"/>
                <w:szCs w:val="20"/>
              </w:rPr>
            </w:pPr>
            <w:r>
              <w:rPr>
                <w:sz w:val="20"/>
                <w:szCs w:val="20"/>
              </w:rPr>
              <w:t>SPECIALTIES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E813B33" w14:textId="77777777" w:rsidR="00421405" w:rsidRDefault="00421405" w:rsidP="00660D26">
            <w:pPr>
              <w:rPr>
                <w:sz w:val="20"/>
                <w:szCs w:val="20"/>
              </w:rPr>
            </w:pPr>
            <w:proofErr w:type="spellStart"/>
            <w:r>
              <w:rPr>
                <w:sz w:val="20"/>
                <w:szCs w:val="20"/>
              </w:rPr>
              <w:t>SpecialtyValue</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C8F35B" w14:textId="77777777" w:rsidR="00421405" w:rsidRDefault="00421405" w:rsidP="00660D26">
            <w:pPr>
              <w:rPr>
                <w:sz w:val="20"/>
                <w:szCs w:val="20"/>
              </w:rPr>
            </w:pPr>
            <w:r>
              <w:rPr>
                <w:sz w:val="20"/>
                <w:szCs w:val="20"/>
              </w:rPr>
              <w:t>int</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2CF67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DF86915"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E41E79" w14:textId="77777777" w:rsidR="00421405" w:rsidRDefault="00421405" w:rsidP="00660D26">
            <w:pPr>
              <w:rPr>
                <w:sz w:val="20"/>
                <w:szCs w:val="20"/>
              </w:rPr>
            </w:pPr>
          </w:p>
        </w:tc>
      </w:tr>
      <w:tr w:rsidR="00421405" w14:paraId="11FE03F1"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468AFD8"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F2EA1BA"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AFF0F27"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5F4EF95"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0980B9B"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4022979" w14:textId="77777777" w:rsidR="00421405" w:rsidRDefault="00421405" w:rsidP="00660D26">
            <w:pPr>
              <w:rPr>
                <w:sz w:val="20"/>
                <w:szCs w:val="20"/>
              </w:rPr>
            </w:pPr>
          </w:p>
        </w:tc>
      </w:tr>
      <w:tr w:rsidR="00421405" w14:paraId="41DA5F13"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E9E720" w14:textId="77777777" w:rsidR="00421405" w:rsidRDefault="00421405" w:rsidP="00660D26">
            <w:pPr>
              <w:rPr>
                <w:sz w:val="20"/>
                <w:szCs w:val="20"/>
              </w:rPr>
            </w:pPr>
            <w:r>
              <w:rPr>
                <w:sz w:val="20"/>
                <w:szCs w:val="20"/>
              </w:rPr>
              <w:t>STATUSES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054A7C5" w14:textId="77777777" w:rsidR="00421405" w:rsidRDefault="00421405" w:rsidP="00660D26">
            <w:pPr>
              <w:rPr>
                <w:sz w:val="20"/>
                <w:szCs w:val="20"/>
              </w:rPr>
            </w:pPr>
            <w:proofErr w:type="spellStart"/>
            <w:r>
              <w:rPr>
                <w:sz w:val="20"/>
                <w:szCs w:val="20"/>
              </w:rPr>
              <w:t>StatusId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AB4EEAE"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A35794E"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07B74FC"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B43C49D" w14:textId="77777777" w:rsidR="00421405" w:rsidRDefault="00421405" w:rsidP="00660D26">
            <w:pPr>
              <w:rPr>
                <w:sz w:val="20"/>
                <w:szCs w:val="20"/>
              </w:rPr>
            </w:pPr>
            <w:r>
              <w:rPr>
                <w:sz w:val="20"/>
                <w:szCs w:val="20"/>
              </w:rPr>
              <w:t>Unique</w:t>
            </w:r>
          </w:p>
        </w:tc>
      </w:tr>
      <w:tr w:rsidR="00421405" w14:paraId="05795C5E"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17E43E6" w14:textId="77777777" w:rsidR="00421405" w:rsidRDefault="00421405" w:rsidP="00660D26">
            <w:pPr>
              <w:rPr>
                <w:sz w:val="20"/>
                <w:szCs w:val="20"/>
              </w:rPr>
            </w:pPr>
            <w:r>
              <w:rPr>
                <w:sz w:val="20"/>
                <w:szCs w:val="20"/>
              </w:rPr>
              <w:t>STATUSES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3FFD341" w14:textId="77777777" w:rsidR="00421405" w:rsidRDefault="00421405" w:rsidP="00660D26">
            <w:pPr>
              <w:rPr>
                <w:sz w:val="20"/>
                <w:szCs w:val="20"/>
              </w:rPr>
            </w:pPr>
            <w:r>
              <w:rPr>
                <w:sz w:val="20"/>
                <w:szCs w:val="20"/>
              </w:rPr>
              <w:t>Name</w:t>
            </w: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8583276" w14:textId="77777777" w:rsidR="00421405" w:rsidRDefault="00421405" w:rsidP="00660D26">
            <w:pPr>
              <w:rPr>
                <w:sz w:val="20"/>
                <w:szCs w:val="20"/>
              </w:rPr>
            </w:pPr>
            <w:proofErr w:type="spellStart"/>
            <w:proofErr w:type="gramStart"/>
            <w:r>
              <w:rPr>
                <w:sz w:val="20"/>
                <w:szCs w:val="20"/>
              </w:rPr>
              <w:t>nvarchar</w:t>
            </w:r>
            <w:proofErr w:type="spellEnd"/>
            <w:r>
              <w:rPr>
                <w:sz w:val="20"/>
                <w:szCs w:val="20"/>
              </w:rPr>
              <w:t>(</w:t>
            </w:r>
            <w:proofErr w:type="gramEnd"/>
            <w:r>
              <w:rPr>
                <w:sz w:val="20"/>
                <w:szCs w:val="20"/>
              </w:rPr>
              <w:t>MAX)</w:t>
            </w: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94CE81"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9C30B72"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A9AF36C" w14:textId="77777777" w:rsidR="00421405" w:rsidRDefault="00421405" w:rsidP="00660D26">
            <w:pPr>
              <w:rPr>
                <w:sz w:val="20"/>
                <w:szCs w:val="20"/>
              </w:rPr>
            </w:pPr>
          </w:p>
        </w:tc>
      </w:tr>
      <w:tr w:rsidR="00421405" w14:paraId="672A2318"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D9255E"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47B48DC"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8A7053A"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A804BB9"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6E5E741"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CE56395" w14:textId="77777777" w:rsidR="00421405" w:rsidRDefault="00421405" w:rsidP="00660D26">
            <w:pPr>
              <w:rPr>
                <w:sz w:val="20"/>
                <w:szCs w:val="20"/>
              </w:rPr>
            </w:pPr>
          </w:p>
        </w:tc>
      </w:tr>
      <w:tr w:rsidR="00421405" w14:paraId="3145DAAC"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69132FF" w14:textId="77777777" w:rsidR="00421405" w:rsidRDefault="00421405" w:rsidP="00660D26">
            <w:pPr>
              <w:rPr>
                <w:sz w:val="20"/>
                <w:szCs w:val="20"/>
              </w:rPr>
            </w:pPr>
            <w:r>
              <w:rPr>
                <w:sz w:val="20"/>
                <w:szCs w:val="20"/>
              </w:rPr>
              <w:t>TEACHES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5E5454" w14:textId="77777777" w:rsidR="00421405" w:rsidRDefault="00421405" w:rsidP="00660D26">
            <w:pPr>
              <w:rPr>
                <w:sz w:val="20"/>
                <w:szCs w:val="20"/>
              </w:rPr>
            </w:pPr>
            <w:proofErr w:type="spellStart"/>
            <w:r>
              <w:rPr>
                <w:sz w:val="20"/>
                <w:szCs w:val="20"/>
              </w:rPr>
              <w:t>TeachesId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CD5DF61"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E73CF2" w14:textId="77777777" w:rsidR="00421405" w:rsidRDefault="00421405" w:rsidP="00660D26">
            <w:pPr>
              <w:rPr>
                <w:sz w:val="20"/>
                <w:szCs w:val="20"/>
              </w:rPr>
            </w:pPr>
            <w:r>
              <w:rPr>
                <w:sz w:val="20"/>
                <w:szCs w:val="20"/>
              </w:rPr>
              <w:t>YES</w:t>
            </w: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919C5F0"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CCB609A" w14:textId="77777777" w:rsidR="00421405" w:rsidRDefault="00421405" w:rsidP="00660D26">
            <w:pPr>
              <w:rPr>
                <w:sz w:val="20"/>
                <w:szCs w:val="20"/>
              </w:rPr>
            </w:pPr>
            <w:r>
              <w:rPr>
                <w:sz w:val="20"/>
                <w:szCs w:val="20"/>
              </w:rPr>
              <w:t>Unique</w:t>
            </w:r>
          </w:p>
        </w:tc>
      </w:tr>
      <w:tr w:rsidR="00421405" w14:paraId="733344A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FE2D372" w14:textId="77777777" w:rsidR="00421405" w:rsidRDefault="00421405" w:rsidP="00660D26">
            <w:pPr>
              <w:rPr>
                <w:sz w:val="20"/>
                <w:szCs w:val="20"/>
              </w:rPr>
            </w:pPr>
            <w:r>
              <w:rPr>
                <w:sz w:val="20"/>
                <w:szCs w:val="20"/>
              </w:rPr>
              <w:t>TEACHES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BD6A9E3" w14:textId="77777777" w:rsidR="00421405" w:rsidRDefault="00421405" w:rsidP="00660D26">
            <w:pPr>
              <w:rPr>
                <w:sz w:val="20"/>
                <w:szCs w:val="20"/>
              </w:rPr>
            </w:pPr>
            <w:proofErr w:type="spellStart"/>
            <w:r>
              <w:rPr>
                <w:sz w:val="20"/>
                <w:szCs w:val="20"/>
              </w:rPr>
              <w:t>EmployeeId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5402B68"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9CDE243"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A6E07FF"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A358B70" w14:textId="77777777" w:rsidR="00421405" w:rsidRDefault="00421405" w:rsidP="00660D26">
            <w:pPr>
              <w:rPr>
                <w:sz w:val="20"/>
                <w:szCs w:val="20"/>
              </w:rPr>
            </w:pPr>
          </w:p>
        </w:tc>
      </w:tr>
      <w:tr w:rsidR="00421405" w14:paraId="4318A652"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0DE2D10" w14:textId="77777777" w:rsidR="00421405" w:rsidRDefault="00421405" w:rsidP="00660D26">
            <w:pPr>
              <w:rPr>
                <w:sz w:val="20"/>
                <w:szCs w:val="20"/>
              </w:rPr>
            </w:pPr>
            <w:r>
              <w:rPr>
                <w:sz w:val="20"/>
                <w:szCs w:val="20"/>
              </w:rPr>
              <w:t>TEACHES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67389AB" w14:textId="77777777" w:rsidR="00421405" w:rsidRDefault="00421405" w:rsidP="00660D26">
            <w:pPr>
              <w:rPr>
                <w:sz w:val="20"/>
                <w:szCs w:val="20"/>
              </w:rPr>
            </w:pPr>
            <w:proofErr w:type="spellStart"/>
            <w:r>
              <w:rPr>
                <w:sz w:val="20"/>
                <w:szCs w:val="20"/>
              </w:rPr>
              <w:t>UserId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9752A35"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EE0F8DC"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47B8064F"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9D6DE3C" w14:textId="77777777" w:rsidR="00421405" w:rsidRDefault="00421405" w:rsidP="00660D26">
            <w:pPr>
              <w:rPr>
                <w:sz w:val="20"/>
                <w:szCs w:val="20"/>
              </w:rPr>
            </w:pPr>
          </w:p>
        </w:tc>
      </w:tr>
      <w:tr w:rsidR="00421405" w14:paraId="05ED628A"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3B181D1" w14:textId="77777777" w:rsidR="00421405" w:rsidRDefault="00421405" w:rsidP="00660D26">
            <w:pPr>
              <w:rPr>
                <w:sz w:val="20"/>
                <w:szCs w:val="20"/>
              </w:rPr>
            </w:pPr>
            <w:r>
              <w:rPr>
                <w:sz w:val="20"/>
                <w:szCs w:val="20"/>
              </w:rPr>
              <w:t>TEACHES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BCDE339" w14:textId="77777777" w:rsidR="00421405" w:rsidRDefault="00421405" w:rsidP="00660D26">
            <w:pPr>
              <w:rPr>
                <w:sz w:val="20"/>
                <w:szCs w:val="20"/>
              </w:rPr>
            </w:pPr>
            <w:proofErr w:type="spellStart"/>
            <w:r>
              <w:rPr>
                <w:sz w:val="20"/>
                <w:szCs w:val="20"/>
              </w:rPr>
              <w:t>GroupId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492F9AB"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580E79E"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D4271B6"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91140BC" w14:textId="77777777" w:rsidR="00421405" w:rsidRDefault="00421405" w:rsidP="00660D26">
            <w:pPr>
              <w:rPr>
                <w:sz w:val="20"/>
                <w:szCs w:val="20"/>
              </w:rPr>
            </w:pPr>
          </w:p>
        </w:tc>
      </w:tr>
      <w:tr w:rsidR="00421405" w14:paraId="5F0D0D56"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7EE9ED5E" w14:textId="77777777" w:rsidR="00421405" w:rsidRDefault="00421405" w:rsidP="00660D26">
            <w:pPr>
              <w:rPr>
                <w:sz w:val="20"/>
                <w:szCs w:val="20"/>
              </w:rPr>
            </w:pPr>
            <w:r>
              <w:rPr>
                <w:sz w:val="20"/>
                <w:szCs w:val="20"/>
              </w:rPr>
              <w:t>TEACHES</w:t>
            </w: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F4439EA" w14:textId="77777777" w:rsidR="00421405" w:rsidRDefault="00421405" w:rsidP="00660D26">
            <w:pPr>
              <w:rPr>
                <w:sz w:val="20"/>
                <w:szCs w:val="20"/>
              </w:rPr>
            </w:pPr>
            <w:proofErr w:type="spellStart"/>
            <w:r>
              <w:rPr>
                <w:sz w:val="20"/>
                <w:szCs w:val="20"/>
              </w:rPr>
              <w:t>TutoringSessionId</w:t>
            </w:r>
            <w:proofErr w:type="spellEnd"/>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276EAF22" w14:textId="77777777" w:rsidR="00421405" w:rsidRDefault="00421405" w:rsidP="00660D26">
            <w:pPr>
              <w:rPr>
                <w:sz w:val="20"/>
                <w:szCs w:val="20"/>
              </w:rPr>
            </w:pPr>
            <w:proofErr w:type="spellStart"/>
            <w:r>
              <w:rPr>
                <w:sz w:val="20"/>
                <w:szCs w:val="20"/>
              </w:rPr>
              <w:t>uniqueidentifier</w:t>
            </w:r>
            <w:proofErr w:type="spellEnd"/>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C417F32"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7B984D1" w14:textId="77777777" w:rsidR="00421405" w:rsidRDefault="00421405" w:rsidP="00660D26">
            <w:pPr>
              <w:rPr>
                <w:sz w:val="20"/>
                <w:szCs w:val="20"/>
              </w:rPr>
            </w:pPr>
            <w:r>
              <w:rPr>
                <w:sz w:val="20"/>
                <w:szCs w:val="20"/>
              </w:rPr>
              <w:t>FK</w:t>
            </w: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03293619" w14:textId="77777777" w:rsidR="00421405" w:rsidRDefault="00421405" w:rsidP="00660D26">
            <w:pPr>
              <w:rPr>
                <w:sz w:val="20"/>
                <w:szCs w:val="20"/>
              </w:rPr>
            </w:pPr>
          </w:p>
        </w:tc>
      </w:tr>
      <w:tr w:rsidR="00421405" w14:paraId="139EDAB9" w14:textId="77777777" w:rsidTr="00660D26">
        <w:trPr>
          <w:trHeight w:val="315"/>
        </w:trPr>
        <w:tc>
          <w:tcPr>
            <w:tcW w:w="180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12C57530" w14:textId="77777777" w:rsidR="00421405" w:rsidRDefault="00421405" w:rsidP="00660D26">
            <w:pPr>
              <w:rPr>
                <w:sz w:val="20"/>
                <w:szCs w:val="20"/>
              </w:rPr>
            </w:pPr>
          </w:p>
        </w:tc>
        <w:tc>
          <w:tcPr>
            <w:tcW w:w="295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C2D6DDB" w14:textId="77777777" w:rsidR="00421405" w:rsidRDefault="00421405" w:rsidP="00660D26">
            <w:pPr>
              <w:rPr>
                <w:sz w:val="20"/>
                <w:szCs w:val="20"/>
              </w:rPr>
            </w:pPr>
          </w:p>
        </w:tc>
        <w:tc>
          <w:tcPr>
            <w:tcW w:w="172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35DC45F9" w14:textId="77777777" w:rsidR="00421405" w:rsidRDefault="00421405" w:rsidP="00660D26">
            <w:pPr>
              <w:rPr>
                <w:sz w:val="20"/>
                <w:szCs w:val="20"/>
              </w:rPr>
            </w:pPr>
          </w:p>
        </w:tc>
        <w:tc>
          <w:tcPr>
            <w:tcW w:w="66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E752C02" w14:textId="77777777" w:rsidR="00421405" w:rsidRDefault="00421405" w:rsidP="00660D26">
            <w:pPr>
              <w:rPr>
                <w:sz w:val="20"/>
                <w:szCs w:val="20"/>
              </w:rPr>
            </w:pPr>
          </w:p>
        </w:tc>
        <w:tc>
          <w:tcPr>
            <w:tcW w:w="2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50263EAA" w14:textId="77777777" w:rsidR="00421405" w:rsidRDefault="00421405" w:rsidP="00660D26">
            <w:pPr>
              <w:rPr>
                <w:sz w:val="20"/>
                <w:szCs w:val="20"/>
              </w:rPr>
            </w:pPr>
          </w:p>
        </w:tc>
        <w:tc>
          <w:tcPr>
            <w:tcW w:w="11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bottom"/>
          </w:tcPr>
          <w:p w14:paraId="663ED5D9" w14:textId="77777777" w:rsidR="00421405" w:rsidRDefault="00421405" w:rsidP="00660D26">
            <w:pPr>
              <w:rPr>
                <w:sz w:val="20"/>
                <w:szCs w:val="20"/>
              </w:rPr>
            </w:pPr>
          </w:p>
        </w:tc>
      </w:tr>
    </w:tbl>
    <w:p w14:paraId="057EA328" w14:textId="2C7BA16C" w:rsidR="005C77CF" w:rsidRDefault="005C77CF" w:rsidP="00421405">
      <w:pPr>
        <w:pStyle w:val="Title"/>
        <w:rPr>
          <w:rFonts w:ascii="Arial" w:hAnsi="Arial" w:cs="Arial"/>
          <w:sz w:val="22"/>
          <w:szCs w:val="22"/>
          <w:lang w:val="en"/>
        </w:rPr>
      </w:pPr>
    </w:p>
    <w:p w14:paraId="1DEC7465" w14:textId="77777777" w:rsidR="00421405" w:rsidRPr="00421405" w:rsidRDefault="00421405" w:rsidP="00421405">
      <w:pPr>
        <w:pStyle w:val="BodyText"/>
        <w:rPr>
          <w:lang w:val="en"/>
        </w:rPr>
      </w:pPr>
    </w:p>
    <w:p w14:paraId="30EE7E46" w14:textId="33C7BCE4" w:rsidR="00D312D8" w:rsidRPr="0099131B" w:rsidRDefault="00D312D8" w:rsidP="0099131B">
      <w:pPr>
        <w:pStyle w:val="Heading1"/>
        <w:jc w:val="center"/>
        <w:rPr>
          <w:sz w:val="56"/>
          <w:szCs w:val="56"/>
        </w:rPr>
      </w:pPr>
      <w:r w:rsidRPr="0099131B">
        <w:rPr>
          <w:sz w:val="56"/>
          <w:szCs w:val="56"/>
        </w:rPr>
        <w:lastRenderedPageBreak/>
        <w:t>Project Summary</w:t>
      </w:r>
    </w:p>
    <w:p w14:paraId="10A63E76" w14:textId="54B70138" w:rsidR="00D312D8" w:rsidRDefault="00D312D8">
      <w:pPr>
        <w:pStyle w:val="BodyText"/>
      </w:pPr>
    </w:p>
    <w:p w14:paraId="0BB69EB5" w14:textId="77F345AA" w:rsidR="00D312D8" w:rsidRDefault="00D312D8">
      <w:pPr>
        <w:pStyle w:val="BodyText"/>
      </w:pPr>
    </w:p>
    <w:p w14:paraId="4434BC07" w14:textId="77777777" w:rsidR="00A149DF" w:rsidRPr="00A149DF" w:rsidRDefault="00A149DF" w:rsidP="00A149DF">
      <w:pPr>
        <w:pStyle w:val="BodyText"/>
      </w:pPr>
      <w:r w:rsidRPr="00A149DF">
        <w:rPr>
          <w:b/>
          <w:bCs/>
          <w:i/>
          <w:iCs/>
        </w:rPr>
        <w:t>key findings</w:t>
      </w:r>
    </w:p>
    <w:p w14:paraId="361E2772" w14:textId="77777777" w:rsidR="00A149DF" w:rsidRPr="00A149DF" w:rsidRDefault="00A149DF" w:rsidP="00A149DF">
      <w:pPr>
        <w:pStyle w:val="BodyText"/>
        <w:numPr>
          <w:ilvl w:val="0"/>
          <w:numId w:val="9"/>
        </w:numPr>
      </w:pPr>
      <w:r w:rsidRPr="00A149DF">
        <w:rPr>
          <w:i/>
          <w:iCs/>
        </w:rPr>
        <w:t>current active database only tracks the number of users that attends the center</w:t>
      </w:r>
    </w:p>
    <w:p w14:paraId="3DDBFE28" w14:textId="77777777" w:rsidR="00A149DF" w:rsidRPr="00A149DF" w:rsidRDefault="00A149DF" w:rsidP="00A149DF">
      <w:pPr>
        <w:pStyle w:val="BodyText"/>
        <w:numPr>
          <w:ilvl w:val="0"/>
          <w:numId w:val="9"/>
        </w:numPr>
      </w:pPr>
      <w:r w:rsidRPr="00A149DF">
        <w:rPr>
          <w:i/>
          <w:iCs/>
        </w:rPr>
        <w:t>allows student to receive help from available tutor at that time.</w:t>
      </w:r>
    </w:p>
    <w:p w14:paraId="3BB211C8" w14:textId="77777777" w:rsidR="00A149DF" w:rsidRPr="006217CC" w:rsidRDefault="00A149DF" w:rsidP="00A149DF">
      <w:pPr>
        <w:pStyle w:val="BodyText"/>
        <w:rPr>
          <w:b/>
          <w:bCs/>
        </w:rPr>
      </w:pPr>
      <w:r w:rsidRPr="006217CC">
        <w:rPr>
          <w:b/>
          <w:bCs/>
          <w:i/>
          <w:iCs/>
        </w:rPr>
        <w:t>challenges</w:t>
      </w:r>
    </w:p>
    <w:p w14:paraId="396109E9" w14:textId="77777777" w:rsidR="00A149DF" w:rsidRPr="00A149DF" w:rsidRDefault="00A149DF" w:rsidP="00A149DF">
      <w:pPr>
        <w:pStyle w:val="BodyText"/>
        <w:numPr>
          <w:ilvl w:val="0"/>
          <w:numId w:val="10"/>
        </w:numPr>
      </w:pPr>
      <w:r w:rsidRPr="00A149DF">
        <w:rPr>
          <w:i/>
          <w:iCs/>
        </w:rPr>
        <w:t>student may login for help but not get their academic performance needs met</w:t>
      </w:r>
    </w:p>
    <w:p w14:paraId="5AC60AD5" w14:textId="77777777" w:rsidR="00A149DF" w:rsidRPr="00A149DF" w:rsidRDefault="00A149DF" w:rsidP="00A149DF">
      <w:pPr>
        <w:pStyle w:val="BodyText"/>
        <w:numPr>
          <w:ilvl w:val="0"/>
          <w:numId w:val="10"/>
        </w:numPr>
      </w:pPr>
      <w:r w:rsidRPr="00A149DF">
        <w:rPr>
          <w:i/>
          <w:iCs/>
        </w:rPr>
        <w:t xml:space="preserve">tutor schedule at that time are not able to assist the student </w:t>
      </w:r>
    </w:p>
    <w:p w14:paraId="7A9A6963" w14:textId="559246EC" w:rsidR="00A149DF" w:rsidRPr="006217CC" w:rsidRDefault="00A149DF" w:rsidP="006217CC">
      <w:pPr>
        <w:pStyle w:val="BodyText"/>
        <w:rPr>
          <w:b/>
          <w:bCs/>
        </w:rPr>
      </w:pPr>
      <w:r w:rsidRPr="006217CC">
        <w:rPr>
          <w:b/>
          <w:bCs/>
          <w:i/>
          <w:iCs/>
        </w:rPr>
        <w:t xml:space="preserve">significance of your database </w:t>
      </w:r>
    </w:p>
    <w:p w14:paraId="10C9FD45" w14:textId="0AD39007" w:rsidR="00A149DF" w:rsidRPr="00A149DF" w:rsidRDefault="00A149DF" w:rsidP="00A149DF">
      <w:pPr>
        <w:pStyle w:val="BodyText"/>
        <w:numPr>
          <w:ilvl w:val="0"/>
          <w:numId w:val="10"/>
        </w:numPr>
      </w:pPr>
      <w:r w:rsidRPr="00A149DF">
        <w:rPr>
          <w:i/>
          <w:iCs/>
        </w:rPr>
        <w:t xml:space="preserve">paints a </w:t>
      </w:r>
      <w:r w:rsidR="006217CC" w:rsidRPr="00A149DF">
        <w:rPr>
          <w:i/>
          <w:iCs/>
        </w:rPr>
        <w:t>better actual picture</w:t>
      </w:r>
      <w:r w:rsidRPr="00A149DF">
        <w:rPr>
          <w:i/>
          <w:iCs/>
        </w:rPr>
        <w:t xml:space="preserve"> of what the student needs help for the course</w:t>
      </w:r>
    </w:p>
    <w:p w14:paraId="3005EEBF" w14:textId="77777777" w:rsidR="00A149DF" w:rsidRPr="00A149DF" w:rsidRDefault="00A149DF" w:rsidP="00A149DF">
      <w:pPr>
        <w:pStyle w:val="BodyText"/>
        <w:numPr>
          <w:ilvl w:val="0"/>
          <w:numId w:val="10"/>
        </w:numPr>
      </w:pPr>
      <w:r w:rsidRPr="00A149DF">
        <w:rPr>
          <w:i/>
          <w:iCs/>
        </w:rPr>
        <w:t>tutor can help students that closely match their own individual specialties</w:t>
      </w:r>
    </w:p>
    <w:p w14:paraId="4AC488A3" w14:textId="70BAB50C" w:rsidR="00D312D8" w:rsidRDefault="00D312D8">
      <w:pPr>
        <w:pStyle w:val="BodyText"/>
      </w:pPr>
    </w:p>
    <w:p w14:paraId="45C07369" w14:textId="03186C46" w:rsidR="00D312D8" w:rsidRDefault="00D312D8">
      <w:pPr>
        <w:pStyle w:val="BodyText"/>
      </w:pPr>
    </w:p>
    <w:p w14:paraId="5AFE66D6" w14:textId="6CBBFC6E" w:rsidR="00D312D8" w:rsidRDefault="00D312D8">
      <w:pPr>
        <w:pStyle w:val="BodyText"/>
      </w:pPr>
    </w:p>
    <w:p w14:paraId="02CFECE5" w14:textId="7DBFB413" w:rsidR="00D312D8" w:rsidRDefault="00D312D8">
      <w:pPr>
        <w:pStyle w:val="BodyText"/>
      </w:pPr>
    </w:p>
    <w:p w14:paraId="3E6C4786" w14:textId="5B00AB95" w:rsidR="00D312D8" w:rsidRDefault="00D312D8">
      <w:pPr>
        <w:pStyle w:val="BodyText"/>
      </w:pPr>
    </w:p>
    <w:p w14:paraId="43C34D0B" w14:textId="366F77A3" w:rsidR="00D312D8" w:rsidRDefault="00D312D8">
      <w:pPr>
        <w:pStyle w:val="BodyText"/>
      </w:pPr>
    </w:p>
    <w:p w14:paraId="6D4D7D7B" w14:textId="50D3CCA5" w:rsidR="00D312D8" w:rsidRDefault="00D312D8">
      <w:pPr>
        <w:pStyle w:val="BodyText"/>
      </w:pPr>
    </w:p>
    <w:p w14:paraId="685EC49C" w14:textId="16A97961" w:rsidR="00D312D8" w:rsidRDefault="00D312D8">
      <w:pPr>
        <w:pStyle w:val="BodyText"/>
      </w:pPr>
    </w:p>
    <w:p w14:paraId="7EA23682" w14:textId="301202E0" w:rsidR="00D312D8" w:rsidRDefault="00D312D8">
      <w:pPr>
        <w:pStyle w:val="BodyText"/>
      </w:pPr>
    </w:p>
    <w:p w14:paraId="3E0529B6" w14:textId="671DF8E4" w:rsidR="00D312D8" w:rsidRDefault="00D312D8">
      <w:pPr>
        <w:pStyle w:val="BodyText"/>
      </w:pPr>
    </w:p>
    <w:p w14:paraId="03E23180" w14:textId="1791B9D8" w:rsidR="00D312D8" w:rsidRDefault="00D312D8">
      <w:pPr>
        <w:pStyle w:val="BodyText"/>
      </w:pPr>
    </w:p>
    <w:p w14:paraId="4C934BBD" w14:textId="49CD7B4F" w:rsidR="00D312D8" w:rsidRDefault="00D312D8">
      <w:pPr>
        <w:pStyle w:val="BodyText"/>
      </w:pPr>
    </w:p>
    <w:p w14:paraId="6B0063E2" w14:textId="0904BB4F" w:rsidR="00D312D8" w:rsidRDefault="00D312D8">
      <w:pPr>
        <w:pStyle w:val="BodyText"/>
      </w:pPr>
    </w:p>
    <w:p w14:paraId="15926FE3" w14:textId="2DDB150F" w:rsidR="00D312D8" w:rsidRDefault="00D312D8">
      <w:pPr>
        <w:pStyle w:val="BodyText"/>
      </w:pPr>
    </w:p>
    <w:p w14:paraId="48C39FC3" w14:textId="13D4E857" w:rsidR="00D312D8" w:rsidRDefault="00D312D8">
      <w:pPr>
        <w:pStyle w:val="BodyText"/>
      </w:pPr>
    </w:p>
    <w:p w14:paraId="69E205AE" w14:textId="1F00C745" w:rsidR="00D312D8" w:rsidRDefault="00D312D8">
      <w:pPr>
        <w:pStyle w:val="BodyText"/>
      </w:pPr>
    </w:p>
    <w:p w14:paraId="7BE95A7C" w14:textId="42413EA2" w:rsidR="00D312D8" w:rsidRDefault="00D312D8">
      <w:pPr>
        <w:pStyle w:val="BodyText"/>
      </w:pPr>
    </w:p>
    <w:p w14:paraId="2A7AADE6" w14:textId="28DBE8F5" w:rsidR="00D312D8" w:rsidRDefault="00D312D8">
      <w:pPr>
        <w:pStyle w:val="BodyText"/>
      </w:pPr>
      <w:r>
        <w:t>Appendix: (attached Final EER Model, Final Relational Schema, SQL code, Optional screen shots of the DB)</w:t>
      </w:r>
    </w:p>
    <w:p w14:paraId="746026E3" w14:textId="31DC9A9A" w:rsidR="00CC61F7" w:rsidRPr="006217CC" w:rsidRDefault="006217CC" w:rsidP="006217CC">
      <w:pPr>
        <w:pStyle w:val="Heading1"/>
        <w:jc w:val="center"/>
        <w:rPr>
          <w:sz w:val="56"/>
          <w:szCs w:val="56"/>
        </w:rPr>
      </w:pPr>
      <w:r w:rsidRPr="006217CC">
        <w:rPr>
          <w:sz w:val="56"/>
          <w:szCs w:val="56"/>
        </w:rPr>
        <w:t xml:space="preserve">Final </w:t>
      </w:r>
      <w:r w:rsidR="00C16F79">
        <w:rPr>
          <w:sz w:val="56"/>
          <w:szCs w:val="56"/>
        </w:rPr>
        <w:t>EER Model</w:t>
      </w:r>
    </w:p>
    <w:p w14:paraId="3D3A9E74" w14:textId="13AF0737" w:rsidR="00CC61F7" w:rsidRDefault="00A149DF" w:rsidP="00A149DF">
      <w:pPr>
        <w:pStyle w:val="BodyText"/>
        <w:jc w:val="center"/>
      </w:pPr>
      <w:r w:rsidRPr="00A149DF">
        <w:rPr>
          <w:noProof/>
        </w:rPr>
        <w:drawing>
          <wp:inline distT="0" distB="0" distL="0" distR="0" wp14:anchorId="0E593EF8" wp14:editId="0C6FE964">
            <wp:extent cx="5283908" cy="6257925"/>
            <wp:effectExtent l="0" t="0" r="0" b="0"/>
            <wp:docPr id="4" name="Picture 3" descr="A close up of a map&#10;&#10;Description automatically generated">
              <a:extLst xmlns:a="http://schemas.openxmlformats.org/drawingml/2006/main">
                <a:ext uri="{FF2B5EF4-FFF2-40B4-BE49-F238E27FC236}">
                  <a16:creationId xmlns:a16="http://schemas.microsoft.com/office/drawing/2014/main" id="{76946334-BD40-1449-B336-DC0FDF1F1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76946334-BD40-1449-B336-DC0FDF1F13D2}"/>
                        </a:ext>
                      </a:extLst>
                    </pic:cNvPr>
                    <pic:cNvPicPr>
                      <a:picLocks noChangeAspect="1"/>
                    </pic:cNvPicPr>
                  </pic:nvPicPr>
                  <pic:blipFill rotWithShape="1">
                    <a:blip r:embed="rId15"/>
                    <a:srcRect b="8483"/>
                    <a:stretch/>
                  </pic:blipFill>
                  <pic:spPr>
                    <a:xfrm>
                      <a:off x="0" y="0"/>
                      <a:ext cx="5305157" cy="6283091"/>
                    </a:xfrm>
                    <a:prstGeom prst="rect">
                      <a:avLst/>
                    </a:prstGeom>
                  </pic:spPr>
                </pic:pic>
              </a:graphicData>
            </a:graphic>
          </wp:inline>
        </w:drawing>
      </w:r>
    </w:p>
    <w:p w14:paraId="3CB48C57" w14:textId="7578CAC1" w:rsidR="00A149DF" w:rsidRDefault="00A149DF" w:rsidP="00A149DF">
      <w:pPr>
        <w:pStyle w:val="BodyText"/>
        <w:jc w:val="center"/>
      </w:pPr>
    </w:p>
    <w:p w14:paraId="3607568F" w14:textId="52907CF2" w:rsidR="00A149DF" w:rsidRDefault="00A149DF" w:rsidP="00A149DF">
      <w:pPr>
        <w:pStyle w:val="BodyText"/>
        <w:jc w:val="center"/>
      </w:pPr>
    </w:p>
    <w:p w14:paraId="0C163752" w14:textId="4B54EB60" w:rsidR="00A149DF" w:rsidRDefault="00A149DF" w:rsidP="00A149DF">
      <w:pPr>
        <w:pStyle w:val="BodyText"/>
        <w:jc w:val="center"/>
      </w:pPr>
    </w:p>
    <w:p w14:paraId="13D6B09F" w14:textId="2E428912" w:rsidR="00A149DF" w:rsidRDefault="00A149DF" w:rsidP="00A149DF">
      <w:pPr>
        <w:pStyle w:val="BodyText"/>
        <w:jc w:val="center"/>
      </w:pPr>
    </w:p>
    <w:p w14:paraId="7C5A717F" w14:textId="0DC4979B" w:rsidR="008C52BA" w:rsidRPr="006217CC" w:rsidRDefault="008C52BA" w:rsidP="006217CC">
      <w:pPr>
        <w:pStyle w:val="Heading1"/>
        <w:jc w:val="center"/>
        <w:rPr>
          <w:sz w:val="56"/>
          <w:szCs w:val="56"/>
        </w:rPr>
      </w:pPr>
      <w:bookmarkStart w:id="6" w:name="_Hlk38659739"/>
      <w:r w:rsidRPr="006217CC">
        <w:rPr>
          <w:sz w:val="56"/>
          <w:szCs w:val="56"/>
        </w:rPr>
        <w:lastRenderedPageBreak/>
        <w:t>Final Relational Schema</w:t>
      </w:r>
      <w:bookmarkEnd w:id="6"/>
    </w:p>
    <w:p w14:paraId="34C11903" w14:textId="77777777" w:rsidR="008C52BA" w:rsidRDefault="008C52BA" w:rsidP="008C52BA">
      <w:r>
        <w:t xml:space="preserve">Users </w:t>
      </w:r>
    </w:p>
    <w:tbl>
      <w:tblPr>
        <w:tblW w:w="58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0"/>
        <w:gridCol w:w="1170"/>
        <w:gridCol w:w="1260"/>
        <w:gridCol w:w="1350"/>
        <w:gridCol w:w="1260"/>
      </w:tblGrid>
      <w:tr w:rsidR="008C52BA" w14:paraId="27CE3A03" w14:textId="77777777" w:rsidTr="008C52BA">
        <w:trPr>
          <w:trHeight w:val="390"/>
        </w:trPr>
        <w:tc>
          <w:tcPr>
            <w:tcW w:w="8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EE955F0" w14:textId="79B24F09" w:rsidR="008C52BA" w:rsidRDefault="008C52BA" w:rsidP="000E4416">
            <w:proofErr w:type="spellStart"/>
            <w:r>
              <w:rPr>
                <w:u w:val="single"/>
              </w:rPr>
              <w:t>UserID</w:t>
            </w:r>
            <w:proofErr w:type="spellEnd"/>
            <w:r>
              <w:t xml:space="preserve"> </w:t>
            </w:r>
          </w:p>
        </w:tc>
        <w:tc>
          <w:tcPr>
            <w:tcW w:w="117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892CDD4" w14:textId="5316FF05" w:rsidR="008C52BA" w:rsidRDefault="008C52BA" w:rsidP="000E4416">
            <w:r>
              <w:t xml:space="preserve">FirstName </w:t>
            </w:r>
          </w:p>
        </w:tc>
        <w:tc>
          <w:tcPr>
            <w:tcW w:w="126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2EEF864" w14:textId="30B8E5E1" w:rsidR="008C52BA" w:rsidRDefault="008C52BA" w:rsidP="000E4416">
            <w:proofErr w:type="spellStart"/>
            <w:r>
              <w:t>LastName</w:t>
            </w:r>
            <w:proofErr w:type="spellEnd"/>
            <w:r>
              <w:t xml:space="preserve"> </w:t>
            </w:r>
          </w:p>
        </w:tc>
        <w:tc>
          <w:tcPr>
            <w:tcW w:w="135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C9106CF" w14:textId="7FAC5E39" w:rsidR="008C52BA" w:rsidRDefault="008C52BA" w:rsidP="000E4416">
            <w:proofErr w:type="spellStart"/>
            <w:r>
              <w:t>GroupID</w:t>
            </w:r>
            <w:proofErr w:type="spellEnd"/>
            <w:r>
              <w:t>(</w:t>
            </w:r>
            <w:proofErr w:type="spellStart"/>
            <w:r>
              <w:t>fk</w:t>
            </w:r>
            <w:proofErr w:type="spellEnd"/>
            <w:r>
              <w:t xml:space="preserve">) </w:t>
            </w:r>
          </w:p>
        </w:tc>
        <w:tc>
          <w:tcPr>
            <w:tcW w:w="126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2BF167A" w14:textId="77777777" w:rsidR="008C52BA" w:rsidRDefault="008C52BA" w:rsidP="000E4416">
            <w:proofErr w:type="spellStart"/>
            <w:r>
              <w:t>RoleID</w:t>
            </w:r>
            <w:proofErr w:type="spellEnd"/>
            <w:r>
              <w:t xml:space="preserve"> (</w:t>
            </w:r>
            <w:proofErr w:type="spellStart"/>
            <w:r>
              <w:t>fk</w:t>
            </w:r>
            <w:proofErr w:type="spellEnd"/>
            <w:r>
              <w:t>)</w:t>
            </w:r>
          </w:p>
        </w:tc>
      </w:tr>
    </w:tbl>
    <w:p w14:paraId="2D9449F3" w14:textId="77777777" w:rsidR="008C52BA" w:rsidRDefault="008C52BA" w:rsidP="008C52BA"/>
    <w:p w14:paraId="2CE5C658" w14:textId="77777777" w:rsidR="008C52BA" w:rsidRDefault="008C52BA" w:rsidP="008C52BA">
      <w:r>
        <w:t>Employees</w:t>
      </w:r>
    </w:p>
    <w:tbl>
      <w:tblPr>
        <w:tblW w:w="104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55"/>
        <w:gridCol w:w="1455"/>
        <w:gridCol w:w="1455"/>
        <w:gridCol w:w="1455"/>
        <w:gridCol w:w="1455"/>
        <w:gridCol w:w="1605"/>
        <w:gridCol w:w="1605"/>
      </w:tblGrid>
      <w:tr w:rsidR="008C52BA" w14:paraId="1E2D8159" w14:textId="77777777" w:rsidTr="000E4416">
        <w:trPr>
          <w:trHeight w:val="315"/>
        </w:trPr>
        <w:tc>
          <w:tcPr>
            <w:tcW w:w="145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5F6FA5C" w14:textId="77777777" w:rsidR="008C52BA" w:rsidRDefault="008C52BA" w:rsidP="000E4416">
            <w:pPr>
              <w:rPr>
                <w:u w:val="single"/>
              </w:rPr>
            </w:pPr>
            <w:proofErr w:type="spellStart"/>
            <w:r>
              <w:rPr>
                <w:u w:val="single"/>
              </w:rPr>
              <w:t>EmployeeId</w:t>
            </w:r>
            <w:proofErr w:type="spellEnd"/>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EEF4D79" w14:textId="77777777" w:rsidR="008C52BA" w:rsidRDefault="008C52BA" w:rsidP="000E4416">
            <w:r>
              <w:t>FirstName</w:t>
            </w:r>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D7C01AE" w14:textId="77777777" w:rsidR="008C52BA" w:rsidRDefault="008C52BA" w:rsidP="000E4416">
            <w:proofErr w:type="spellStart"/>
            <w:r>
              <w:t>LastName</w:t>
            </w:r>
            <w:proofErr w:type="spellEnd"/>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959719D" w14:textId="77777777" w:rsidR="008C52BA" w:rsidRDefault="008C52BA" w:rsidP="000E4416">
            <w:proofErr w:type="spellStart"/>
            <w:r>
              <w:t>CourseTypeId</w:t>
            </w:r>
            <w:proofErr w:type="spellEnd"/>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7686230" w14:textId="77777777" w:rsidR="008C52BA" w:rsidRDefault="008C52BA" w:rsidP="000E4416">
            <w:proofErr w:type="spellStart"/>
            <w:r>
              <w:t>RoleID</w:t>
            </w:r>
            <w:proofErr w:type="spellEnd"/>
            <w:r>
              <w:t>(</w:t>
            </w:r>
            <w:proofErr w:type="spellStart"/>
            <w:r>
              <w:t>fk</w:t>
            </w:r>
            <w:proofErr w:type="spellEnd"/>
            <w:r>
              <w:t>)</w:t>
            </w:r>
          </w:p>
        </w:tc>
        <w:tc>
          <w:tcPr>
            <w:tcW w:w="160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A8B9039" w14:textId="77777777" w:rsidR="008C52BA" w:rsidRDefault="008C52BA" w:rsidP="000E4416">
            <w:proofErr w:type="spellStart"/>
            <w:r>
              <w:t>SpecialtyValue</w:t>
            </w:r>
            <w:proofErr w:type="spellEnd"/>
          </w:p>
        </w:tc>
        <w:tc>
          <w:tcPr>
            <w:tcW w:w="160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728AACE" w14:textId="77777777" w:rsidR="008C52BA" w:rsidRDefault="008C52BA" w:rsidP="000E4416">
            <w:proofErr w:type="spellStart"/>
            <w:r>
              <w:t>CourseValue</w:t>
            </w:r>
            <w:proofErr w:type="spellEnd"/>
          </w:p>
        </w:tc>
      </w:tr>
    </w:tbl>
    <w:p w14:paraId="52C7E502" w14:textId="77777777" w:rsidR="008C52BA" w:rsidRDefault="008C52BA" w:rsidP="008C52BA"/>
    <w:p w14:paraId="59A967F9" w14:textId="77777777" w:rsidR="008C52BA" w:rsidRDefault="008C52BA" w:rsidP="008C52BA">
      <w:r>
        <w:t>Roles</w:t>
      </w:r>
    </w:p>
    <w:tbl>
      <w:tblPr>
        <w:tblW w:w="43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55"/>
        <w:gridCol w:w="1455"/>
        <w:gridCol w:w="1455"/>
      </w:tblGrid>
      <w:tr w:rsidR="008C52BA" w14:paraId="740860E2" w14:textId="77777777" w:rsidTr="000E4416">
        <w:trPr>
          <w:trHeight w:val="345"/>
        </w:trPr>
        <w:tc>
          <w:tcPr>
            <w:tcW w:w="145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306AB06" w14:textId="77777777" w:rsidR="008C52BA" w:rsidRDefault="008C52BA" w:rsidP="000E4416">
            <w:pPr>
              <w:rPr>
                <w:u w:val="single"/>
              </w:rPr>
            </w:pPr>
            <w:proofErr w:type="spellStart"/>
            <w:r>
              <w:rPr>
                <w:u w:val="single"/>
              </w:rPr>
              <w:t>RoleID</w:t>
            </w:r>
            <w:proofErr w:type="spellEnd"/>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1DBF0C7" w14:textId="77777777" w:rsidR="008C52BA" w:rsidRDefault="008C52BA" w:rsidP="000E4416">
            <w:proofErr w:type="spellStart"/>
            <w:r>
              <w:t>IsDeleted</w:t>
            </w:r>
            <w:proofErr w:type="spellEnd"/>
          </w:p>
        </w:tc>
        <w:tc>
          <w:tcPr>
            <w:tcW w:w="145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DB0D5D7" w14:textId="77777777" w:rsidR="008C52BA" w:rsidRDefault="008C52BA" w:rsidP="000E4416">
            <w:r>
              <w:t>Name</w:t>
            </w:r>
          </w:p>
        </w:tc>
      </w:tr>
    </w:tbl>
    <w:p w14:paraId="0079BEC2" w14:textId="77777777" w:rsidR="008C52BA" w:rsidRDefault="008C52BA" w:rsidP="008C52BA"/>
    <w:p w14:paraId="5997C74E" w14:textId="77777777" w:rsidR="008C52BA" w:rsidRDefault="008C52BA" w:rsidP="008C52BA">
      <w:proofErr w:type="spellStart"/>
      <w:r>
        <w:t>UserCalendarEvents</w:t>
      </w:r>
      <w:proofErr w:type="spellEnd"/>
      <w:r>
        <w:t xml:space="preserve"> </w:t>
      </w:r>
    </w:p>
    <w:tbl>
      <w:tblPr>
        <w:tblW w:w="9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730"/>
        <w:gridCol w:w="1275"/>
        <w:gridCol w:w="1320"/>
        <w:gridCol w:w="1995"/>
        <w:gridCol w:w="2070"/>
      </w:tblGrid>
      <w:tr w:rsidR="008C52BA" w14:paraId="3C83AACA" w14:textId="77777777" w:rsidTr="000E4416">
        <w:trPr>
          <w:trHeight w:val="315"/>
        </w:trPr>
        <w:tc>
          <w:tcPr>
            <w:tcW w:w="27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EC5E955" w14:textId="77777777" w:rsidR="008C52BA" w:rsidRDefault="008C52BA" w:rsidP="000E4416">
            <w:pPr>
              <w:rPr>
                <w:u w:val="single"/>
              </w:rPr>
            </w:pPr>
            <w:proofErr w:type="spellStart"/>
            <w:r>
              <w:rPr>
                <w:u w:val="single"/>
              </w:rPr>
              <w:t>UserCalendarEventId</w:t>
            </w:r>
            <w:proofErr w:type="spellEnd"/>
          </w:p>
        </w:tc>
        <w:tc>
          <w:tcPr>
            <w:tcW w:w="127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99539B1" w14:textId="77777777" w:rsidR="008C52BA" w:rsidRDefault="008C52BA" w:rsidP="000E4416">
            <w:proofErr w:type="spellStart"/>
            <w:r>
              <w:t>StartTime</w:t>
            </w:r>
            <w:proofErr w:type="spellEnd"/>
            <w:r>
              <w:t xml:space="preserve"> </w:t>
            </w:r>
          </w:p>
        </w:tc>
        <w:tc>
          <w:tcPr>
            <w:tcW w:w="132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CD33701" w14:textId="77777777" w:rsidR="008C52BA" w:rsidRDefault="008C52BA" w:rsidP="000E4416">
            <w:proofErr w:type="spellStart"/>
            <w:r>
              <w:t>EndTime</w:t>
            </w:r>
            <w:proofErr w:type="spellEnd"/>
            <w:r>
              <w:t xml:space="preserve"> </w:t>
            </w:r>
          </w:p>
        </w:tc>
        <w:tc>
          <w:tcPr>
            <w:tcW w:w="19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DF21D5E" w14:textId="77777777" w:rsidR="008C52BA" w:rsidRDefault="008C52BA" w:rsidP="000E4416">
            <w:proofErr w:type="spellStart"/>
            <w:r>
              <w:t>CalendarDayId</w:t>
            </w:r>
            <w:proofErr w:type="spellEnd"/>
            <w:r>
              <w:t xml:space="preserve"> (</w:t>
            </w:r>
            <w:proofErr w:type="spellStart"/>
            <w:r>
              <w:t>fk</w:t>
            </w:r>
            <w:proofErr w:type="spellEnd"/>
            <w:r>
              <w:t>)</w:t>
            </w:r>
          </w:p>
        </w:tc>
        <w:tc>
          <w:tcPr>
            <w:tcW w:w="207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C5D90AA" w14:textId="41C9DB27" w:rsidR="008C52BA" w:rsidRDefault="007A12AD" w:rsidP="000E4416">
            <w:proofErr w:type="spellStart"/>
            <w:r>
              <w:t>User</w:t>
            </w:r>
            <w:r w:rsidR="008C52BA">
              <w:t>Id</w:t>
            </w:r>
            <w:proofErr w:type="spellEnd"/>
            <w:r w:rsidR="008C52BA">
              <w:t xml:space="preserve"> (</w:t>
            </w:r>
            <w:proofErr w:type="spellStart"/>
            <w:r w:rsidR="008C52BA">
              <w:t>fk</w:t>
            </w:r>
            <w:proofErr w:type="spellEnd"/>
            <w:r w:rsidR="008C52BA">
              <w:t>)</w:t>
            </w:r>
          </w:p>
        </w:tc>
      </w:tr>
    </w:tbl>
    <w:p w14:paraId="223BE9D7" w14:textId="77777777" w:rsidR="008C52BA" w:rsidRDefault="008C52BA" w:rsidP="008C52BA"/>
    <w:p w14:paraId="6F86AA81" w14:textId="77777777" w:rsidR="008C52BA" w:rsidRDefault="008C52BA" w:rsidP="008C52BA">
      <w:proofErr w:type="spellStart"/>
      <w:r>
        <w:t>EmployeeCalendarEvents</w:t>
      </w:r>
      <w:proofErr w:type="spellEnd"/>
      <w:r>
        <w:t xml:space="preserve"> </w:t>
      </w:r>
    </w:p>
    <w:tbl>
      <w:tblPr>
        <w:tblW w:w="94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715"/>
        <w:gridCol w:w="1260"/>
        <w:gridCol w:w="1350"/>
        <w:gridCol w:w="2010"/>
        <w:gridCol w:w="2100"/>
      </w:tblGrid>
      <w:tr w:rsidR="008C52BA" w14:paraId="18E4EC3E" w14:textId="77777777" w:rsidTr="000E4416">
        <w:trPr>
          <w:trHeight w:val="315"/>
        </w:trPr>
        <w:tc>
          <w:tcPr>
            <w:tcW w:w="27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C48090E" w14:textId="77777777" w:rsidR="008C52BA" w:rsidRDefault="008C52BA" w:rsidP="000E4416">
            <w:pPr>
              <w:rPr>
                <w:u w:val="single"/>
              </w:rPr>
            </w:pPr>
            <w:proofErr w:type="spellStart"/>
            <w:r>
              <w:rPr>
                <w:u w:val="single"/>
              </w:rPr>
              <w:t>EmployeeCalendarEventId</w:t>
            </w:r>
            <w:proofErr w:type="spellEnd"/>
          </w:p>
        </w:tc>
        <w:tc>
          <w:tcPr>
            <w:tcW w:w="126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2903109" w14:textId="77777777" w:rsidR="008C52BA" w:rsidRDefault="008C52BA" w:rsidP="000E4416">
            <w:proofErr w:type="spellStart"/>
            <w:r>
              <w:t>StartTime</w:t>
            </w:r>
            <w:proofErr w:type="spellEnd"/>
            <w:r>
              <w:t xml:space="preserve"> </w:t>
            </w:r>
          </w:p>
        </w:tc>
        <w:tc>
          <w:tcPr>
            <w:tcW w:w="135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0B5DCAB" w14:textId="77777777" w:rsidR="008C52BA" w:rsidRDefault="008C52BA" w:rsidP="000E4416">
            <w:proofErr w:type="spellStart"/>
            <w:r>
              <w:t>EndTime</w:t>
            </w:r>
            <w:proofErr w:type="spellEnd"/>
            <w:r>
              <w:t xml:space="preserve"> </w:t>
            </w:r>
          </w:p>
        </w:tc>
        <w:tc>
          <w:tcPr>
            <w:tcW w:w="201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BDF6104" w14:textId="77777777" w:rsidR="008C52BA" w:rsidRDefault="008C52BA" w:rsidP="000E4416">
            <w:proofErr w:type="spellStart"/>
            <w:r>
              <w:t>CalendarDayId</w:t>
            </w:r>
            <w:proofErr w:type="spellEnd"/>
            <w:r>
              <w:t xml:space="preserve"> (</w:t>
            </w:r>
            <w:proofErr w:type="spellStart"/>
            <w:r>
              <w:t>fk</w:t>
            </w:r>
            <w:proofErr w:type="spellEnd"/>
            <w:r>
              <w:t>)</w:t>
            </w:r>
          </w:p>
        </w:tc>
        <w:tc>
          <w:tcPr>
            <w:tcW w:w="210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399A893" w14:textId="77777777" w:rsidR="008C52BA" w:rsidRDefault="008C52BA" w:rsidP="000E4416">
            <w:proofErr w:type="spellStart"/>
            <w:r>
              <w:t>EmployeeId</w:t>
            </w:r>
            <w:proofErr w:type="spellEnd"/>
            <w:r>
              <w:t xml:space="preserve"> (</w:t>
            </w:r>
            <w:proofErr w:type="spellStart"/>
            <w:r>
              <w:t>fk</w:t>
            </w:r>
            <w:proofErr w:type="spellEnd"/>
            <w:r>
              <w:t>)</w:t>
            </w:r>
          </w:p>
        </w:tc>
      </w:tr>
    </w:tbl>
    <w:p w14:paraId="2147BC06" w14:textId="77777777" w:rsidR="008C52BA" w:rsidRDefault="008C52BA" w:rsidP="008C52BA"/>
    <w:p w14:paraId="5805002E" w14:textId="77777777" w:rsidR="008C52BA" w:rsidRDefault="008C52BA" w:rsidP="008C52BA">
      <w:proofErr w:type="spellStart"/>
      <w:r>
        <w:t>CalendarDays</w:t>
      </w:r>
      <w:proofErr w:type="spellEnd"/>
    </w:p>
    <w:tbl>
      <w:tblPr>
        <w:tblW w:w="925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42"/>
        <w:gridCol w:w="1543"/>
        <w:gridCol w:w="1543"/>
        <w:gridCol w:w="1543"/>
        <w:gridCol w:w="1543"/>
        <w:gridCol w:w="1543"/>
      </w:tblGrid>
      <w:tr w:rsidR="008C52BA" w14:paraId="1CE2FAF8" w14:textId="77777777" w:rsidTr="006217CC">
        <w:trPr>
          <w:trHeight w:val="315"/>
        </w:trPr>
        <w:tc>
          <w:tcPr>
            <w:tcW w:w="154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2E4C1EC" w14:textId="77777777" w:rsidR="008C52BA" w:rsidRDefault="008C52BA" w:rsidP="000E4416">
            <w:pPr>
              <w:rPr>
                <w:u w:val="single"/>
              </w:rPr>
            </w:pPr>
            <w:proofErr w:type="spellStart"/>
            <w:r>
              <w:rPr>
                <w:u w:val="single"/>
              </w:rPr>
              <w:t>CalendarDayId</w:t>
            </w:r>
            <w:proofErr w:type="spellEnd"/>
          </w:p>
        </w:tc>
        <w:tc>
          <w:tcPr>
            <w:tcW w:w="154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CF05314" w14:textId="77777777" w:rsidR="008C52BA" w:rsidRDefault="008C52BA" w:rsidP="000E4416">
            <w:r>
              <w:t xml:space="preserve"> </w:t>
            </w:r>
            <w:proofErr w:type="spellStart"/>
            <w:r>
              <w:t>DateKey</w:t>
            </w:r>
            <w:proofErr w:type="spellEnd"/>
          </w:p>
        </w:tc>
        <w:tc>
          <w:tcPr>
            <w:tcW w:w="154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AAFDFAA" w14:textId="77777777" w:rsidR="008C52BA" w:rsidRDefault="008C52BA" w:rsidP="000E4416">
            <w:r>
              <w:t>Date</w:t>
            </w:r>
          </w:p>
        </w:tc>
        <w:tc>
          <w:tcPr>
            <w:tcW w:w="154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824357A" w14:textId="77777777" w:rsidR="008C52BA" w:rsidRDefault="008C52BA" w:rsidP="000E4416">
            <w:proofErr w:type="spellStart"/>
            <w:r>
              <w:t>DayOfMonth</w:t>
            </w:r>
            <w:proofErr w:type="spellEnd"/>
          </w:p>
        </w:tc>
        <w:tc>
          <w:tcPr>
            <w:tcW w:w="154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024766A" w14:textId="77777777" w:rsidR="008C52BA" w:rsidRDefault="008C52BA" w:rsidP="000E4416">
            <w:proofErr w:type="spellStart"/>
            <w:r>
              <w:t>DaySuffix</w:t>
            </w:r>
            <w:proofErr w:type="spellEnd"/>
          </w:p>
        </w:tc>
        <w:tc>
          <w:tcPr>
            <w:tcW w:w="1543"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1DFAC55" w14:textId="77777777" w:rsidR="008C52BA" w:rsidRDefault="008C52BA" w:rsidP="000E4416">
            <w:proofErr w:type="spellStart"/>
            <w:r>
              <w:t>DayName</w:t>
            </w:r>
            <w:proofErr w:type="spellEnd"/>
          </w:p>
        </w:tc>
      </w:tr>
    </w:tbl>
    <w:p w14:paraId="4AC2B783" w14:textId="77777777" w:rsidR="008C52BA" w:rsidRDefault="008C52BA" w:rsidP="008C52BA"/>
    <w:p w14:paraId="2B06F801" w14:textId="77777777" w:rsidR="008C52BA" w:rsidRDefault="008C52BA" w:rsidP="008C52BA">
      <w:r>
        <w:t>Campuses</w:t>
      </w:r>
    </w:p>
    <w:tbl>
      <w:tblPr>
        <w:tblW w:w="678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gridCol w:w="1695"/>
        <w:gridCol w:w="1695"/>
      </w:tblGrid>
      <w:tr w:rsidR="008C52BA" w14:paraId="2CEE5DE1"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56508EB" w14:textId="77777777" w:rsidR="008C52BA" w:rsidRDefault="008C52BA" w:rsidP="000E4416">
            <w:pPr>
              <w:rPr>
                <w:u w:val="single"/>
              </w:rPr>
            </w:pPr>
            <w:proofErr w:type="spellStart"/>
            <w:r>
              <w:rPr>
                <w:u w:val="single"/>
              </w:rPr>
              <w:t>CampusID</w:t>
            </w:r>
            <w:proofErr w:type="spellEnd"/>
            <w:r>
              <w:rPr>
                <w:u w:val="single"/>
              </w:rPr>
              <w:t xml:space="preserve"> </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013EEF2" w14:textId="77777777" w:rsidR="008C52BA" w:rsidRDefault="008C52BA" w:rsidP="000E4416">
            <w:r>
              <w:t>Name</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7C29002" w14:textId="77777777" w:rsidR="008C52BA" w:rsidRDefault="008C52BA" w:rsidP="000E4416">
            <w:r>
              <w:t>City</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E1B6B40" w14:textId="77777777" w:rsidR="008C52BA" w:rsidRDefault="008C52BA" w:rsidP="000E4416">
            <w:r>
              <w:t>State</w:t>
            </w:r>
          </w:p>
        </w:tc>
      </w:tr>
    </w:tbl>
    <w:p w14:paraId="4F943C4E" w14:textId="77777777" w:rsidR="008C52BA" w:rsidRDefault="008C52BA" w:rsidP="008C52BA"/>
    <w:p w14:paraId="04DA65B0" w14:textId="77777777" w:rsidR="008C52BA" w:rsidRDefault="008C52BA" w:rsidP="008C52BA">
      <w:proofErr w:type="spellStart"/>
      <w:r>
        <w:t>TutoringSessions</w:t>
      </w:r>
      <w:proofErr w:type="spellEnd"/>
    </w:p>
    <w:tbl>
      <w:tblPr>
        <w:tblW w:w="1088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088"/>
        <w:gridCol w:w="1088"/>
        <w:gridCol w:w="1088"/>
        <w:gridCol w:w="1088"/>
        <w:gridCol w:w="1088"/>
        <w:gridCol w:w="1088"/>
        <w:gridCol w:w="1088"/>
        <w:gridCol w:w="1088"/>
        <w:gridCol w:w="1088"/>
        <w:gridCol w:w="1088"/>
      </w:tblGrid>
      <w:tr w:rsidR="008C52BA" w14:paraId="327E4F88" w14:textId="77777777" w:rsidTr="006217CC">
        <w:trPr>
          <w:trHeight w:val="585"/>
        </w:trPr>
        <w:tc>
          <w:tcPr>
            <w:tcW w:w="108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7BD340" w14:textId="77777777" w:rsidR="008C52BA" w:rsidRDefault="008C52BA" w:rsidP="000E4416">
            <w:proofErr w:type="spellStart"/>
            <w:r>
              <w:rPr>
                <w:u w:val="single"/>
              </w:rPr>
              <w:t>TutoringSessionId</w:t>
            </w:r>
            <w:proofErr w:type="spellEnd"/>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E640E93" w14:textId="77777777" w:rsidR="008C52BA" w:rsidRDefault="008C52BA" w:rsidP="000E4416">
            <w:proofErr w:type="spellStart"/>
            <w:r>
              <w:t>StartTime</w:t>
            </w:r>
            <w:proofErr w:type="spellEnd"/>
            <w:r>
              <w:t xml:space="preserve"> </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F8FEC73" w14:textId="77777777" w:rsidR="008C52BA" w:rsidRDefault="008C52BA" w:rsidP="000E4416">
            <w:proofErr w:type="spellStart"/>
            <w:r>
              <w:t>EndTime</w:t>
            </w:r>
            <w:proofErr w:type="spellEnd"/>
            <w:r>
              <w:t xml:space="preserve"> </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F6EE9D1" w14:textId="77777777" w:rsidR="008C52BA" w:rsidRDefault="008C52BA" w:rsidP="000E4416">
            <w:proofErr w:type="spellStart"/>
            <w:r>
              <w:t>GroupId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D0CE24C" w14:textId="77777777" w:rsidR="008C52BA" w:rsidRDefault="008C52BA" w:rsidP="000E4416">
            <w:proofErr w:type="spellStart"/>
            <w:r>
              <w:t>UserId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252629D" w14:textId="77777777" w:rsidR="008C52BA" w:rsidRDefault="008C52BA" w:rsidP="000E4416">
            <w:proofErr w:type="spellStart"/>
            <w:r>
              <w:t>EmployeeId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D9DF52F" w14:textId="77777777" w:rsidR="008C52BA" w:rsidRDefault="008C52BA" w:rsidP="000E4416">
            <w:proofErr w:type="spellStart"/>
            <w:r>
              <w:t>StatusId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FD3BEE0" w14:textId="77777777" w:rsidR="008C52BA" w:rsidRDefault="008C52BA" w:rsidP="000E4416">
            <w:proofErr w:type="spellStart"/>
            <w:r>
              <w:t>ProblemTypeId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94E7710" w14:textId="77777777" w:rsidR="008C52BA" w:rsidRDefault="008C52BA" w:rsidP="000E4416">
            <w:proofErr w:type="spellStart"/>
            <w:r>
              <w:t>CourseTypeId</w:t>
            </w:r>
            <w:proofErr w:type="spellEnd"/>
            <w:r>
              <w:t xml:space="preserve"> (FK)</w:t>
            </w:r>
          </w:p>
        </w:tc>
        <w:tc>
          <w:tcPr>
            <w:tcW w:w="1088"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23A5291" w14:textId="77777777" w:rsidR="008C52BA" w:rsidRDefault="008C52BA" w:rsidP="000E4416">
            <w:proofErr w:type="spellStart"/>
            <w:r>
              <w:t>CourseLevelId</w:t>
            </w:r>
            <w:proofErr w:type="spellEnd"/>
            <w:r>
              <w:t xml:space="preserve"> (FK)</w:t>
            </w:r>
          </w:p>
        </w:tc>
      </w:tr>
    </w:tbl>
    <w:p w14:paraId="32BDD97E" w14:textId="77777777" w:rsidR="008C52BA" w:rsidRDefault="008C52BA" w:rsidP="008C52BA"/>
    <w:p w14:paraId="6117479E" w14:textId="77777777" w:rsidR="006217CC" w:rsidRDefault="006217CC" w:rsidP="008C52BA">
      <w:pPr>
        <w:sectPr w:rsidR="006217CC" w:rsidSect="00916673">
          <w:pgSz w:w="12240" w:h="15840"/>
          <w:pgMar w:top="720" w:right="720" w:bottom="720" w:left="720" w:header="720" w:footer="720" w:gutter="0"/>
          <w:cols w:space="720"/>
          <w:titlePg/>
          <w:docGrid w:linePitch="326"/>
        </w:sectPr>
      </w:pPr>
    </w:p>
    <w:p w14:paraId="384D7C62" w14:textId="6C004300" w:rsidR="008C52BA" w:rsidRDefault="008C52BA" w:rsidP="008C52BA">
      <w:proofErr w:type="spellStart"/>
      <w:r>
        <w:t>ProblemTypes</w:t>
      </w:r>
      <w:proofErr w:type="spellEnd"/>
    </w:p>
    <w:tbl>
      <w:tblPr>
        <w:tblW w:w="3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tblGrid>
      <w:tr w:rsidR="008C52BA" w14:paraId="1B961FEC"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FA98BA1" w14:textId="77777777" w:rsidR="008C52BA" w:rsidRDefault="008C52BA" w:rsidP="000E4416">
            <w:pPr>
              <w:rPr>
                <w:u w:val="single"/>
              </w:rPr>
            </w:pPr>
            <w:proofErr w:type="spellStart"/>
            <w:r>
              <w:rPr>
                <w:u w:val="single"/>
              </w:rPr>
              <w:t>ProblemTypeId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65E52A9" w14:textId="77777777" w:rsidR="008C52BA" w:rsidRDefault="008C52BA" w:rsidP="000E4416">
            <w:r>
              <w:t>Name</w:t>
            </w:r>
          </w:p>
        </w:tc>
      </w:tr>
    </w:tbl>
    <w:p w14:paraId="69536464" w14:textId="77777777" w:rsidR="008C52BA" w:rsidRDefault="008C52BA" w:rsidP="008C52BA"/>
    <w:p w14:paraId="3F3F515B" w14:textId="77777777" w:rsidR="008C52BA" w:rsidRDefault="008C52BA" w:rsidP="008C52BA">
      <w:proofErr w:type="spellStart"/>
      <w:r>
        <w:t>CourseTypes</w:t>
      </w:r>
      <w:proofErr w:type="spellEnd"/>
    </w:p>
    <w:tbl>
      <w:tblPr>
        <w:tblW w:w="3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tblGrid>
      <w:tr w:rsidR="008C52BA" w14:paraId="6DB3807C"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B20E1A7" w14:textId="77777777" w:rsidR="008C52BA" w:rsidRDefault="008C52BA" w:rsidP="000E4416">
            <w:pPr>
              <w:rPr>
                <w:u w:val="single"/>
              </w:rPr>
            </w:pPr>
            <w:proofErr w:type="spellStart"/>
            <w:r>
              <w:rPr>
                <w:u w:val="single"/>
              </w:rPr>
              <w:t>CourseTypeId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77DBC74" w14:textId="77777777" w:rsidR="008C52BA" w:rsidRDefault="008C52BA" w:rsidP="000E4416">
            <w:r>
              <w:t>Name</w:t>
            </w:r>
          </w:p>
        </w:tc>
      </w:tr>
    </w:tbl>
    <w:p w14:paraId="1A5506CA" w14:textId="77777777" w:rsidR="008C52BA" w:rsidRDefault="008C52BA" w:rsidP="008C52BA"/>
    <w:p w14:paraId="4AF24308" w14:textId="77777777" w:rsidR="008C52BA" w:rsidRDefault="008C52BA" w:rsidP="008C52BA">
      <w:proofErr w:type="spellStart"/>
      <w:r>
        <w:t>CourseLevels</w:t>
      </w:r>
      <w:proofErr w:type="spellEnd"/>
    </w:p>
    <w:tbl>
      <w:tblPr>
        <w:tblW w:w="50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gridCol w:w="1695"/>
      </w:tblGrid>
      <w:tr w:rsidR="008C52BA" w14:paraId="6364DF0C"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B0266F8" w14:textId="77777777" w:rsidR="008C52BA" w:rsidRDefault="008C52BA" w:rsidP="000E4416">
            <w:pPr>
              <w:rPr>
                <w:u w:val="single"/>
              </w:rPr>
            </w:pPr>
            <w:proofErr w:type="spellStart"/>
            <w:r>
              <w:rPr>
                <w:u w:val="single"/>
              </w:rPr>
              <w:t>CourseLevelId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6350280" w14:textId="77777777" w:rsidR="008C52BA" w:rsidRDefault="008C52BA" w:rsidP="000E4416">
            <w:r>
              <w:t>Name</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2AADAA24" w14:textId="77777777" w:rsidR="008C52BA" w:rsidRDefault="008C52BA" w:rsidP="000E4416">
            <w:proofErr w:type="spellStart"/>
            <w:r>
              <w:t>CourseValue</w:t>
            </w:r>
            <w:proofErr w:type="spellEnd"/>
          </w:p>
        </w:tc>
      </w:tr>
    </w:tbl>
    <w:p w14:paraId="2FCDC380" w14:textId="77777777" w:rsidR="008C52BA" w:rsidRDefault="008C52BA" w:rsidP="008C52BA"/>
    <w:p w14:paraId="03D1CDCF" w14:textId="77777777" w:rsidR="008C52BA" w:rsidRDefault="008C52BA" w:rsidP="008C52BA">
      <w:r>
        <w:t xml:space="preserve">Feedback </w:t>
      </w:r>
    </w:p>
    <w:tbl>
      <w:tblPr>
        <w:tblW w:w="50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gridCol w:w="1695"/>
      </w:tblGrid>
      <w:tr w:rsidR="008C52BA" w14:paraId="5EE2C961"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2D13C8B" w14:textId="77777777" w:rsidR="008C52BA" w:rsidRDefault="008C52BA" w:rsidP="000E4416">
            <w:pPr>
              <w:rPr>
                <w:u w:val="single"/>
              </w:rPr>
            </w:pPr>
            <w:proofErr w:type="spellStart"/>
            <w:r>
              <w:rPr>
                <w:u w:val="single"/>
              </w:rPr>
              <w:t>FeedbackId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00C58C4" w14:textId="77777777" w:rsidR="008C52BA" w:rsidRDefault="008C52BA" w:rsidP="000E4416">
            <w:r>
              <w:t xml:space="preserve">Comments </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4B640DB" w14:textId="77777777" w:rsidR="008C52BA" w:rsidRDefault="008C52BA" w:rsidP="000E4416">
            <w:proofErr w:type="spellStart"/>
            <w:r>
              <w:t>ScopeId</w:t>
            </w:r>
            <w:proofErr w:type="spellEnd"/>
          </w:p>
        </w:tc>
      </w:tr>
    </w:tbl>
    <w:p w14:paraId="3D547471" w14:textId="77777777" w:rsidR="008C52BA" w:rsidRDefault="008C52BA" w:rsidP="008C52BA"/>
    <w:p w14:paraId="4A71E45E" w14:textId="77777777" w:rsidR="008C52BA" w:rsidRDefault="008C52BA" w:rsidP="008C52BA"/>
    <w:p w14:paraId="6C03E399" w14:textId="443543AC" w:rsidR="008C52BA" w:rsidRDefault="008C52BA" w:rsidP="008C52BA">
      <w:r>
        <w:t>Specialties</w:t>
      </w:r>
    </w:p>
    <w:tbl>
      <w:tblPr>
        <w:tblW w:w="50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gridCol w:w="1695"/>
      </w:tblGrid>
      <w:tr w:rsidR="008C52BA" w14:paraId="78FFD2BB"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C3F4889" w14:textId="77777777" w:rsidR="008C52BA" w:rsidRDefault="008C52BA" w:rsidP="000E4416">
            <w:pPr>
              <w:rPr>
                <w:u w:val="single"/>
              </w:rPr>
            </w:pPr>
            <w:proofErr w:type="spellStart"/>
            <w:r>
              <w:rPr>
                <w:u w:val="single"/>
              </w:rPr>
              <w:t>SpecialtyId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2CE9599" w14:textId="77777777" w:rsidR="008C52BA" w:rsidRDefault="008C52BA" w:rsidP="000E4416">
            <w:r>
              <w:t>Name</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5A4DE2BA" w14:textId="77777777" w:rsidR="008C52BA" w:rsidRDefault="008C52BA" w:rsidP="000E4416">
            <w:proofErr w:type="spellStart"/>
            <w:r>
              <w:t>SpecialtyValue</w:t>
            </w:r>
            <w:proofErr w:type="spellEnd"/>
          </w:p>
        </w:tc>
      </w:tr>
    </w:tbl>
    <w:p w14:paraId="094455FC" w14:textId="77777777" w:rsidR="008C52BA" w:rsidRDefault="008C52BA" w:rsidP="008C52BA">
      <w:r>
        <w:t xml:space="preserve"> </w:t>
      </w:r>
    </w:p>
    <w:p w14:paraId="1DA35660" w14:textId="77777777" w:rsidR="008C52BA" w:rsidRDefault="008C52BA" w:rsidP="008C52BA">
      <w:r>
        <w:t>Statuses</w:t>
      </w:r>
    </w:p>
    <w:tbl>
      <w:tblPr>
        <w:tblW w:w="3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tblGrid>
      <w:tr w:rsidR="008C52BA" w14:paraId="1385BF42"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E3572B3" w14:textId="77777777" w:rsidR="008C52BA" w:rsidRDefault="008C52BA" w:rsidP="000E4416">
            <w:pPr>
              <w:rPr>
                <w:u w:val="single"/>
              </w:rPr>
            </w:pPr>
            <w:proofErr w:type="spellStart"/>
            <w:r>
              <w:rPr>
                <w:u w:val="single"/>
              </w:rPr>
              <w:t>StatusId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037DFDFF" w14:textId="77777777" w:rsidR="008C52BA" w:rsidRDefault="008C52BA" w:rsidP="000E4416">
            <w:r>
              <w:t>Name</w:t>
            </w:r>
          </w:p>
        </w:tc>
      </w:tr>
    </w:tbl>
    <w:p w14:paraId="0D07137B" w14:textId="77777777" w:rsidR="008C52BA" w:rsidRDefault="008C52BA" w:rsidP="008C52BA"/>
    <w:p w14:paraId="63831A9E" w14:textId="77777777" w:rsidR="008C52BA" w:rsidRDefault="008C52BA" w:rsidP="008C52BA">
      <w:proofErr w:type="spellStart"/>
      <w:r>
        <w:t>UserGroups</w:t>
      </w:r>
      <w:proofErr w:type="spellEnd"/>
    </w:p>
    <w:tbl>
      <w:tblPr>
        <w:tblW w:w="3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5"/>
        <w:gridCol w:w="1695"/>
      </w:tblGrid>
      <w:tr w:rsidR="008C52BA" w14:paraId="202470A6" w14:textId="77777777" w:rsidTr="000E4416">
        <w:trPr>
          <w:trHeight w:val="315"/>
        </w:trPr>
        <w:tc>
          <w:tcPr>
            <w:tcW w:w="16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A0FD6F" w14:textId="77777777" w:rsidR="008C52BA" w:rsidRDefault="008C52BA" w:rsidP="000E4416">
            <w:pPr>
              <w:rPr>
                <w:u w:val="single"/>
              </w:rPr>
            </w:pPr>
            <w:proofErr w:type="spellStart"/>
            <w:r>
              <w:rPr>
                <w:u w:val="single"/>
              </w:rPr>
              <w:t>UserGroupId</w:t>
            </w:r>
            <w:proofErr w:type="spellEnd"/>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36276397" w14:textId="77777777" w:rsidR="008C52BA" w:rsidRDefault="008C52BA" w:rsidP="000E4416">
            <w:proofErr w:type="spellStart"/>
            <w:r>
              <w:t>GroupName</w:t>
            </w:r>
            <w:proofErr w:type="spellEnd"/>
          </w:p>
        </w:tc>
      </w:tr>
    </w:tbl>
    <w:p w14:paraId="47223F51" w14:textId="77777777" w:rsidR="006217CC" w:rsidRDefault="006217CC" w:rsidP="008C52BA">
      <w:pPr>
        <w:sectPr w:rsidR="006217CC" w:rsidSect="006217CC">
          <w:type w:val="continuous"/>
          <w:pgSz w:w="12240" w:h="15840"/>
          <w:pgMar w:top="720" w:right="720" w:bottom="720" w:left="720" w:header="720" w:footer="720" w:gutter="0"/>
          <w:cols w:num="2" w:space="720"/>
          <w:titlePg/>
          <w:docGrid w:linePitch="326"/>
        </w:sectPr>
      </w:pPr>
    </w:p>
    <w:p w14:paraId="31024D26" w14:textId="55235289" w:rsidR="008C52BA" w:rsidRDefault="008C52BA" w:rsidP="008C52BA"/>
    <w:p w14:paraId="4056712A" w14:textId="77777777" w:rsidR="008C52BA" w:rsidRDefault="008C52BA" w:rsidP="008C52BA">
      <w:r>
        <w:t>Teaches</w:t>
      </w:r>
    </w:p>
    <w:tbl>
      <w:tblPr>
        <w:tblW w:w="93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10"/>
        <w:gridCol w:w="1980"/>
        <w:gridCol w:w="1695"/>
        <w:gridCol w:w="1695"/>
        <w:gridCol w:w="2565"/>
      </w:tblGrid>
      <w:tr w:rsidR="008C52BA" w14:paraId="24B1E434" w14:textId="77777777" w:rsidTr="000E4416">
        <w:trPr>
          <w:trHeight w:val="315"/>
        </w:trPr>
        <w:tc>
          <w:tcPr>
            <w:tcW w:w="14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F40213D" w14:textId="77777777" w:rsidR="008C52BA" w:rsidRDefault="008C52BA" w:rsidP="000E4416">
            <w:pPr>
              <w:rPr>
                <w:u w:val="single"/>
              </w:rPr>
            </w:pPr>
            <w:proofErr w:type="spellStart"/>
            <w:r>
              <w:rPr>
                <w:u w:val="single"/>
              </w:rPr>
              <w:t>TeachesId</w:t>
            </w:r>
            <w:proofErr w:type="spellEnd"/>
          </w:p>
        </w:tc>
        <w:tc>
          <w:tcPr>
            <w:tcW w:w="198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A47F7DA" w14:textId="77777777" w:rsidR="008C52BA" w:rsidRDefault="008C52BA" w:rsidP="000E4416">
            <w:proofErr w:type="spellStart"/>
            <w:r>
              <w:t>EmployeeId</w:t>
            </w:r>
            <w:proofErr w:type="spellEnd"/>
            <w:r>
              <w:t xml:space="preserve"> (FK)</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65FC461A" w14:textId="77777777" w:rsidR="008C52BA" w:rsidRDefault="008C52BA" w:rsidP="000E4416">
            <w:proofErr w:type="spellStart"/>
            <w:proofErr w:type="gramStart"/>
            <w:r>
              <w:t>UserId</w:t>
            </w:r>
            <w:proofErr w:type="spellEnd"/>
            <w:r>
              <w:t>(</w:t>
            </w:r>
            <w:proofErr w:type="gramEnd"/>
            <w:r>
              <w:t>FK)</w:t>
            </w:r>
          </w:p>
        </w:tc>
        <w:tc>
          <w:tcPr>
            <w:tcW w:w="169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1A1A4078" w14:textId="77777777" w:rsidR="008C52BA" w:rsidRDefault="008C52BA" w:rsidP="000E4416">
            <w:proofErr w:type="spellStart"/>
            <w:proofErr w:type="gramStart"/>
            <w:r>
              <w:t>GroupId</w:t>
            </w:r>
            <w:proofErr w:type="spellEnd"/>
            <w:r>
              <w:t>(</w:t>
            </w:r>
            <w:proofErr w:type="gramEnd"/>
            <w:r>
              <w:t>FK)</w:t>
            </w:r>
          </w:p>
        </w:tc>
        <w:tc>
          <w:tcPr>
            <w:tcW w:w="256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7C27FA15" w14:textId="77777777" w:rsidR="008C52BA" w:rsidRDefault="008C52BA" w:rsidP="000E4416">
            <w:proofErr w:type="spellStart"/>
            <w:proofErr w:type="gramStart"/>
            <w:r>
              <w:t>TutoringSessionId</w:t>
            </w:r>
            <w:proofErr w:type="spellEnd"/>
            <w:r>
              <w:t>(</w:t>
            </w:r>
            <w:proofErr w:type="gramEnd"/>
            <w:r>
              <w:t>FK)</w:t>
            </w:r>
          </w:p>
        </w:tc>
      </w:tr>
    </w:tbl>
    <w:p w14:paraId="578C5A02" w14:textId="794A9683" w:rsidR="008C52BA" w:rsidRDefault="008C52BA" w:rsidP="008C52BA"/>
    <w:p w14:paraId="30384208" w14:textId="7E43E180" w:rsidR="006217CC" w:rsidRDefault="006217CC" w:rsidP="00C16F79">
      <w:pPr>
        <w:pStyle w:val="Title"/>
      </w:pPr>
      <w:r>
        <w:rPr>
          <w:noProof/>
        </w:rPr>
        <w:lastRenderedPageBreak/>
        <w:drawing>
          <wp:anchor distT="0" distB="0" distL="114300" distR="114300" simplePos="0" relativeHeight="251658240" behindDoc="0" locked="0" layoutInCell="1" allowOverlap="1" wp14:anchorId="5199C33D" wp14:editId="759207D8">
            <wp:simplePos x="0" y="0"/>
            <wp:positionH relativeFrom="column">
              <wp:posOffset>-353684</wp:posOffset>
            </wp:positionH>
            <wp:positionV relativeFrom="paragraph">
              <wp:posOffset>601</wp:posOffset>
            </wp:positionV>
            <wp:extent cx="7591245" cy="80903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04111" cy="8104012"/>
                    </a:xfrm>
                    <a:prstGeom prst="rect">
                      <a:avLst/>
                    </a:prstGeom>
                  </pic:spPr>
                </pic:pic>
              </a:graphicData>
            </a:graphic>
            <wp14:sizeRelH relativeFrom="page">
              <wp14:pctWidth>0</wp14:pctWidth>
            </wp14:sizeRelH>
            <wp14:sizeRelV relativeFrom="page">
              <wp14:pctHeight>0</wp14:pctHeight>
            </wp14:sizeRelV>
          </wp:anchor>
        </w:drawing>
      </w:r>
    </w:p>
    <w:p w14:paraId="0519B669" w14:textId="65E57EA4" w:rsidR="00564BA4" w:rsidRDefault="00564BA4" w:rsidP="00564BA4">
      <w:pPr>
        <w:pStyle w:val="Title"/>
      </w:pPr>
      <w:r>
        <w:lastRenderedPageBreak/>
        <w:t>Normalization</w:t>
      </w:r>
    </w:p>
    <w:p w14:paraId="0860633C" w14:textId="0EF68317" w:rsidR="00564BA4" w:rsidRPr="00564BA4" w:rsidRDefault="00564BA4" w:rsidP="00564BA4">
      <w:pPr>
        <w:pStyle w:val="BodyText"/>
      </w:pPr>
      <w:r>
        <w:t xml:space="preserve">  After carefully reviewing each relation of our relational schema, we have determined that our schema fits into a pure 3NF Normalization. Our relational schema was </w:t>
      </w:r>
      <w:r w:rsidR="00976DCD">
        <w:t xml:space="preserve">in the 3NF form </w:t>
      </w:r>
      <w:r>
        <w:t xml:space="preserve">by performing the following actions. Step one:  we made sure to create a new relation with the determinant and everything dependent upon it. Step two:  We remove everything dependent upon the determinant from the original relation and the last step we added any foreign key constraint to make sure that our final relational schema is in the 3NF. </w:t>
      </w:r>
    </w:p>
    <w:p w14:paraId="3D7D25A3" w14:textId="77777777" w:rsidR="00564BA4" w:rsidRDefault="00564BA4" w:rsidP="008C52BA"/>
    <w:p w14:paraId="3E65E4A1" w14:textId="77777777" w:rsidR="008C52BA" w:rsidRDefault="008C52BA" w:rsidP="008C52BA">
      <w:r>
        <w:t xml:space="preserve"> </w:t>
      </w:r>
    </w:p>
    <w:p w14:paraId="6600CF86" w14:textId="77777777" w:rsidR="008C52BA" w:rsidRDefault="008C52BA" w:rsidP="008C52BA">
      <w:r>
        <w:t xml:space="preserve"> </w:t>
      </w:r>
    </w:p>
    <w:p w14:paraId="48263C1E" w14:textId="77777777" w:rsidR="008C52BA" w:rsidRDefault="008C52BA" w:rsidP="008C52BA">
      <w:r>
        <w:t xml:space="preserve"> </w:t>
      </w:r>
    </w:p>
    <w:p w14:paraId="60FB1B93" w14:textId="718A8328" w:rsidR="00A149DF" w:rsidRDefault="00A149DF" w:rsidP="006217CC">
      <w:pPr>
        <w:pStyle w:val="Heading1"/>
        <w:jc w:val="center"/>
      </w:pPr>
      <w:r>
        <w:t>SQL Program Code – create table</w:t>
      </w:r>
    </w:p>
    <w:p w14:paraId="12D541C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USE</w:t>
      </w:r>
      <w:r>
        <w:rPr>
          <w:rFonts w:ascii="Consolas" w:eastAsiaTheme="minorEastAsia" w:hAnsi="Consolas" w:cs="Consolas"/>
          <w:color w:val="000000"/>
          <w:kern w:val="0"/>
          <w:sz w:val="19"/>
          <w:szCs w:val="19"/>
          <w:lang w:bidi="ar-SA"/>
        </w:rPr>
        <w:t xml:space="preserve"> [Boogs] </w:t>
      </w:r>
      <w:r>
        <w:rPr>
          <w:rFonts w:ascii="Consolas" w:eastAsiaTheme="minorEastAsia" w:hAnsi="Consolas" w:cs="Consolas"/>
          <w:color w:val="008000"/>
          <w:kern w:val="0"/>
          <w:sz w:val="19"/>
          <w:szCs w:val="19"/>
          <w:lang w:bidi="ar-SA"/>
        </w:rPr>
        <w:t>/*** CHANGE TO DB NAME PLEASE***/</w:t>
      </w:r>
    </w:p>
    <w:p w14:paraId="1A4A0A2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257421E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CalendarDays</w:t>
      </w:r>
      <w:proofErr w:type="spellEnd"/>
      <w:r>
        <w:rPr>
          <w:rFonts w:ascii="Consolas" w:eastAsiaTheme="minorEastAsia" w:hAnsi="Consolas" w:cs="Consolas"/>
          <w:color w:val="008000"/>
          <w:kern w:val="0"/>
          <w:sz w:val="19"/>
          <w:szCs w:val="19"/>
          <w:lang w:bidi="ar-SA"/>
        </w:rPr>
        <w:t>]    Script Date: 4/12/2020 9:01:58 PM ******/</w:t>
      </w:r>
    </w:p>
    <w:p w14:paraId="734498E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9AB439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2A4CD7F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6106E07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FDE5A7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CalendarDays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7040B51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DateKey</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D70CA0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CalendarDayId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B02C30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 xml:space="preserve">[Date] [datetime]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4000F8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DayOfMonth</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161566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DaySuffix</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3E3BD65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DayName</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89B122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1013A19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C2A94F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Campuses]    Script Date: 4/12/2020 9:01:58 PM ******/</w:t>
      </w:r>
    </w:p>
    <w:p w14:paraId="68A0A3C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75B845B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95836D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083C54D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D8F45D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Campuses]</w:t>
      </w:r>
      <w:r>
        <w:rPr>
          <w:rFonts w:ascii="Consolas" w:eastAsiaTheme="minorEastAsia" w:hAnsi="Consolas" w:cs="Consolas"/>
          <w:color w:val="808080"/>
          <w:kern w:val="0"/>
          <w:sz w:val="19"/>
          <w:szCs w:val="19"/>
          <w:lang w:bidi="ar-SA"/>
        </w:rPr>
        <w:t>(</w:t>
      </w:r>
    </w:p>
    <w:p w14:paraId="4C7760D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CampusId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ACAC4C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FEB509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[City]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100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317EC1D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[State]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6DE1B3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71C6A78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D14E53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CourseLevels</w:t>
      </w:r>
      <w:proofErr w:type="spellEnd"/>
      <w:r>
        <w:rPr>
          <w:rFonts w:ascii="Consolas" w:eastAsiaTheme="minorEastAsia" w:hAnsi="Consolas" w:cs="Consolas"/>
          <w:color w:val="008000"/>
          <w:kern w:val="0"/>
          <w:sz w:val="19"/>
          <w:szCs w:val="19"/>
          <w:lang w:bidi="ar-SA"/>
        </w:rPr>
        <w:t>]    Script Date: 4/12/2020 9:01:58 PM ******/</w:t>
      </w:r>
    </w:p>
    <w:p w14:paraId="55AB4C3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797F25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B37A51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70C5BF9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D5317C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CourseLevels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27C53D0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CourseLevelId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4C35E3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[varchar</w:t>
      </w:r>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601EC3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CourseValue</w:t>
      </w:r>
      <w:proofErr w:type="spellEnd"/>
      <w:r>
        <w:rPr>
          <w:rFonts w:ascii="Consolas" w:eastAsiaTheme="minorEastAsia" w:hAnsi="Consolas" w:cs="Consolas"/>
          <w:color w:val="000000"/>
          <w:kern w:val="0"/>
          <w:sz w:val="19"/>
          <w:szCs w:val="19"/>
          <w:lang w:bidi="ar-SA"/>
        </w:rPr>
        <w:t xml:space="preserve">] [int]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2D01FC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3560ADD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8F953E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CourseTypes</w:t>
      </w:r>
      <w:proofErr w:type="spellEnd"/>
      <w:r>
        <w:rPr>
          <w:rFonts w:ascii="Consolas" w:eastAsiaTheme="minorEastAsia" w:hAnsi="Consolas" w:cs="Consolas"/>
          <w:color w:val="008000"/>
          <w:kern w:val="0"/>
          <w:sz w:val="19"/>
          <w:szCs w:val="19"/>
          <w:lang w:bidi="ar-SA"/>
        </w:rPr>
        <w:t>]    Script Date: 4/12/2020 9:01:58 PM ******/</w:t>
      </w:r>
    </w:p>
    <w:p w14:paraId="70141C4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E8ECB4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71A49A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lastRenderedPageBreak/>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687543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0B7B58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CourseTypes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12BCB2B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CourseTypeId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C2033A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[varchar</w:t>
      </w:r>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A6A511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4BB63E9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298B1EA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Employees]    Script Date: 4/12/2020 9:01:58 PM ******/</w:t>
      </w:r>
    </w:p>
    <w:p w14:paraId="5923248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343C928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2CD1B5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619E55C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24CD11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Employees]</w:t>
      </w:r>
      <w:r>
        <w:rPr>
          <w:rFonts w:ascii="Consolas" w:eastAsiaTheme="minorEastAsia" w:hAnsi="Consolas" w:cs="Consolas"/>
          <w:color w:val="808080"/>
          <w:kern w:val="0"/>
          <w:sz w:val="19"/>
          <w:szCs w:val="19"/>
          <w:lang w:bidi="ar-SA"/>
        </w:rPr>
        <w:t>(</w:t>
      </w:r>
    </w:p>
    <w:p w14:paraId="27FD27A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35E63D0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[FirstName]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CBF305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LastName</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DAD954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CourseTypeId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744965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RoleID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D476CE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SpecialtyValue</w:t>
      </w:r>
      <w:proofErr w:type="spellEnd"/>
      <w:r>
        <w:rPr>
          <w:rFonts w:ascii="Consolas" w:eastAsiaTheme="minorEastAsia" w:hAnsi="Consolas" w:cs="Consolas"/>
          <w:color w:val="000000"/>
          <w:kern w:val="0"/>
          <w:sz w:val="19"/>
          <w:szCs w:val="19"/>
          <w:lang w:bidi="ar-SA"/>
        </w:rPr>
        <w:t xml:space="preserve">] [int]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828CA4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CourseValue</w:t>
      </w:r>
      <w:proofErr w:type="spellEnd"/>
      <w:r>
        <w:rPr>
          <w:rFonts w:ascii="Consolas" w:eastAsiaTheme="minorEastAsia" w:hAnsi="Consolas" w:cs="Consolas"/>
          <w:color w:val="000000"/>
          <w:kern w:val="0"/>
          <w:sz w:val="19"/>
          <w:szCs w:val="19"/>
          <w:lang w:bidi="ar-SA"/>
        </w:rPr>
        <w:t xml:space="preserve">] [int]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FE4FE2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7EF606E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F73169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EmployeeCalendarEvents</w:t>
      </w:r>
      <w:proofErr w:type="spellEnd"/>
      <w:r>
        <w:rPr>
          <w:rFonts w:ascii="Consolas" w:eastAsiaTheme="minorEastAsia" w:hAnsi="Consolas" w:cs="Consolas"/>
          <w:color w:val="008000"/>
          <w:kern w:val="0"/>
          <w:sz w:val="19"/>
          <w:szCs w:val="19"/>
          <w:lang w:bidi="ar-SA"/>
        </w:rPr>
        <w:t>]    Script Date: 4/12/2020 9:01:58 PM ******/</w:t>
      </w:r>
    </w:p>
    <w:p w14:paraId="3D35AC4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F1F772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52A54E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407FDE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1A56F6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EmployeeCalendarEvents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42AF710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EmployeeCalendarEventId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F8FCC4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StartTime</w:t>
      </w:r>
      <w:proofErr w:type="spellEnd"/>
      <w:r>
        <w:rPr>
          <w:rFonts w:ascii="Consolas" w:eastAsiaTheme="minorEastAsia" w:hAnsi="Consolas" w:cs="Consolas"/>
          <w:color w:val="000000"/>
          <w:kern w:val="0"/>
          <w:sz w:val="19"/>
          <w:szCs w:val="19"/>
          <w:lang w:bidi="ar-SA"/>
        </w:rPr>
        <w:t xml:space="preserve">] [time]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A9C573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000000"/>
          <w:kern w:val="0"/>
          <w:sz w:val="19"/>
          <w:szCs w:val="19"/>
          <w:lang w:bidi="ar-SA"/>
        </w:rPr>
        <w:t xml:space="preserve">] [time]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ACBE01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CalendarDayId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0A614BF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1AB381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3094890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D5998E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Feedback]    Script Date: 4/12/2020 9:01:58 PM ******/</w:t>
      </w:r>
    </w:p>
    <w:p w14:paraId="014AA03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6F14BD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1F6C26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28DE71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8E644F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Feedback]</w:t>
      </w:r>
      <w:r>
        <w:rPr>
          <w:rFonts w:ascii="Consolas" w:eastAsiaTheme="minorEastAsia" w:hAnsi="Consolas" w:cs="Consolas"/>
          <w:color w:val="808080"/>
          <w:kern w:val="0"/>
          <w:sz w:val="19"/>
          <w:szCs w:val="19"/>
          <w:lang w:bidi="ar-SA"/>
        </w:rPr>
        <w:t>(</w:t>
      </w:r>
    </w:p>
    <w:p w14:paraId="14F17CE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FeedbackId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0F52298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[Comments] [</w:t>
      </w:r>
      <w:proofErr w:type="spellStart"/>
      <w:r>
        <w:rPr>
          <w:rFonts w:ascii="Consolas" w:eastAsiaTheme="minorEastAsia" w:hAnsi="Consolas" w:cs="Consolas"/>
          <w:color w:val="000000"/>
          <w:kern w:val="0"/>
          <w:sz w:val="19"/>
          <w:szCs w:val="19"/>
          <w:lang w:bidi="ar-SA"/>
        </w:rPr>
        <w:t>nvarchar</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FF00FF"/>
          <w:kern w:val="0"/>
          <w:sz w:val="19"/>
          <w:szCs w:val="19"/>
          <w:lang w:bidi="ar-SA"/>
        </w:rPr>
        <w:t>max</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E0EDD1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ScopeId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B44305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 </w:t>
      </w:r>
      <w:r>
        <w:rPr>
          <w:rFonts w:ascii="Consolas" w:eastAsiaTheme="minorEastAsia" w:hAnsi="Consolas" w:cs="Consolas"/>
          <w:color w:val="0000FF"/>
          <w:kern w:val="0"/>
          <w:sz w:val="19"/>
          <w:szCs w:val="19"/>
          <w:lang w:bidi="ar-SA"/>
        </w:rPr>
        <w:t>TEXTIMAGE_ON</w:t>
      </w:r>
      <w:r>
        <w:rPr>
          <w:rFonts w:ascii="Consolas" w:eastAsiaTheme="minorEastAsia" w:hAnsi="Consolas" w:cs="Consolas"/>
          <w:color w:val="000000"/>
          <w:kern w:val="0"/>
          <w:sz w:val="19"/>
          <w:szCs w:val="19"/>
          <w:lang w:bidi="ar-SA"/>
        </w:rPr>
        <w:t xml:space="preserve"> [PRIMARY]</w:t>
      </w:r>
    </w:p>
    <w:p w14:paraId="01FF5EE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CE8DA4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ProblemTypes</w:t>
      </w:r>
      <w:proofErr w:type="spellEnd"/>
      <w:r>
        <w:rPr>
          <w:rFonts w:ascii="Consolas" w:eastAsiaTheme="minorEastAsia" w:hAnsi="Consolas" w:cs="Consolas"/>
          <w:color w:val="008000"/>
          <w:kern w:val="0"/>
          <w:sz w:val="19"/>
          <w:szCs w:val="19"/>
          <w:lang w:bidi="ar-SA"/>
        </w:rPr>
        <w:t>]    Script Date: 4/12/2020 9:01:58 PM ******/</w:t>
      </w:r>
    </w:p>
    <w:p w14:paraId="4C0B84A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70ECF2D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D2D7C8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650EE6B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7B6B42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ProblemTypes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07293D2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ProblemTypeId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41C52A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[varchar</w:t>
      </w:r>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D9C3ED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4E248ED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B88667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Teaches]    Script Date: 4/12/2020 9:01:58 PM ******/</w:t>
      </w:r>
    </w:p>
    <w:p w14:paraId="6ACF719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33468F7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4F9C22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6C9B60A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FD725B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Teaches]</w:t>
      </w:r>
      <w:r>
        <w:rPr>
          <w:rFonts w:ascii="Consolas" w:eastAsiaTheme="minorEastAsia" w:hAnsi="Consolas" w:cs="Consolas"/>
          <w:color w:val="808080"/>
          <w:kern w:val="0"/>
          <w:sz w:val="19"/>
          <w:szCs w:val="19"/>
          <w:lang w:bidi="ar-SA"/>
        </w:rPr>
        <w:t>(</w:t>
      </w:r>
    </w:p>
    <w:p w14:paraId="1BCE582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lastRenderedPageBreak/>
        <w:tab/>
        <w:t>[</w:t>
      </w:r>
      <w:proofErr w:type="spellStart"/>
      <w:r>
        <w:rPr>
          <w:rFonts w:ascii="Consolas" w:eastAsiaTheme="minorEastAsia" w:hAnsi="Consolas" w:cs="Consolas"/>
          <w:color w:val="000000"/>
          <w:kern w:val="0"/>
          <w:sz w:val="19"/>
          <w:szCs w:val="19"/>
          <w:lang w:bidi="ar-SA"/>
        </w:rPr>
        <w:t>TeachesId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618FAB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756B51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46EFEA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GroupId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612D880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TutoringSessionId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AC7F8D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54A12AF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Roles]    Script Date: 4/12/2020 9:01:58 PM ******/</w:t>
      </w:r>
    </w:p>
    <w:p w14:paraId="45FA12A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5AB8BF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124FB5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2CA069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B6B1F6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Roles]</w:t>
      </w:r>
      <w:r>
        <w:rPr>
          <w:rFonts w:ascii="Consolas" w:eastAsiaTheme="minorEastAsia" w:hAnsi="Consolas" w:cs="Consolas"/>
          <w:color w:val="808080"/>
          <w:kern w:val="0"/>
          <w:sz w:val="19"/>
          <w:szCs w:val="19"/>
          <w:lang w:bidi="ar-SA"/>
        </w:rPr>
        <w:t>(</w:t>
      </w:r>
    </w:p>
    <w:p w14:paraId="37A1734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RoleId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7CFA2F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IsDeleted</w:t>
      </w:r>
      <w:proofErr w:type="spellEnd"/>
      <w:r>
        <w:rPr>
          <w:rFonts w:ascii="Consolas" w:eastAsiaTheme="minorEastAsia" w:hAnsi="Consolas" w:cs="Consolas"/>
          <w:color w:val="000000"/>
          <w:kern w:val="0"/>
          <w:sz w:val="19"/>
          <w:szCs w:val="19"/>
          <w:lang w:bidi="ar-SA"/>
        </w:rPr>
        <w:t xml:space="preserve">] [bit]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03AAA39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[varchar</w:t>
      </w:r>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4536A0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4F170D3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26206A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Specialties]    Script Date: 4/12/2020 9:01:58 PM ******/</w:t>
      </w:r>
    </w:p>
    <w:p w14:paraId="45A676E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1E2B8EC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8101CA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6D277E9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F305DD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Specialties]</w:t>
      </w:r>
      <w:r>
        <w:rPr>
          <w:rFonts w:ascii="Consolas" w:eastAsiaTheme="minorEastAsia" w:hAnsi="Consolas" w:cs="Consolas"/>
          <w:color w:val="808080"/>
          <w:kern w:val="0"/>
          <w:sz w:val="19"/>
          <w:szCs w:val="19"/>
          <w:lang w:bidi="ar-SA"/>
        </w:rPr>
        <w:t>(</w:t>
      </w:r>
    </w:p>
    <w:p w14:paraId="1D8CEC0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SpecialtyId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247AA1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2556DF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SpecialtyValue</w:t>
      </w:r>
      <w:proofErr w:type="spellEnd"/>
      <w:r>
        <w:rPr>
          <w:rFonts w:ascii="Consolas" w:eastAsiaTheme="minorEastAsia" w:hAnsi="Consolas" w:cs="Consolas"/>
          <w:color w:val="000000"/>
          <w:kern w:val="0"/>
          <w:sz w:val="19"/>
          <w:szCs w:val="19"/>
          <w:lang w:bidi="ar-SA"/>
        </w:rPr>
        <w:t xml:space="preserve">] [int]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3268008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5AEA3C6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71BF5B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Statuses]    Script Date: 4/12/2020 9:01:58 PM ******/</w:t>
      </w:r>
    </w:p>
    <w:p w14:paraId="36AE2D1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5304D3B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7B3B508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D8D093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6A813A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Statuses]</w:t>
      </w:r>
      <w:r>
        <w:rPr>
          <w:rFonts w:ascii="Consolas" w:eastAsiaTheme="minorEastAsia" w:hAnsi="Consolas" w:cs="Consolas"/>
          <w:color w:val="808080"/>
          <w:kern w:val="0"/>
          <w:sz w:val="19"/>
          <w:szCs w:val="19"/>
          <w:lang w:bidi="ar-SA"/>
        </w:rPr>
        <w:t>(</w:t>
      </w:r>
    </w:p>
    <w:p w14:paraId="49067A6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StatusId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892BCF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[Name] [</w:t>
      </w:r>
      <w:proofErr w:type="spellStart"/>
      <w:r>
        <w:rPr>
          <w:rFonts w:ascii="Consolas" w:eastAsiaTheme="minorEastAsia" w:hAnsi="Consolas" w:cs="Consolas"/>
          <w:color w:val="000000"/>
          <w:kern w:val="0"/>
          <w:sz w:val="19"/>
          <w:szCs w:val="19"/>
          <w:lang w:bidi="ar-SA"/>
        </w:rPr>
        <w:t>nvarchar</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FF00FF"/>
          <w:kern w:val="0"/>
          <w:sz w:val="19"/>
          <w:szCs w:val="19"/>
          <w:lang w:bidi="ar-SA"/>
        </w:rPr>
        <w:t>max</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0688A7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 </w:t>
      </w:r>
      <w:r>
        <w:rPr>
          <w:rFonts w:ascii="Consolas" w:eastAsiaTheme="minorEastAsia" w:hAnsi="Consolas" w:cs="Consolas"/>
          <w:color w:val="0000FF"/>
          <w:kern w:val="0"/>
          <w:sz w:val="19"/>
          <w:szCs w:val="19"/>
          <w:lang w:bidi="ar-SA"/>
        </w:rPr>
        <w:t>TEXTIMAGE_ON</w:t>
      </w:r>
      <w:r>
        <w:rPr>
          <w:rFonts w:ascii="Consolas" w:eastAsiaTheme="minorEastAsia" w:hAnsi="Consolas" w:cs="Consolas"/>
          <w:color w:val="000000"/>
          <w:kern w:val="0"/>
          <w:sz w:val="19"/>
          <w:szCs w:val="19"/>
          <w:lang w:bidi="ar-SA"/>
        </w:rPr>
        <w:t xml:space="preserve"> [PRIMARY]</w:t>
      </w:r>
    </w:p>
    <w:p w14:paraId="5594507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5E0CF2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TutoringSessions</w:t>
      </w:r>
      <w:proofErr w:type="spellEnd"/>
      <w:r>
        <w:rPr>
          <w:rFonts w:ascii="Consolas" w:eastAsiaTheme="minorEastAsia" w:hAnsi="Consolas" w:cs="Consolas"/>
          <w:color w:val="008000"/>
          <w:kern w:val="0"/>
          <w:sz w:val="19"/>
          <w:szCs w:val="19"/>
          <w:lang w:bidi="ar-SA"/>
        </w:rPr>
        <w:t>]    Script Date: 4/12/2020 9:01:58 PM ******/</w:t>
      </w:r>
    </w:p>
    <w:p w14:paraId="0C7731A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53B7C50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C0D973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06E3F3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07C09F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TutoringSessions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1196C1D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TutoringSessionId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F9713A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StartTime</w:t>
      </w:r>
      <w:proofErr w:type="spellEnd"/>
      <w:r>
        <w:rPr>
          <w:rFonts w:ascii="Consolas" w:eastAsiaTheme="minorEastAsia" w:hAnsi="Consolas" w:cs="Consolas"/>
          <w:color w:val="000000"/>
          <w:kern w:val="0"/>
          <w:sz w:val="19"/>
          <w:szCs w:val="19"/>
          <w:lang w:bidi="ar-SA"/>
        </w:rPr>
        <w:t xml:space="preserve">] [datetime]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1DA7AA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000000"/>
          <w:kern w:val="0"/>
          <w:sz w:val="19"/>
          <w:szCs w:val="19"/>
          <w:lang w:bidi="ar-SA"/>
        </w:rPr>
        <w:t xml:space="preserve">] [datetime]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5A082A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GroupId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9C22C8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932C5F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BE1011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StatusId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1F405A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ProblemTypeId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989D53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CourseTypeId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7C6BC3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CourseLevelId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3E2F33C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p>
    <w:p w14:paraId="33E2B3D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1B1AD2D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6F176CB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UserCalendarEvents</w:t>
      </w:r>
      <w:proofErr w:type="spellEnd"/>
      <w:r>
        <w:rPr>
          <w:rFonts w:ascii="Consolas" w:eastAsiaTheme="minorEastAsia" w:hAnsi="Consolas" w:cs="Consolas"/>
          <w:color w:val="008000"/>
          <w:kern w:val="0"/>
          <w:sz w:val="19"/>
          <w:szCs w:val="19"/>
          <w:lang w:bidi="ar-SA"/>
        </w:rPr>
        <w:t>]    Script Date: 4/12/2020 9:01:58 PM ******/</w:t>
      </w:r>
    </w:p>
    <w:p w14:paraId="70B3079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1F380F8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44B90490"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08F0E39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C57616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lastRenderedPageBreak/>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5F3FC46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UserCalendarEventId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C5F123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StartTime</w:t>
      </w:r>
      <w:proofErr w:type="spellEnd"/>
      <w:r>
        <w:rPr>
          <w:rFonts w:ascii="Consolas" w:eastAsiaTheme="minorEastAsia" w:hAnsi="Consolas" w:cs="Consolas"/>
          <w:color w:val="000000"/>
          <w:kern w:val="0"/>
          <w:sz w:val="19"/>
          <w:szCs w:val="19"/>
          <w:lang w:bidi="ar-SA"/>
        </w:rPr>
        <w:t xml:space="preserve">] [time]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64A9D8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000000"/>
          <w:kern w:val="0"/>
          <w:sz w:val="19"/>
          <w:szCs w:val="19"/>
          <w:lang w:bidi="ar-SA"/>
        </w:rPr>
        <w:t xml:space="preserve">] [time]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078AEE5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CalendarDayId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7E610F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0269925"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73CDF52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F43F69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spellStart"/>
      <w:proofErr w:type="gramEnd"/>
      <w:r>
        <w:rPr>
          <w:rFonts w:ascii="Consolas" w:eastAsiaTheme="minorEastAsia" w:hAnsi="Consolas" w:cs="Consolas"/>
          <w:color w:val="008000"/>
          <w:kern w:val="0"/>
          <w:sz w:val="19"/>
          <w:szCs w:val="19"/>
          <w:lang w:bidi="ar-SA"/>
        </w:rPr>
        <w:t>UserGroups</w:t>
      </w:r>
      <w:proofErr w:type="spellEnd"/>
      <w:r>
        <w:rPr>
          <w:rFonts w:ascii="Consolas" w:eastAsiaTheme="minorEastAsia" w:hAnsi="Consolas" w:cs="Consolas"/>
          <w:color w:val="008000"/>
          <w:kern w:val="0"/>
          <w:sz w:val="19"/>
          <w:szCs w:val="19"/>
          <w:lang w:bidi="ar-SA"/>
        </w:rPr>
        <w:t>]    Script Date: 4/12/2020 9:01:58 PM ******/</w:t>
      </w:r>
    </w:p>
    <w:p w14:paraId="2D5916FE"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4DD3D0F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52043A2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0738646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9719D84"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UserGroups</w:t>
      </w:r>
      <w:proofErr w:type="spellEnd"/>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
    <w:p w14:paraId="36B4845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UserGroupId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464661C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GroupName</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255</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521535A"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3A87718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791BD72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Object:  Table [</w:t>
      </w:r>
      <w:proofErr w:type="spellStart"/>
      <w:r>
        <w:rPr>
          <w:rFonts w:ascii="Consolas" w:eastAsiaTheme="minorEastAsia" w:hAnsi="Consolas" w:cs="Consolas"/>
          <w:color w:val="008000"/>
          <w:kern w:val="0"/>
          <w:sz w:val="19"/>
          <w:szCs w:val="19"/>
          <w:lang w:bidi="ar-SA"/>
        </w:rPr>
        <w:t>dbo</w:t>
      </w:r>
      <w:proofErr w:type="spellEnd"/>
      <w:proofErr w:type="gramStart"/>
      <w:r>
        <w:rPr>
          <w:rFonts w:ascii="Consolas" w:eastAsiaTheme="minorEastAsia" w:hAnsi="Consolas" w:cs="Consolas"/>
          <w:color w:val="008000"/>
          <w:kern w:val="0"/>
          <w:sz w:val="19"/>
          <w:szCs w:val="19"/>
          <w:lang w:bidi="ar-SA"/>
        </w:rPr>
        <w:t>].[</w:t>
      </w:r>
      <w:proofErr w:type="gramEnd"/>
      <w:r>
        <w:rPr>
          <w:rFonts w:ascii="Consolas" w:eastAsiaTheme="minorEastAsia" w:hAnsi="Consolas" w:cs="Consolas"/>
          <w:color w:val="008000"/>
          <w:kern w:val="0"/>
          <w:sz w:val="19"/>
          <w:szCs w:val="19"/>
          <w:lang w:bidi="ar-SA"/>
        </w:rPr>
        <w:t>Users]    Script Date: 4/12/2020 9:01:58 PM ******/</w:t>
      </w:r>
    </w:p>
    <w:p w14:paraId="3C1913E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ANSI_NULLS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291E96E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15902F6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QUOTED_IDENTIFIER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p>
    <w:p w14:paraId="577661B2"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738ED21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CREATE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Users]</w:t>
      </w:r>
      <w:r>
        <w:rPr>
          <w:rFonts w:ascii="Consolas" w:eastAsiaTheme="minorEastAsia" w:hAnsi="Consolas" w:cs="Consolas"/>
          <w:color w:val="808080"/>
          <w:kern w:val="0"/>
          <w:sz w:val="19"/>
          <w:szCs w:val="19"/>
          <w:lang w:bidi="ar-SA"/>
        </w:rPr>
        <w:t>(</w:t>
      </w:r>
    </w:p>
    <w:p w14:paraId="491F845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923F2E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[FirstName]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532ACC87"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LastName</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nvarchar</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50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NOT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2BF548DC"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RoleId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7BF8F66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w:t>
      </w:r>
      <w:proofErr w:type="spellStart"/>
      <w:r>
        <w:rPr>
          <w:rFonts w:ascii="Consolas" w:eastAsiaTheme="minorEastAsia" w:hAnsi="Consolas" w:cs="Consolas"/>
          <w:color w:val="000000"/>
          <w:kern w:val="0"/>
          <w:sz w:val="19"/>
          <w:szCs w:val="19"/>
          <w:lang w:bidi="ar-SA"/>
        </w:rPr>
        <w:t>GroupId</w:t>
      </w:r>
      <w:proofErr w:type="spellEnd"/>
      <w:r>
        <w:rPr>
          <w:rFonts w:ascii="Consolas" w:eastAsiaTheme="minorEastAsia" w:hAnsi="Consolas" w:cs="Consolas"/>
          <w:color w:val="000000"/>
          <w:kern w:val="0"/>
          <w:sz w:val="19"/>
          <w:szCs w:val="19"/>
          <w:lang w:bidi="ar-SA"/>
        </w:rPr>
        <w:t>] [</w:t>
      </w:r>
      <w:proofErr w:type="spellStart"/>
      <w:r>
        <w:rPr>
          <w:rFonts w:ascii="Consolas" w:eastAsiaTheme="minorEastAsia" w:hAnsi="Consolas" w:cs="Consolas"/>
          <w:color w:val="000000"/>
          <w:kern w:val="0"/>
          <w:sz w:val="19"/>
          <w:szCs w:val="19"/>
          <w:lang w:bidi="ar-SA"/>
        </w:rPr>
        <w:t>uniqueidentifier</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NULL</w:t>
      </w:r>
    </w:p>
    <w:p w14:paraId="1911255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[PRIMARY]</w:t>
      </w:r>
    </w:p>
    <w:p w14:paraId="41D200F9"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307C3B28"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ALTER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CourseLevels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ADD</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CONSTRAINT</w:t>
      </w:r>
      <w:r>
        <w:rPr>
          <w:rFonts w:ascii="Consolas" w:eastAsiaTheme="minorEastAsia" w:hAnsi="Consolas" w:cs="Consolas"/>
          <w:color w:val="000000"/>
          <w:kern w:val="0"/>
          <w:sz w:val="19"/>
          <w:szCs w:val="19"/>
          <w:lang w:bidi="ar-SA"/>
        </w:rPr>
        <w:t xml:space="preserve"> [DF_Table_1_CourseTypeId]  </w:t>
      </w:r>
      <w:r>
        <w:rPr>
          <w:rFonts w:ascii="Consolas" w:eastAsiaTheme="minorEastAsia" w:hAnsi="Consolas" w:cs="Consolas"/>
          <w:color w:val="0000FF"/>
          <w:kern w:val="0"/>
          <w:sz w:val="19"/>
          <w:szCs w:val="19"/>
          <w:lang w:bidi="ar-SA"/>
        </w:rPr>
        <w:t xml:space="preserve">DEFAULT </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FF00FF"/>
          <w:kern w:val="0"/>
          <w:sz w:val="19"/>
          <w:szCs w:val="19"/>
          <w:lang w:bidi="ar-SA"/>
        </w:rPr>
        <w:t>newsequentialid</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FOR</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CourseLevelId</w:t>
      </w:r>
      <w:proofErr w:type="spellEnd"/>
      <w:r>
        <w:rPr>
          <w:rFonts w:ascii="Consolas" w:eastAsiaTheme="minorEastAsia" w:hAnsi="Consolas" w:cs="Consolas"/>
          <w:color w:val="000000"/>
          <w:kern w:val="0"/>
          <w:sz w:val="19"/>
          <w:szCs w:val="19"/>
          <w:lang w:bidi="ar-SA"/>
        </w:rPr>
        <w:t>]</w:t>
      </w:r>
    </w:p>
    <w:p w14:paraId="28F63A2F"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922EFF3"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ALTER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CourseTypes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ADD</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CONSTRAINT</w:t>
      </w:r>
      <w:r>
        <w:rPr>
          <w:rFonts w:ascii="Consolas" w:eastAsiaTheme="minorEastAsia" w:hAnsi="Consolas" w:cs="Consolas"/>
          <w:color w:val="000000"/>
          <w:kern w:val="0"/>
          <w:sz w:val="19"/>
          <w:szCs w:val="19"/>
          <w:lang w:bidi="ar-SA"/>
        </w:rPr>
        <w:t xml:space="preserve"> [DF_Table_1_ProblemTypeId]  </w:t>
      </w:r>
      <w:r>
        <w:rPr>
          <w:rFonts w:ascii="Consolas" w:eastAsiaTheme="minorEastAsia" w:hAnsi="Consolas" w:cs="Consolas"/>
          <w:color w:val="0000FF"/>
          <w:kern w:val="0"/>
          <w:sz w:val="19"/>
          <w:szCs w:val="19"/>
          <w:lang w:bidi="ar-SA"/>
        </w:rPr>
        <w:t xml:space="preserve">DEFAULT </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FF00FF"/>
          <w:kern w:val="0"/>
          <w:sz w:val="19"/>
          <w:szCs w:val="19"/>
          <w:lang w:bidi="ar-SA"/>
        </w:rPr>
        <w:t>newsequentialid</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FOR</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CourseTypeId</w:t>
      </w:r>
      <w:proofErr w:type="spellEnd"/>
      <w:r>
        <w:rPr>
          <w:rFonts w:ascii="Consolas" w:eastAsiaTheme="minorEastAsia" w:hAnsi="Consolas" w:cs="Consolas"/>
          <w:color w:val="000000"/>
          <w:kern w:val="0"/>
          <w:sz w:val="19"/>
          <w:szCs w:val="19"/>
          <w:lang w:bidi="ar-SA"/>
        </w:rPr>
        <w:t>]</w:t>
      </w:r>
    </w:p>
    <w:p w14:paraId="1C5BECB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D94B4C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ALTER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spellStart"/>
      <w:proofErr w:type="gramEnd"/>
      <w:r>
        <w:rPr>
          <w:rFonts w:ascii="Consolas" w:eastAsiaTheme="minorEastAsia" w:hAnsi="Consolas" w:cs="Consolas"/>
          <w:color w:val="000000"/>
          <w:kern w:val="0"/>
          <w:sz w:val="19"/>
          <w:szCs w:val="19"/>
          <w:lang w:bidi="ar-SA"/>
        </w:rPr>
        <w:t>ProblemTypes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ADD</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CONSTRAINT</w:t>
      </w:r>
      <w:r>
        <w:rPr>
          <w:rFonts w:ascii="Consolas" w:eastAsiaTheme="minorEastAsia" w:hAnsi="Consolas" w:cs="Consolas"/>
          <w:color w:val="000000"/>
          <w:kern w:val="0"/>
          <w:sz w:val="19"/>
          <w:szCs w:val="19"/>
          <w:lang w:bidi="ar-SA"/>
        </w:rPr>
        <w:t xml:space="preserve"> [DF_Table_1_RoleId]  </w:t>
      </w:r>
      <w:r>
        <w:rPr>
          <w:rFonts w:ascii="Consolas" w:eastAsiaTheme="minorEastAsia" w:hAnsi="Consolas" w:cs="Consolas"/>
          <w:color w:val="0000FF"/>
          <w:kern w:val="0"/>
          <w:sz w:val="19"/>
          <w:szCs w:val="19"/>
          <w:lang w:bidi="ar-SA"/>
        </w:rPr>
        <w:t xml:space="preserve">DEFAULT </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FF00FF"/>
          <w:kern w:val="0"/>
          <w:sz w:val="19"/>
          <w:szCs w:val="19"/>
          <w:lang w:bidi="ar-SA"/>
        </w:rPr>
        <w:t>newsequentialid</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FOR</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ProblemTypeId</w:t>
      </w:r>
      <w:proofErr w:type="spellEnd"/>
      <w:r>
        <w:rPr>
          <w:rFonts w:ascii="Consolas" w:eastAsiaTheme="minorEastAsia" w:hAnsi="Consolas" w:cs="Consolas"/>
          <w:color w:val="000000"/>
          <w:kern w:val="0"/>
          <w:sz w:val="19"/>
          <w:szCs w:val="19"/>
          <w:lang w:bidi="ar-SA"/>
        </w:rPr>
        <w:t>]</w:t>
      </w:r>
    </w:p>
    <w:p w14:paraId="1CE7BB51"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109CC6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ALTER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 xml:space="preserve">Roles] </w:t>
      </w:r>
      <w:r>
        <w:rPr>
          <w:rFonts w:ascii="Consolas" w:eastAsiaTheme="minorEastAsia" w:hAnsi="Consolas" w:cs="Consolas"/>
          <w:color w:val="0000FF"/>
          <w:kern w:val="0"/>
          <w:sz w:val="19"/>
          <w:szCs w:val="19"/>
          <w:lang w:bidi="ar-SA"/>
        </w:rPr>
        <w:t>ADD</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CONSTRAINT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DF_Roles_RoleId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 xml:space="preserve">DEFAULT </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FF00FF"/>
          <w:kern w:val="0"/>
          <w:sz w:val="19"/>
          <w:szCs w:val="19"/>
          <w:lang w:bidi="ar-SA"/>
        </w:rPr>
        <w:t>newsequentialid</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FOR</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RoleId</w:t>
      </w:r>
      <w:proofErr w:type="spellEnd"/>
      <w:r>
        <w:rPr>
          <w:rFonts w:ascii="Consolas" w:eastAsiaTheme="minorEastAsia" w:hAnsi="Consolas" w:cs="Consolas"/>
          <w:color w:val="000000"/>
          <w:kern w:val="0"/>
          <w:sz w:val="19"/>
          <w:szCs w:val="19"/>
          <w:lang w:bidi="ar-SA"/>
        </w:rPr>
        <w:t>]</w:t>
      </w:r>
    </w:p>
    <w:p w14:paraId="6FF41556"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01E376BD"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ALTER</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TABLE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dbo</w:t>
      </w:r>
      <w:proofErr w:type="spellEnd"/>
      <w:proofErr w:type="gramStart"/>
      <w:r>
        <w:rPr>
          <w:rFonts w:ascii="Consolas" w:eastAsiaTheme="minorEastAsia" w:hAnsi="Consolas" w:cs="Consolas"/>
          <w:color w:val="000000"/>
          <w:kern w:val="0"/>
          <w:sz w:val="19"/>
          <w:szCs w:val="19"/>
          <w:lang w:bidi="ar-SA"/>
        </w:rPr>
        <w:t>]</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w:t>
      </w:r>
      <w:proofErr w:type="gramEnd"/>
      <w:r>
        <w:rPr>
          <w:rFonts w:ascii="Consolas" w:eastAsiaTheme="minorEastAsia" w:hAnsi="Consolas" w:cs="Consolas"/>
          <w:color w:val="000000"/>
          <w:kern w:val="0"/>
          <w:sz w:val="19"/>
          <w:szCs w:val="19"/>
          <w:lang w:bidi="ar-SA"/>
        </w:rPr>
        <w:t xml:space="preserve">Roles] </w:t>
      </w:r>
      <w:r>
        <w:rPr>
          <w:rFonts w:ascii="Consolas" w:eastAsiaTheme="minorEastAsia" w:hAnsi="Consolas" w:cs="Consolas"/>
          <w:color w:val="0000FF"/>
          <w:kern w:val="0"/>
          <w:sz w:val="19"/>
          <w:szCs w:val="19"/>
          <w:lang w:bidi="ar-SA"/>
        </w:rPr>
        <w:t>ADD</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CONSTRAINT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DF_Roles_IsDeleted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 xml:space="preserve">DEFAULT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FOR</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IsDeleted</w:t>
      </w:r>
      <w:proofErr w:type="spellEnd"/>
      <w:r>
        <w:rPr>
          <w:rFonts w:ascii="Consolas" w:eastAsiaTheme="minorEastAsia" w:hAnsi="Consolas" w:cs="Consolas"/>
          <w:color w:val="000000"/>
          <w:kern w:val="0"/>
          <w:sz w:val="19"/>
          <w:szCs w:val="19"/>
          <w:lang w:bidi="ar-SA"/>
        </w:rPr>
        <w:t>]</w:t>
      </w:r>
    </w:p>
    <w:p w14:paraId="0E4EDE4B" w14:textId="77777777" w:rsidR="00A149DF" w:rsidRDefault="00A149DF" w:rsidP="00A149DF">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GO</w:t>
      </w:r>
    </w:p>
    <w:p w14:paraId="7E0A63E5" w14:textId="77777777" w:rsidR="006217CC" w:rsidRDefault="006217CC">
      <w:pPr>
        <w:widowControl/>
        <w:suppressAutoHyphens w:val="0"/>
        <w:rPr>
          <w:rFonts w:ascii="Liberation Sans" w:hAnsi="Liberation Sans"/>
          <w:b/>
          <w:bCs/>
          <w:sz w:val="36"/>
          <w:szCs w:val="36"/>
        </w:rPr>
      </w:pPr>
      <w:r>
        <w:br w:type="page"/>
      </w:r>
    </w:p>
    <w:p w14:paraId="1BEAC516" w14:textId="04FD21E8" w:rsidR="00A149DF" w:rsidRDefault="00A149DF" w:rsidP="006217CC">
      <w:pPr>
        <w:pStyle w:val="Heading1"/>
        <w:jc w:val="center"/>
      </w:pPr>
      <w:r>
        <w:lastRenderedPageBreak/>
        <w:t>SQL Program Code – insert</w:t>
      </w:r>
    </w:p>
    <w:p w14:paraId="3C5B908D" w14:textId="1FC556FA" w:rsidR="00A149DF" w:rsidRDefault="00A149DF" w:rsidP="00A149DF">
      <w:pPr>
        <w:pStyle w:val="BodyText"/>
        <w:jc w:val="center"/>
      </w:pPr>
    </w:p>
    <w:p w14:paraId="0D2B754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 xml:space="preserve">IF NOT EXISTS </w:t>
      </w:r>
      <w:proofErr w:type="gramStart"/>
      <w:r w:rsidRPr="0099131B">
        <w:rPr>
          <w:rFonts w:ascii="Consolas" w:hAnsi="Consolas"/>
          <w:sz w:val="20"/>
          <w:szCs w:val="20"/>
        </w:rPr>
        <w:t>( select</w:t>
      </w:r>
      <w:proofErr w:type="gramEnd"/>
      <w:r w:rsidRPr="0099131B">
        <w:rPr>
          <w:rFonts w:ascii="Consolas" w:hAnsi="Consolas"/>
          <w:sz w:val="20"/>
          <w:szCs w:val="20"/>
        </w:rPr>
        <w:t xml:space="preserve"> * from users where FirstName = 'Boogey' )</w:t>
      </w:r>
    </w:p>
    <w:p w14:paraId="573E34E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BEGIN</w:t>
      </w:r>
    </w:p>
    <w:p w14:paraId="08813AAC" w14:textId="77777777" w:rsidR="00A149DF" w:rsidRPr="0099131B" w:rsidRDefault="00A149DF" w:rsidP="00A149DF">
      <w:pPr>
        <w:pStyle w:val="BodyText"/>
        <w:rPr>
          <w:rFonts w:ascii="Consolas" w:hAnsi="Consolas"/>
          <w:sz w:val="20"/>
          <w:szCs w:val="20"/>
        </w:rPr>
      </w:pPr>
    </w:p>
    <w:p w14:paraId="60B4926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/*Student Users*/</w:t>
      </w:r>
    </w:p>
    <w:p w14:paraId="0A6162E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Insert into Users (</w:t>
      </w:r>
      <w:proofErr w:type="spellStart"/>
      <w:r w:rsidRPr="0099131B">
        <w:rPr>
          <w:rFonts w:ascii="Consolas" w:hAnsi="Consolas"/>
          <w:sz w:val="20"/>
          <w:szCs w:val="20"/>
        </w:rPr>
        <w:t>UserId</w:t>
      </w:r>
      <w:proofErr w:type="spellEnd"/>
      <w:r w:rsidRPr="0099131B">
        <w:rPr>
          <w:rFonts w:ascii="Consolas" w:hAnsi="Consolas"/>
          <w:sz w:val="20"/>
          <w:szCs w:val="20"/>
        </w:rPr>
        <w:t xml:space="preserve">, FirstName, </w:t>
      </w:r>
      <w:proofErr w:type="spellStart"/>
      <w:r w:rsidRPr="0099131B">
        <w:rPr>
          <w:rFonts w:ascii="Consolas" w:hAnsi="Consolas"/>
          <w:sz w:val="20"/>
          <w:szCs w:val="20"/>
        </w:rPr>
        <w:t>LastName</w:t>
      </w:r>
      <w:proofErr w:type="spellEnd"/>
      <w:r w:rsidRPr="0099131B">
        <w:rPr>
          <w:rFonts w:ascii="Consolas" w:hAnsi="Consolas"/>
          <w:sz w:val="20"/>
          <w:szCs w:val="20"/>
        </w:rPr>
        <w:t xml:space="preserve">) Values </w:t>
      </w:r>
    </w:p>
    <w:p w14:paraId="551CA19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('00000000-0000-0000-0000-000000000001','Alex','Smith'),</w:t>
      </w:r>
    </w:p>
    <w:p w14:paraId="467118D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('00000000-0000-0000-0000-000000000002','Sara','Dickerson'),</w:t>
      </w:r>
    </w:p>
    <w:p w14:paraId="7BD2E64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('00000000-0000-0000-0000-000000000003','Terrence','Gaines'),</w:t>
      </w:r>
    </w:p>
    <w:p w14:paraId="64D8A9B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('00000000-0000-0000-0000-000000000004','Boogey','Camon'),</w:t>
      </w:r>
    </w:p>
    <w:p w14:paraId="66F3208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('00000000-0000-0000-0000-000000000005','Kathy','Nguyen'),</w:t>
      </w:r>
    </w:p>
    <w:p w14:paraId="1834A9F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('00000000-0000-0000-0000-000000000006','John','Patterson'),</w:t>
      </w:r>
    </w:p>
    <w:p w14:paraId="37698CC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('00000000-0000-0000-0000-000000000007','Pierette','Barge'),</w:t>
      </w:r>
    </w:p>
    <w:p w14:paraId="67496CA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('00000000-0000-0000-0000-000000000008','Lakeesha','Patterson'),</w:t>
      </w:r>
    </w:p>
    <w:p w14:paraId="06DB1B4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('00000000-0000-0000-0000-000000000009','Natasha','Mullings'),</w:t>
      </w:r>
    </w:p>
    <w:p w14:paraId="1EB1C13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('00000000-0000-0000-0000-000000000010','Ramisa','Chowdhury'),</w:t>
      </w:r>
    </w:p>
    <w:p w14:paraId="244D453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('00000000-0000-0000-0000-000000000011','Alsdex','Smith'),</w:t>
      </w:r>
    </w:p>
    <w:p w14:paraId="43648B8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('00000000-0000-0000-0000-000000000012','Sasdra','Dickerson'),</w:t>
      </w:r>
    </w:p>
    <w:p w14:paraId="034A416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('00000000-0000-0000-0000-000000000013','Terrasdence','Gaines'),</w:t>
      </w:r>
    </w:p>
    <w:p w14:paraId="52BC6B4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('00000000-0000-0000-0000-000000000014','Boasdogey','Camon'),</w:t>
      </w:r>
    </w:p>
    <w:p w14:paraId="216B7E1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('00000000-0000-0000-0000-000000000015','Kaasdthy','Nguyen'),</w:t>
      </w:r>
    </w:p>
    <w:p w14:paraId="33D15BA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('00000000-0000-0000-0000-000000000016','Joasdhn','Patterson'),</w:t>
      </w:r>
    </w:p>
    <w:p w14:paraId="01B4DB1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('00000000-0000-0000-0000-000000000017','Piasderette','Barge'),</w:t>
      </w:r>
    </w:p>
    <w:p w14:paraId="12461CF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('00000000-0000-0000-0000-000000000018','Lakeasdesha','Patterson'),</w:t>
      </w:r>
    </w:p>
    <w:p w14:paraId="26D2AD4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('00000000-0000-0000-0000-000000000019','Nataasdsha','Mullings'),</w:t>
      </w:r>
    </w:p>
    <w:p w14:paraId="7B4ED42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('00000000-0000-0000-0000-000000000020','Ramasdisa','Chowdhury'),</w:t>
      </w:r>
    </w:p>
    <w:p w14:paraId="1A2D1DE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('00000000-0000-0000-0000-000000000021','Alasdex','Smith'),</w:t>
      </w:r>
    </w:p>
    <w:p w14:paraId="4FE1030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('00000000-0000-0000-0000-000000000022','Sarasda','Dickerson'),</w:t>
      </w:r>
    </w:p>
    <w:p w14:paraId="063D204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('00000000-0000-0000-0000-000000000023','Teasdrrence','Gaines'),</w:t>
      </w:r>
    </w:p>
    <w:p w14:paraId="720BC7E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('00000000-0000-0000-0000-000000000024','Boasdogey','Camon'),</w:t>
      </w:r>
    </w:p>
    <w:p w14:paraId="4901357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('00000000-0000-0000-0000-000000000025','Katasdhy','Nguyen'),</w:t>
      </w:r>
    </w:p>
    <w:p w14:paraId="4E6D384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('00000000-0000-0000-0000-000000000026','Johasdn','Patterson'),</w:t>
      </w:r>
    </w:p>
    <w:p w14:paraId="4F15B78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('00000000-0000-0000-0000-000000000027','Pieasdrette','Barge'),</w:t>
      </w:r>
    </w:p>
    <w:p w14:paraId="0F2F139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('00000000-0000-0000-0000-000000000028','Lakeasesha','Patterson'),</w:t>
      </w:r>
    </w:p>
    <w:p w14:paraId="1C0FFF6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('00000000-0000-0000-0000-000000000029','Natasha','Mullings'),</w:t>
      </w:r>
    </w:p>
    <w:p w14:paraId="2CC68B1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('00000000-0000-0000-0000-000000000030','Ramisa','Chowdhury'),</w:t>
      </w:r>
    </w:p>
    <w:p w14:paraId="57D35F7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('00000000-0000-0000-0000-000000000031','Roger','Smith'),</w:t>
      </w:r>
    </w:p>
    <w:p w14:paraId="6302AEE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('00000000-0000-0000-0000-000000000032','Jennifer','Smackerson'),</w:t>
      </w:r>
    </w:p>
    <w:p w14:paraId="78FC96C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('00000000-0000-0000-0000-000000000033','Melody','Johns'),</w:t>
      </w:r>
    </w:p>
    <w:p w14:paraId="0D3044D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('00000000-0000-0000-0000-000000000034','Jasmine','Masterson'),</w:t>
      </w:r>
    </w:p>
    <w:p w14:paraId="0FCE37D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('00000000-0000-0000-0000-000000000035','Cheryl','Moodyson'),</w:t>
      </w:r>
    </w:p>
    <w:p w14:paraId="7540E20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('00000000-0000-0000-0000-000000000036','Tonisha','Walker'),</w:t>
      </w:r>
    </w:p>
    <w:p w14:paraId="552B5BB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('00000000-0000-0000-0000-000000000037','Tawanda','Vikens'),</w:t>
      </w:r>
    </w:p>
    <w:p w14:paraId="7B695D9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('00000000-0000-0000-0000-000000000038','Leonard','Njoku'),</w:t>
      </w:r>
    </w:p>
    <w:p w14:paraId="1438E80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('00000000-0000-0000-0000-000000000039','Precious','Ojiku'),</w:t>
      </w:r>
    </w:p>
    <w:p w14:paraId="662999B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('00000000-0000-0000-0000-000000000040','Lauren','Smitherson'),</w:t>
      </w:r>
    </w:p>
    <w:p w14:paraId="64FB37D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('00000000-0000-0000-0000-000000000041','Johanna','Beatty'),</w:t>
      </w:r>
    </w:p>
    <w:p w14:paraId="149AAAB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('00000000-0000-0000-0000-000000000042','Daniel','Gaines'),</w:t>
      </w:r>
    </w:p>
    <w:p w14:paraId="0C95213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 xml:space="preserve">('00000000-0000-0000-0000-000000000043','Uche </w:t>
      </w:r>
      <w:proofErr w:type="spellStart"/>
      <w:r w:rsidRPr="0099131B">
        <w:rPr>
          <w:rFonts w:ascii="Consolas" w:hAnsi="Consolas"/>
          <w:sz w:val="20"/>
          <w:szCs w:val="20"/>
        </w:rPr>
        <w:t>Jude','Anyaorah</w:t>
      </w:r>
      <w:proofErr w:type="spellEnd"/>
      <w:r w:rsidRPr="0099131B">
        <w:rPr>
          <w:rFonts w:ascii="Consolas" w:hAnsi="Consolas"/>
          <w:sz w:val="20"/>
          <w:szCs w:val="20"/>
        </w:rPr>
        <w:t>'),</w:t>
      </w:r>
    </w:p>
    <w:p w14:paraId="50287E9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('00000000-0000-0000-0000-000000000044','Kathy-Lee','James'),</w:t>
      </w:r>
    </w:p>
    <w:p w14:paraId="3C8E575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('00000000-0000-0000-0000-000000000045','Marcus','Nguyen'),</w:t>
      </w:r>
    </w:p>
    <w:p w14:paraId="3BB9FD6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('00000000-0000-0000-0000-000000000046','Johnny','Verse'),</w:t>
      </w:r>
    </w:p>
    <w:p w14:paraId="693A120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('00000000-0000-0000-0000-000000000047','Pam','Barnes'),</w:t>
      </w:r>
    </w:p>
    <w:p w14:paraId="73D1B12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('00000000-0000-0000-0000-000000000048','Lever','Lilkerson'),</w:t>
      </w:r>
    </w:p>
    <w:p w14:paraId="4E867B5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('00000000-0000-0000-0000-000000000049','Nic','Jamal'),</w:t>
      </w:r>
    </w:p>
    <w:p w14:paraId="18358B0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('00000000-0000-0000-0000-000000000050','Ashley','Clarke'),</w:t>
      </w:r>
    </w:p>
    <w:p w14:paraId="592237C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('00000000-0000-0000-0000-000000000051','Alan','Kann'),</w:t>
      </w:r>
    </w:p>
    <w:p w14:paraId="10C35AD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('00000000-0000-0000-0000-000000000052','Sara','Gannson'),</w:t>
      </w:r>
    </w:p>
    <w:p w14:paraId="317F9EE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('00000000-0000-0000-0000-000000000053','Timothy','Ness'),</w:t>
      </w:r>
    </w:p>
    <w:p w14:paraId="07FFC66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('00000000-0000-0000-0000-000000000054','Brian','Cannon'),</w:t>
      </w:r>
    </w:p>
    <w:p w14:paraId="7A6A557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('00000000-0000-0000-0000-000000000055','Kim','Yenson'),</w:t>
      </w:r>
    </w:p>
    <w:p w14:paraId="5C5ED64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('00000000-0000-0000-0000-000000000056','Jim','Silson'),</w:t>
      </w:r>
    </w:p>
    <w:p w14:paraId="3D50613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('00000000-0000-0000-0000-000000000057','Pamela','Bann'),</w:t>
      </w:r>
    </w:p>
    <w:p w14:paraId="4FADCCD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('00000000-0000-0000-0000-000000000058','Larry','Barnes'),</w:t>
      </w:r>
    </w:p>
    <w:p w14:paraId="599798B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('00000000-0000-0000-0000-000000000059','Liz','Aqui'),</w:t>
      </w:r>
    </w:p>
    <w:p w14:paraId="27C9703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('00000000-0000-0000-0000-000000000060','Mohamed','Ali'),</w:t>
      </w:r>
    </w:p>
    <w:p w14:paraId="75E253A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('00000000-0000-0000-0000-000000000061','Alexa','Johnson'),</w:t>
      </w:r>
    </w:p>
    <w:p w14:paraId="06B11D6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('00000000-0000-0000-0000-000000000062','Seeway','Vic'),</w:t>
      </w:r>
    </w:p>
    <w:p w14:paraId="53C2583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('00000000-0000-0000-0000-000000000063','Travis','Mullings'),</w:t>
      </w:r>
    </w:p>
    <w:p w14:paraId="61BF986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('00000000-0000-0000-0000-000000000064','Cindy','Camel'),</w:t>
      </w:r>
    </w:p>
    <w:p w14:paraId="0E46F13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('00000000-0000-0000-0000-000000000065','Kimberly','Nguyen'),</w:t>
      </w:r>
    </w:p>
    <w:p w14:paraId="52A0116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('00000000-0000-0000-0000-000000000066','Jane','Patel'),</w:t>
      </w:r>
    </w:p>
    <w:p w14:paraId="61C9BC5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('00000000-0000-0000-0000-000000000067','Bridgette','Mollins'),</w:t>
      </w:r>
    </w:p>
    <w:p w14:paraId="134B60D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('00000000-0000-0000-0000-000000000068','Karen','Rafane'),</w:t>
      </w:r>
    </w:p>
    <w:p w14:paraId="4DCE44D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('00000000-0000-0000-0000-000000000069','Nakeisha','Donaldson'),</w:t>
      </w:r>
    </w:p>
    <w:p w14:paraId="7D348D5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('00000000-0000-0000-0000-000000000070','Marcus','Robbins'),</w:t>
      </w:r>
    </w:p>
    <w:p w14:paraId="641EAE7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('00000000-0000-0000-0000-000000000071','Vicki','Vonle'),</w:t>
      </w:r>
    </w:p>
    <w:p w14:paraId="0817510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('00000000-0000-0000-0000-000000000072','Apple Lee','</w:t>
      </w:r>
      <w:proofErr w:type="spellStart"/>
      <w:r w:rsidRPr="0099131B">
        <w:rPr>
          <w:rFonts w:ascii="Consolas" w:hAnsi="Consolas"/>
          <w:sz w:val="20"/>
          <w:szCs w:val="20"/>
        </w:rPr>
        <w:t>Camon</w:t>
      </w:r>
      <w:proofErr w:type="spellEnd"/>
      <w:r w:rsidRPr="0099131B">
        <w:rPr>
          <w:rFonts w:ascii="Consolas" w:hAnsi="Consolas"/>
          <w:sz w:val="20"/>
          <w:szCs w:val="20"/>
        </w:rPr>
        <w:t>'),</w:t>
      </w:r>
    </w:p>
    <w:p w14:paraId="018BB4C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('00000000-0000-0000-0000-000000000073','Matthew','Culberson'),</w:t>
      </w:r>
    </w:p>
    <w:p w14:paraId="67A25A0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('00000000-0000-0000-0000-000000000074','Kirby','Sanderson'),</w:t>
      </w:r>
    </w:p>
    <w:p w14:paraId="5A65B44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('00000000-0000-0000-0000-000000000075','Emily','Gagson'),</w:t>
      </w:r>
    </w:p>
    <w:p w14:paraId="0AC23AB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('00000000-0000-0000-0000-000000000076','Jimmy','valdez'),</w:t>
      </w:r>
    </w:p>
    <w:p w14:paraId="58539BC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('00000000-0000-0000-0000-000000000077','Rome','Eeaton'),</w:t>
      </w:r>
    </w:p>
    <w:p w14:paraId="1A8B1F1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('00000000-0000-0000-0000-000000000078','Spirit','Peoples'),</w:t>
      </w:r>
    </w:p>
    <w:p w14:paraId="6633B4D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('00000000-0000-0000-0000-000000000079','Tommy','Banks'),</w:t>
      </w:r>
    </w:p>
    <w:p w14:paraId="68ADFBB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('00000000-0000-0000-0000-000000000080','Alicia','Carter'),</w:t>
      </w:r>
    </w:p>
    <w:p w14:paraId="759D8FB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('00000000-0000-0000-0000-000000000081','Van','Driver'),</w:t>
      </w:r>
    </w:p>
    <w:p w14:paraId="38A028B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('00000000-0000-0000-0000-000000000082','Barney','Kroger'),</w:t>
      </w:r>
    </w:p>
    <w:p w14:paraId="7346D36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('00000000-0000-0000-0000-000000000083','Mark','Morgan'),</w:t>
      </w:r>
    </w:p>
    <w:p w14:paraId="7F2968A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('00000000-0000-0000-0000-000000000084','Jennifer','Ransom'),</w:t>
      </w:r>
    </w:p>
    <w:p w14:paraId="72A135F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('00000000-0000-0000-0000-000000000085','Sharon','Gables'),</w:t>
      </w:r>
    </w:p>
    <w:p w14:paraId="2DA060C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('00000000-0000-0000-0000-000000000086','Susan','Mulls'),</w:t>
      </w:r>
    </w:p>
    <w:p w14:paraId="7CAEA67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('00000000-0000-0000-0000-000000000087','Andrea','Peterchily'),</w:t>
      </w:r>
    </w:p>
    <w:p w14:paraId="5334DEB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('00000000-0000-0000-0000-000000000088','Sessy','Patterson'),</w:t>
      </w:r>
    </w:p>
    <w:p w14:paraId="2E5141B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('00000000-0000-0000-0000-000000000089','Harry','Smith'),</w:t>
      </w:r>
    </w:p>
    <w:p w14:paraId="7E53C40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('00000000-0000-0000-0000-000000000090','Vicki','Barnett'),</w:t>
      </w:r>
    </w:p>
    <w:p w14:paraId="6E942E9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('00000000-0000-0000-0000-000000000091','Georgia','Lovett'),</w:t>
      </w:r>
    </w:p>
    <w:p w14:paraId="45CD106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('00000000-0000-0000-0000-000000000092','Lorainne','Terrace'),</w:t>
      </w:r>
    </w:p>
    <w:p w14:paraId="66FC2C3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('00000000-0000-0000-0000-000000000093','Artist','Gann'),</w:t>
      </w:r>
    </w:p>
    <w:p w14:paraId="733A300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('00000000-0000-0000-0000-000000000094','Jeff','Covid'),</w:t>
      </w:r>
    </w:p>
    <w:p w14:paraId="1A51266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('00000000-0000-0000-0000-000000000095','Ron','Emory'),</w:t>
      </w:r>
    </w:p>
    <w:p w14:paraId="363C121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('00000000-0000-0000-0000-000000000096','Juan','Luiz'),</w:t>
      </w:r>
    </w:p>
    <w:p w14:paraId="398FDFA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('00000000-0000-0000-0000-000000000097','Ranisa','Carter'),</w:t>
      </w:r>
    </w:p>
    <w:p w14:paraId="5F8463A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('00000000-0000-0000-0000-000000000098','Clarke','Milsap'),</w:t>
      </w:r>
    </w:p>
    <w:p w14:paraId="74EF26C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('00000000-0000-0000-0000-000000000099','Mindy','Chin'),</w:t>
      </w:r>
    </w:p>
    <w:p w14:paraId="15AE78F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('00000000-0000-0000-0000-000000000100','Ekwenchi','Chinonye'</w:t>
      </w:r>
      <w:proofErr w:type="gramStart"/>
      <w:r w:rsidRPr="0099131B">
        <w:rPr>
          <w:rFonts w:ascii="Consolas" w:hAnsi="Consolas"/>
          <w:sz w:val="20"/>
          <w:szCs w:val="20"/>
        </w:rPr>
        <w:t>);</w:t>
      </w:r>
      <w:proofErr w:type="gramEnd"/>
    </w:p>
    <w:p w14:paraId="6163F7F1" w14:textId="77777777" w:rsidR="00A149DF" w:rsidRPr="0099131B" w:rsidRDefault="00A149DF" w:rsidP="00A149DF">
      <w:pPr>
        <w:pStyle w:val="BodyText"/>
        <w:rPr>
          <w:rFonts w:ascii="Consolas" w:hAnsi="Consolas"/>
          <w:sz w:val="20"/>
          <w:szCs w:val="20"/>
        </w:rPr>
      </w:pPr>
    </w:p>
    <w:p w14:paraId="532BD2A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 xml:space="preserve">Insert into </w:t>
      </w:r>
      <w:proofErr w:type="spellStart"/>
      <w:r w:rsidRPr="0099131B">
        <w:rPr>
          <w:rFonts w:ascii="Consolas" w:hAnsi="Consolas"/>
          <w:sz w:val="20"/>
          <w:szCs w:val="20"/>
        </w:rPr>
        <w:t>UserGroups</w:t>
      </w:r>
      <w:proofErr w:type="spellEnd"/>
      <w:r w:rsidRPr="0099131B">
        <w:rPr>
          <w:rFonts w:ascii="Consolas" w:hAnsi="Consolas"/>
          <w:sz w:val="20"/>
          <w:szCs w:val="20"/>
        </w:rPr>
        <w:t xml:space="preserve"> (</w:t>
      </w:r>
      <w:proofErr w:type="spellStart"/>
      <w:r w:rsidRPr="0099131B">
        <w:rPr>
          <w:rFonts w:ascii="Consolas" w:hAnsi="Consolas"/>
          <w:sz w:val="20"/>
          <w:szCs w:val="20"/>
        </w:rPr>
        <w:t>UserGroupId</w:t>
      </w:r>
      <w:proofErr w:type="spellEnd"/>
      <w:r w:rsidRPr="0099131B">
        <w:rPr>
          <w:rFonts w:ascii="Consolas" w:hAnsi="Consolas"/>
          <w:sz w:val="20"/>
          <w:szCs w:val="20"/>
        </w:rPr>
        <w:t xml:space="preserve">, </w:t>
      </w:r>
      <w:proofErr w:type="spellStart"/>
      <w:proofErr w:type="gramStart"/>
      <w:r w:rsidRPr="0099131B">
        <w:rPr>
          <w:rFonts w:ascii="Consolas" w:hAnsi="Consolas"/>
          <w:sz w:val="20"/>
          <w:szCs w:val="20"/>
        </w:rPr>
        <w:t>GroupName</w:t>
      </w:r>
      <w:proofErr w:type="spellEnd"/>
      <w:r w:rsidRPr="0099131B">
        <w:rPr>
          <w:rFonts w:ascii="Consolas" w:hAnsi="Consolas"/>
          <w:sz w:val="20"/>
          <w:szCs w:val="20"/>
        </w:rPr>
        <w:t xml:space="preserve"> )</w:t>
      </w:r>
      <w:proofErr w:type="gramEnd"/>
      <w:r w:rsidRPr="0099131B">
        <w:rPr>
          <w:rFonts w:ascii="Consolas" w:hAnsi="Consolas"/>
          <w:sz w:val="20"/>
          <w:szCs w:val="20"/>
        </w:rPr>
        <w:t xml:space="preserve"> Values </w:t>
      </w:r>
    </w:p>
    <w:p w14:paraId="533E604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('50000000-0000-0000-0000-000000000001','CS Group Study 1'),</w:t>
      </w:r>
    </w:p>
    <w:p w14:paraId="1AFFB84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('50000000-0000-0000-0000-000000000002','CS Group Study 2'),</w:t>
      </w:r>
    </w:p>
    <w:p w14:paraId="5F4CDEF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('50000000-0000-0000-0000-000000000003','CS Group Study 3'),</w:t>
      </w:r>
    </w:p>
    <w:p w14:paraId="2311C66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('50000000-0000-0000-0000-000000000004','CS Group Study 4'),</w:t>
      </w:r>
    </w:p>
    <w:p w14:paraId="7BF4304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('50000000-0000-0000-0000-000000000005','CS Group Study 5'),</w:t>
      </w:r>
    </w:p>
    <w:p w14:paraId="61EC369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('50000000-0000-0000-0000-000000000006','CS Group Study 6'),</w:t>
      </w:r>
    </w:p>
    <w:p w14:paraId="3DF6CD7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('50000000-0000-0000-0000-000000000007','CS Group Study 7'),</w:t>
      </w:r>
    </w:p>
    <w:p w14:paraId="4035382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('50000000-0000-0000-0000-000000000008','CS Group Study 8'),</w:t>
      </w:r>
    </w:p>
    <w:p w14:paraId="54B9106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 xml:space="preserve">('50000000-0000-0000-0000-000000000009','CS Group </w:t>
      </w:r>
      <w:proofErr w:type="gramStart"/>
      <w:r w:rsidRPr="0099131B">
        <w:rPr>
          <w:rFonts w:ascii="Consolas" w:hAnsi="Consolas"/>
          <w:sz w:val="20"/>
          <w:szCs w:val="20"/>
        </w:rPr>
        <w:t>Study  9</w:t>
      </w:r>
      <w:proofErr w:type="gramEnd"/>
      <w:r w:rsidRPr="0099131B">
        <w:rPr>
          <w:rFonts w:ascii="Consolas" w:hAnsi="Consolas"/>
          <w:sz w:val="20"/>
          <w:szCs w:val="20"/>
        </w:rPr>
        <w:t>'),</w:t>
      </w:r>
    </w:p>
    <w:p w14:paraId="5AB73B7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('50000000-0000-0000-0000-000000000010','CS Group Study 10'),</w:t>
      </w:r>
    </w:p>
    <w:p w14:paraId="42726F8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('40000000-0000-0000-0000-000000000001','Math Group Study 11'),</w:t>
      </w:r>
    </w:p>
    <w:p w14:paraId="3B2E23B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('40000000-0000-0000-0000-000000000002','Math Group Study 12'),</w:t>
      </w:r>
    </w:p>
    <w:p w14:paraId="741D768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('40000000-0000-0000-0000-000000000003','Math Group Study 13'),</w:t>
      </w:r>
    </w:p>
    <w:p w14:paraId="2959F33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('40000000-0000-0000-0000-000000000004','Math Group Study 14'),</w:t>
      </w:r>
    </w:p>
    <w:p w14:paraId="7AD43F5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('40000000-0000-0000-0000-000000000005','Math Group Study 15'),</w:t>
      </w:r>
    </w:p>
    <w:p w14:paraId="3B8F264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('40000000-0000-0000-0000-000000000006','Math Group Study 16'),</w:t>
      </w:r>
    </w:p>
    <w:p w14:paraId="7DBC4FD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('40000000-0000-0000-0000-000000000007','Math Group Study 17'),</w:t>
      </w:r>
    </w:p>
    <w:p w14:paraId="3C4F504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('40000000-0000-0000-0000-000000000008','Math Group Study 18'),</w:t>
      </w:r>
    </w:p>
    <w:p w14:paraId="49C7B31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('40000000-0000-0000-0000-000000000009','Math Group Study 19'),</w:t>
      </w:r>
    </w:p>
    <w:p w14:paraId="0D2E90D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('40000000-0000-0000-0000-000000000010','Math Group Study 20'),</w:t>
      </w:r>
    </w:p>
    <w:p w14:paraId="4E782C6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('30000000-0000-0000-0000-000000000001','Physics Group Study 1'),</w:t>
      </w:r>
    </w:p>
    <w:p w14:paraId="734C352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('30000000-0000-0000-0000-000000000002','Physics Group Study 2'),</w:t>
      </w:r>
    </w:p>
    <w:p w14:paraId="4D9FC27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('30000000-0000-0000-0000-000000000003','Physics Group Study 3'),</w:t>
      </w:r>
    </w:p>
    <w:p w14:paraId="04F3B94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('30000000-0000-0000-0000-000000000004','Physics Group Study 4'),</w:t>
      </w:r>
    </w:p>
    <w:p w14:paraId="1517AA2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('30000000-0000-0000-0000-000000000005','Physics Group Study 5'),</w:t>
      </w:r>
    </w:p>
    <w:p w14:paraId="47E7F12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('30000000-0000-0000-0000-000000000006','Physics Group Study 6'),</w:t>
      </w:r>
    </w:p>
    <w:p w14:paraId="281AAA6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('30000000-0000-0000-0000-000000000007','Physics Group Study 7'),</w:t>
      </w:r>
    </w:p>
    <w:p w14:paraId="2208E1D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('30000000-0000-0000-0000-000000000008','Physics Group Study 8'),</w:t>
      </w:r>
    </w:p>
    <w:p w14:paraId="49CD424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('30000000-0000-0000-0000-000000000009','Physics Group Study 9'),</w:t>
      </w:r>
    </w:p>
    <w:p w14:paraId="6273C48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('30000000-0000-0000-0000-000000000010','Physics Group Study 10'),</w:t>
      </w:r>
    </w:p>
    <w:p w14:paraId="0E48489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('20000000-0000-0000-0000-000000000001','Biology/Chemistry Group Study 11'),</w:t>
      </w:r>
    </w:p>
    <w:p w14:paraId="06167E6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('20000000-0000-0000-0000-000000000002','Biology/Chemistry Group Study 1'),</w:t>
      </w:r>
    </w:p>
    <w:p w14:paraId="27FB5D2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('20000000-0000-0000-0000-000000000003','Biology/Chemistry Group Study 2'),</w:t>
      </w:r>
    </w:p>
    <w:p w14:paraId="71317C0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('20000000-0000-0000-0000-000000000004','Biology/Chemistry Group Study 3'),</w:t>
      </w:r>
    </w:p>
    <w:p w14:paraId="12710B9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('20000000-0000-0000-0000-000000000005','Biology/Chemistry Group Study 4'),</w:t>
      </w:r>
    </w:p>
    <w:p w14:paraId="15D665E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('20000000-0000-0000-0000-000000000006','Biology/Chemistry Group Study 5'),</w:t>
      </w:r>
    </w:p>
    <w:p w14:paraId="5D10957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('20000000-0000-0000-0000-000000000007','Biology/Chemistry Group Study 6'),</w:t>
      </w:r>
    </w:p>
    <w:p w14:paraId="6043507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('20000000-0000-0000-0000-000000000008','Biology/Chemistry Group Study 7'),</w:t>
      </w:r>
    </w:p>
    <w:p w14:paraId="1173F68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('20000000-0000-0000-0000-000000000009','Biology/Chemistry Group Study 8'),</w:t>
      </w:r>
    </w:p>
    <w:p w14:paraId="28C62D9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('20000000-0000-0000-0000-000000000010','Biology/Chemistry Group Study 9'),</w:t>
      </w:r>
    </w:p>
    <w:p w14:paraId="55D0577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('10000000-0000-0000-0000-000000000001','English Group Study 1'),</w:t>
      </w:r>
    </w:p>
    <w:p w14:paraId="34B961D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('10000000-0000-0000-0000-000000000002','English Group Study 2'),</w:t>
      </w:r>
    </w:p>
    <w:p w14:paraId="46EBC34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('10000000-0000-0000-0000-000000000003','English Group Study 3'),</w:t>
      </w:r>
    </w:p>
    <w:p w14:paraId="5DB082B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('10000000-0000-0000-0000-000000000004','English Group Study 4'),</w:t>
      </w:r>
    </w:p>
    <w:p w14:paraId="5794931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('10000000-0000-0000-0000-000000000005','English Group Study 5'),</w:t>
      </w:r>
    </w:p>
    <w:p w14:paraId="79DB613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('10000000-0000-0000-0000-000000000006','English Group Study 6'),</w:t>
      </w:r>
    </w:p>
    <w:p w14:paraId="702DA45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('10000000-0000-0000-0000-000000000007','English Group Study 7'),</w:t>
      </w:r>
    </w:p>
    <w:p w14:paraId="2205A4C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('10000000-0000-0000-0000-000000000008','English Group Study 8'),</w:t>
      </w:r>
    </w:p>
    <w:p w14:paraId="4D8E0DD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('10000000-0000-0000-0000-000000000009','English Group Study 9'),</w:t>
      </w:r>
    </w:p>
    <w:p w14:paraId="5DB53AB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('10000000-0000-0000-0000-000000000010','English Group Study 10'</w:t>
      </w:r>
      <w:proofErr w:type="gramStart"/>
      <w:r w:rsidRPr="0099131B">
        <w:rPr>
          <w:rFonts w:ascii="Consolas" w:hAnsi="Consolas"/>
          <w:sz w:val="20"/>
          <w:szCs w:val="20"/>
        </w:rPr>
        <w:t>);</w:t>
      </w:r>
      <w:proofErr w:type="gramEnd"/>
    </w:p>
    <w:p w14:paraId="0C9A108B" w14:textId="77777777" w:rsidR="00A149DF" w:rsidRPr="0099131B" w:rsidRDefault="00A149DF" w:rsidP="00A149DF">
      <w:pPr>
        <w:pStyle w:val="BodyText"/>
        <w:rPr>
          <w:rFonts w:ascii="Consolas" w:hAnsi="Consolas"/>
          <w:sz w:val="20"/>
          <w:szCs w:val="20"/>
        </w:rPr>
      </w:pPr>
    </w:p>
    <w:p w14:paraId="0D794F5C" w14:textId="77777777" w:rsidR="00A149DF" w:rsidRPr="0099131B" w:rsidRDefault="00A149DF" w:rsidP="00A149DF">
      <w:pPr>
        <w:pStyle w:val="BodyText"/>
        <w:rPr>
          <w:rFonts w:ascii="Consolas" w:hAnsi="Consolas"/>
          <w:sz w:val="20"/>
          <w:szCs w:val="20"/>
        </w:rPr>
      </w:pPr>
    </w:p>
    <w:p w14:paraId="01E62C0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/*Employee Users*/</w:t>
      </w:r>
    </w:p>
    <w:p w14:paraId="7632E2F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Insert into </w:t>
      </w:r>
      <w:proofErr w:type="gramStart"/>
      <w:r w:rsidRPr="0099131B">
        <w:rPr>
          <w:rFonts w:ascii="Consolas" w:hAnsi="Consolas"/>
          <w:sz w:val="20"/>
          <w:szCs w:val="20"/>
        </w:rPr>
        <w:t>Employees(</w:t>
      </w:r>
      <w:proofErr w:type="spellStart"/>
      <w:proofErr w:type="gramEnd"/>
      <w:r w:rsidRPr="0099131B">
        <w:rPr>
          <w:rFonts w:ascii="Consolas" w:hAnsi="Consolas"/>
          <w:sz w:val="20"/>
          <w:szCs w:val="20"/>
        </w:rPr>
        <w:t>EmployeeId,FirstName,LastName</w:t>
      </w:r>
      <w:proofErr w:type="spellEnd"/>
      <w:r w:rsidRPr="0099131B">
        <w:rPr>
          <w:rFonts w:ascii="Consolas" w:hAnsi="Consolas"/>
          <w:sz w:val="20"/>
          <w:szCs w:val="20"/>
        </w:rPr>
        <w:t xml:space="preserve">, </w:t>
      </w:r>
      <w:proofErr w:type="spellStart"/>
      <w:r w:rsidRPr="0099131B">
        <w:rPr>
          <w:rFonts w:ascii="Consolas" w:hAnsi="Consolas"/>
          <w:sz w:val="20"/>
          <w:szCs w:val="20"/>
        </w:rPr>
        <w:t>CourseTypeId</w:t>
      </w:r>
      <w:proofErr w:type="spellEnd"/>
      <w:r w:rsidRPr="0099131B">
        <w:rPr>
          <w:rFonts w:ascii="Consolas" w:hAnsi="Consolas"/>
          <w:sz w:val="20"/>
          <w:szCs w:val="20"/>
        </w:rPr>
        <w:t xml:space="preserve">, </w:t>
      </w:r>
      <w:proofErr w:type="spellStart"/>
      <w:r w:rsidRPr="0099131B">
        <w:rPr>
          <w:rFonts w:ascii="Consolas" w:hAnsi="Consolas"/>
          <w:sz w:val="20"/>
          <w:szCs w:val="20"/>
        </w:rPr>
        <w:t>RoleID</w:t>
      </w:r>
      <w:proofErr w:type="spellEnd"/>
      <w:r w:rsidRPr="0099131B">
        <w:rPr>
          <w:rFonts w:ascii="Consolas" w:hAnsi="Consolas"/>
          <w:sz w:val="20"/>
          <w:szCs w:val="20"/>
        </w:rPr>
        <w:t xml:space="preserve">, </w:t>
      </w:r>
      <w:proofErr w:type="spellStart"/>
      <w:r w:rsidRPr="0099131B">
        <w:rPr>
          <w:rFonts w:ascii="Consolas" w:hAnsi="Consolas"/>
          <w:sz w:val="20"/>
          <w:szCs w:val="20"/>
        </w:rPr>
        <w:t>SpecialtyValue</w:t>
      </w:r>
      <w:proofErr w:type="spellEnd"/>
      <w:r w:rsidRPr="0099131B">
        <w:rPr>
          <w:rFonts w:ascii="Consolas" w:hAnsi="Consolas"/>
          <w:sz w:val="20"/>
          <w:szCs w:val="20"/>
        </w:rPr>
        <w:t xml:space="preserve">, </w:t>
      </w:r>
      <w:proofErr w:type="spellStart"/>
      <w:r w:rsidRPr="0099131B">
        <w:rPr>
          <w:rFonts w:ascii="Consolas" w:hAnsi="Consolas"/>
          <w:sz w:val="20"/>
          <w:szCs w:val="20"/>
        </w:rPr>
        <w:t>CourseValue</w:t>
      </w:r>
      <w:proofErr w:type="spellEnd"/>
      <w:r w:rsidRPr="0099131B">
        <w:rPr>
          <w:rFonts w:ascii="Consolas" w:hAnsi="Consolas"/>
          <w:sz w:val="20"/>
          <w:szCs w:val="20"/>
        </w:rPr>
        <w:t xml:space="preserve">) Values </w:t>
      </w:r>
    </w:p>
    <w:p w14:paraId="1939742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ab/>
        <w:t>('10000000-0000-0000-0000-000000000001','Hannah','Johnson','12000000-0000-0000-0000-000000000001','A0000000-0000-0000-0000-000000000003', 1, 2),</w:t>
      </w:r>
    </w:p>
    <w:p w14:paraId="4C29A78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('10000000-0000-0000-0000-000000000002','Kevin','Horning','12000000-0000-0000-0000-000000000001','A0000000-0000-0000-0000-000000000003', 1, 2),</w:t>
      </w:r>
    </w:p>
    <w:p w14:paraId="750DAC9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('10000000-0000-0000-0000-000000000003','Kathy','Nguyen','12000000-0000-0000-0000-000000000001','A0000000-0000-0000-0000-000000000002', 1, 2),</w:t>
      </w:r>
    </w:p>
    <w:p w14:paraId="28A29A3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('10000000-0000-0000-0000-000000000004','Terrence','Gaines','12000000-0000-0000-0000-000000000001','A0000000-0000-0000-0000-000000000003', 65, 9),</w:t>
      </w:r>
    </w:p>
    <w:p w14:paraId="0103BC0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('10000000-0000-0000-0000-000000000005','Boogey','Camon','12000000-0000-0000-0000-000000000001','A0000000-0000-0000-0000-000000000002', 1, 2),</w:t>
      </w:r>
    </w:p>
    <w:p w14:paraId="07501B6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('10000000-0000-0000-0000-000000000006','John','Doe','12000000-0000-0000-0000-000000000001','A0000000-0000-0000-0000-000000000001', 1, 2),</w:t>
      </w:r>
    </w:p>
    <w:p w14:paraId="2738ECC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('10000000-0000-0000-0000-000000000007','Natasha','Mullings','12000000-0000-0000-0000-000000000001','A0000000-0000-0000-0000-000000000001', 1, 2),</w:t>
      </w:r>
    </w:p>
    <w:p w14:paraId="4DDF8A6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('10000000-0000-0000-0000-000000000008','Samedy','Yong','12000000-0000-0000-0000-000000000001','A0000000-0000-0000-0000-000000000001', 1, 2),</w:t>
      </w:r>
    </w:p>
    <w:p w14:paraId="13CCA0C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('10000000-0000-0000-0000-000000000009','Jessica','Smith','12000000-0000-0000-0000-000000000001','A0000000-0000-0000-0000-000000000001', 1, 2</w:t>
      </w:r>
      <w:proofErr w:type="gramStart"/>
      <w:r w:rsidRPr="0099131B">
        <w:rPr>
          <w:rFonts w:ascii="Consolas" w:hAnsi="Consolas"/>
          <w:sz w:val="20"/>
          <w:szCs w:val="20"/>
        </w:rPr>
        <w:t>);</w:t>
      </w:r>
      <w:proofErr w:type="gramEnd"/>
    </w:p>
    <w:p w14:paraId="2C404231" w14:textId="77777777" w:rsidR="00A149DF" w:rsidRPr="0099131B" w:rsidRDefault="00A149DF" w:rsidP="00A149DF">
      <w:pPr>
        <w:pStyle w:val="BodyText"/>
        <w:rPr>
          <w:rFonts w:ascii="Consolas" w:hAnsi="Consolas"/>
          <w:sz w:val="20"/>
          <w:szCs w:val="20"/>
        </w:rPr>
      </w:pPr>
    </w:p>
    <w:p w14:paraId="3838141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/*Database Administrative Roles*/  </w:t>
      </w:r>
    </w:p>
    <w:p w14:paraId="5A686CD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Roles(</w:t>
      </w:r>
      <w:proofErr w:type="spellStart"/>
      <w:r w:rsidRPr="0099131B">
        <w:rPr>
          <w:rFonts w:ascii="Consolas" w:hAnsi="Consolas"/>
          <w:sz w:val="20"/>
          <w:szCs w:val="20"/>
        </w:rPr>
        <w:t>RoleID,Name</w:t>
      </w:r>
      <w:proofErr w:type="spellEnd"/>
      <w:r w:rsidRPr="0099131B">
        <w:rPr>
          <w:rFonts w:ascii="Consolas" w:hAnsi="Consolas"/>
          <w:sz w:val="20"/>
          <w:szCs w:val="20"/>
        </w:rPr>
        <w:t xml:space="preserve">) Values </w:t>
      </w:r>
    </w:p>
    <w:p w14:paraId="732502F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('A0000000-0000-0000-0000-000000000001','Student'),</w:t>
      </w:r>
    </w:p>
    <w:p w14:paraId="6DEFD62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('A0000000-0000-0000-0000-000000000002','Admin'),</w:t>
      </w:r>
    </w:p>
    <w:p w14:paraId="24F6C1E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('A0000000-0000-0000-0000-000000000003','Teacher'),</w:t>
      </w:r>
    </w:p>
    <w:p w14:paraId="29787B0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('A0000000-0000-0000-0000-000000000004','Other'</w:t>
      </w:r>
      <w:proofErr w:type="gramStart"/>
      <w:r w:rsidRPr="0099131B">
        <w:rPr>
          <w:rFonts w:ascii="Consolas" w:hAnsi="Consolas"/>
          <w:sz w:val="20"/>
          <w:szCs w:val="20"/>
        </w:rPr>
        <w:t>);</w:t>
      </w:r>
      <w:proofErr w:type="gramEnd"/>
    </w:p>
    <w:p w14:paraId="0E148E6B" w14:textId="77777777" w:rsidR="00A149DF" w:rsidRPr="0099131B" w:rsidRDefault="00A149DF" w:rsidP="00A149DF">
      <w:pPr>
        <w:pStyle w:val="BodyText"/>
        <w:rPr>
          <w:rFonts w:ascii="Consolas" w:hAnsi="Consolas"/>
          <w:sz w:val="20"/>
          <w:szCs w:val="20"/>
        </w:rPr>
      </w:pPr>
    </w:p>
    <w:p w14:paraId="45A84E4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/*This section identifies the specialty that the tutor can better help the student in*/</w:t>
      </w:r>
    </w:p>
    <w:p w14:paraId="64D0B8F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Specialties(</w:t>
      </w:r>
      <w:proofErr w:type="spellStart"/>
      <w:r w:rsidRPr="0099131B">
        <w:rPr>
          <w:rFonts w:ascii="Consolas" w:hAnsi="Consolas"/>
          <w:sz w:val="20"/>
          <w:szCs w:val="20"/>
        </w:rPr>
        <w:t>SpecialtyID,Name</w:t>
      </w:r>
      <w:proofErr w:type="spellEnd"/>
      <w:r w:rsidRPr="0099131B">
        <w:rPr>
          <w:rFonts w:ascii="Consolas" w:hAnsi="Consolas"/>
          <w:sz w:val="20"/>
          <w:szCs w:val="20"/>
        </w:rPr>
        <w:t xml:space="preserve">, </w:t>
      </w:r>
      <w:proofErr w:type="spellStart"/>
      <w:r w:rsidRPr="0099131B">
        <w:rPr>
          <w:rFonts w:ascii="Consolas" w:hAnsi="Consolas"/>
          <w:sz w:val="20"/>
          <w:szCs w:val="20"/>
        </w:rPr>
        <w:t>SpecialtyValue</w:t>
      </w:r>
      <w:proofErr w:type="spellEnd"/>
      <w:r w:rsidRPr="0099131B">
        <w:rPr>
          <w:rFonts w:ascii="Consolas" w:hAnsi="Consolas"/>
          <w:sz w:val="20"/>
          <w:szCs w:val="20"/>
        </w:rPr>
        <w:t xml:space="preserve">) Values </w:t>
      </w:r>
    </w:p>
    <w:p w14:paraId="365593A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('B0000000-0000-0000-0000-000000000001','Projects',15),</w:t>
      </w:r>
    </w:p>
    <w:p w14:paraId="0C0E746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('B0000000-0000-0000-0000-000000000002','Exams', 50),</w:t>
      </w:r>
    </w:p>
    <w:p w14:paraId="2193EA6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('B0000000-0000-0000-0000-000000000004','Other', 999</w:t>
      </w:r>
      <w:proofErr w:type="gramStart"/>
      <w:r w:rsidRPr="0099131B">
        <w:rPr>
          <w:rFonts w:ascii="Consolas" w:hAnsi="Consolas"/>
          <w:sz w:val="20"/>
          <w:szCs w:val="20"/>
        </w:rPr>
        <w:t>);</w:t>
      </w:r>
      <w:proofErr w:type="gramEnd"/>
    </w:p>
    <w:p w14:paraId="42957074" w14:textId="77777777" w:rsidR="00A149DF" w:rsidRPr="0099131B" w:rsidRDefault="00A149DF" w:rsidP="00A149DF">
      <w:pPr>
        <w:pStyle w:val="BodyText"/>
        <w:rPr>
          <w:rFonts w:ascii="Consolas" w:hAnsi="Consolas"/>
          <w:sz w:val="20"/>
          <w:szCs w:val="20"/>
        </w:rPr>
      </w:pPr>
    </w:p>
    <w:p w14:paraId="7A07DA9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UserCalendarEvents</w:t>
      </w:r>
      <w:proofErr w:type="spellEnd"/>
      <w:r w:rsidRPr="0099131B">
        <w:rPr>
          <w:rFonts w:ascii="Consolas" w:hAnsi="Consolas"/>
          <w:sz w:val="20"/>
          <w:szCs w:val="20"/>
        </w:rPr>
        <w:t xml:space="preserve"> (</w:t>
      </w:r>
      <w:proofErr w:type="spellStart"/>
      <w:r w:rsidRPr="0099131B">
        <w:rPr>
          <w:rFonts w:ascii="Consolas" w:hAnsi="Consolas"/>
          <w:sz w:val="20"/>
          <w:szCs w:val="20"/>
        </w:rPr>
        <w:t>UserCalendarEventId,StartTime,EndTime,CalendarDayId,UserId</w:t>
      </w:r>
      <w:proofErr w:type="spellEnd"/>
      <w:r w:rsidRPr="0099131B">
        <w:rPr>
          <w:rFonts w:ascii="Consolas" w:hAnsi="Consolas"/>
          <w:sz w:val="20"/>
          <w:szCs w:val="20"/>
        </w:rPr>
        <w:t xml:space="preserve">) Values </w:t>
      </w:r>
    </w:p>
    <w:p w14:paraId="1A59EBD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('C0000000-0000-0000-0000-000000000001','1900-01-01 17:30:00.000','1900-01-01 19:00:00.000','D0000000-0000-0000-0000-000000000001','00000000-0000-0000-0000-000000000004'), -- mon</w:t>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lastRenderedPageBreak/>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p>
    <w:p w14:paraId="06BA2D7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('C0000000-0000-0000-0000-000000000002','1900-01-02 12:45:00.000','1900-01-01 14:00:00.000','D0000000-0000-0000-0000-000000000002','00000000-0000-0000-0000-000000000004'), -- </w:t>
      </w:r>
      <w:proofErr w:type="spellStart"/>
      <w:r w:rsidRPr="0099131B">
        <w:rPr>
          <w:rFonts w:ascii="Consolas" w:hAnsi="Consolas"/>
          <w:sz w:val="20"/>
          <w:szCs w:val="20"/>
        </w:rPr>
        <w:t>tues</w:t>
      </w:r>
      <w:proofErr w:type="spellEnd"/>
    </w:p>
    <w:p w14:paraId="2F6F003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('C0000000-0000-0000-0000-000000000003','1900-01-02 14:45:00.000','1900-01-01 16:30:00.000','D0000000-0000-0000-0000-000000000002','00000000-0000-0000-0000-000000000004'), -- </w:t>
      </w:r>
      <w:proofErr w:type="spellStart"/>
      <w:r w:rsidRPr="0099131B">
        <w:rPr>
          <w:rFonts w:ascii="Consolas" w:hAnsi="Consolas"/>
          <w:sz w:val="20"/>
          <w:szCs w:val="20"/>
        </w:rPr>
        <w:t>tues</w:t>
      </w:r>
      <w:proofErr w:type="spellEnd"/>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p>
    <w:p w14:paraId="506799C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('C0000000-0000-0000-0000-000000000004','1900-01-03 17:30:00.000','1900-01-01 19:00:00.000','D0000000-0000-0000-0000-000000000003','00000000-0000-0000-0000-000000000004'), -- wend</w:t>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r w:rsidRPr="0099131B">
        <w:rPr>
          <w:rFonts w:ascii="Consolas" w:hAnsi="Consolas"/>
          <w:sz w:val="20"/>
          <w:szCs w:val="20"/>
        </w:rPr>
        <w:tab/>
      </w:r>
    </w:p>
    <w:p w14:paraId="3183BE7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('C0000000-0000-0000-0000-000000000005','1900-01-04 12:45:00.000','1900-01-01 14:00:00.000','D0000000-0000-0000-0000-000000000004','00000000-0000-0000-0000-000000000004'), -- </w:t>
      </w:r>
      <w:proofErr w:type="spellStart"/>
      <w:r w:rsidRPr="0099131B">
        <w:rPr>
          <w:rFonts w:ascii="Consolas" w:hAnsi="Consolas"/>
          <w:sz w:val="20"/>
          <w:szCs w:val="20"/>
        </w:rPr>
        <w:t>th</w:t>
      </w:r>
      <w:proofErr w:type="spellEnd"/>
    </w:p>
    <w:p w14:paraId="262F8EA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('C0000000-0000-0000-0000-000000000006','1900-01-04 14:45:00.000','1900-01-01 16:30:00.000','D0000000-0000-0000-0000-000000000004','00000000-0000-0000-0000-000000000004'), -- </w:t>
      </w:r>
      <w:proofErr w:type="spellStart"/>
      <w:r w:rsidRPr="0099131B">
        <w:rPr>
          <w:rFonts w:ascii="Consolas" w:hAnsi="Consolas"/>
          <w:sz w:val="20"/>
          <w:szCs w:val="20"/>
        </w:rPr>
        <w:t>th</w:t>
      </w:r>
      <w:proofErr w:type="spellEnd"/>
    </w:p>
    <w:p w14:paraId="0980CDA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('C0000000-0000-0000-0000-000000000007','1900-01-04 18:00:00.000','1900-01-01 18:50:00.000','D0000000-0000-0000-0000-000000000004','00000000-0000-0000-0000-000000000004'); -- </w:t>
      </w:r>
      <w:proofErr w:type="spellStart"/>
      <w:r w:rsidRPr="0099131B">
        <w:rPr>
          <w:rFonts w:ascii="Consolas" w:hAnsi="Consolas"/>
          <w:sz w:val="20"/>
          <w:szCs w:val="20"/>
        </w:rPr>
        <w:t>th</w:t>
      </w:r>
      <w:proofErr w:type="spellEnd"/>
    </w:p>
    <w:p w14:paraId="2D5E347E" w14:textId="77777777" w:rsidR="00A149DF" w:rsidRPr="0099131B" w:rsidRDefault="00A149DF" w:rsidP="00A149DF">
      <w:pPr>
        <w:pStyle w:val="BodyText"/>
        <w:rPr>
          <w:rFonts w:ascii="Consolas" w:hAnsi="Consolas"/>
          <w:sz w:val="20"/>
          <w:szCs w:val="20"/>
        </w:rPr>
      </w:pPr>
    </w:p>
    <w:p w14:paraId="1210A1C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/*Record of the employee work availability to help the student user*/</w:t>
      </w:r>
    </w:p>
    <w:p w14:paraId="231B77F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EmployeeCalendarEvents</w:t>
      </w:r>
      <w:proofErr w:type="spellEnd"/>
      <w:r w:rsidRPr="0099131B">
        <w:rPr>
          <w:rFonts w:ascii="Consolas" w:hAnsi="Consolas"/>
          <w:sz w:val="20"/>
          <w:szCs w:val="20"/>
        </w:rPr>
        <w:t xml:space="preserve"> (EmployeeCalendarEventId,StartTime,EndTime,CalendarDayId,EmployeeId) Values </w:t>
      </w:r>
    </w:p>
    <w:p w14:paraId="6FD5C6F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('C0000000-0000-0000-0000-000000000001','1900-01-01 09:00:00.000','1900-01-01 13:00:00.000','D0000000-0000-0000-0000-000000000001','10000000-0000-0000-0000-000000000004'), -- mon</w:t>
      </w:r>
    </w:p>
    <w:p w14:paraId="773F178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('C0000000-0000-0000-0000-000000000002','1900-01-02 08:00:00.000','1900-01-02 12:00:00.000','D0000000-0000-0000-0000-000000000002','10000000-0000-0000-0000-000000000004'), -- </w:t>
      </w:r>
      <w:proofErr w:type="spellStart"/>
      <w:r w:rsidRPr="0099131B">
        <w:rPr>
          <w:rFonts w:ascii="Consolas" w:hAnsi="Consolas"/>
          <w:sz w:val="20"/>
          <w:szCs w:val="20"/>
        </w:rPr>
        <w:t>tues</w:t>
      </w:r>
      <w:proofErr w:type="spellEnd"/>
    </w:p>
    <w:p w14:paraId="4A772EA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('C0000000-0000-0000-0000-000000000003','1900-01-03 08:00:00.000','1900-01-03 12:00:00.000','D0000000-0000-0000-0000-000000000003','10000000-0000-0000-0000-000000000004'), -- wed</w:t>
      </w:r>
    </w:p>
    <w:p w14:paraId="5945799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('C0000000-0000-0000-0000-000000000004','1900-01-04 08:00:00.000','1900-01-04 11:00:00.000','D0000000-0000-0000-0000-000000000004','10000000-0000-0000-0000-000000000004'), -- </w:t>
      </w:r>
      <w:proofErr w:type="spellStart"/>
      <w:r w:rsidRPr="0099131B">
        <w:rPr>
          <w:rFonts w:ascii="Consolas" w:hAnsi="Consolas"/>
          <w:sz w:val="20"/>
          <w:szCs w:val="20"/>
        </w:rPr>
        <w:t>thur</w:t>
      </w:r>
      <w:proofErr w:type="spellEnd"/>
    </w:p>
    <w:p w14:paraId="59563CD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('C0000000-0000-0000-0000-000000000005','1900-01-05 08:00:00.000','1900-01-05 12:00:00.000','D0000000-0000-0000-0000-000000000005','10000000-0000-0000-0000-000000000004') -- </w:t>
      </w:r>
      <w:proofErr w:type="spellStart"/>
      <w:r w:rsidRPr="0099131B">
        <w:rPr>
          <w:rFonts w:ascii="Consolas" w:hAnsi="Consolas"/>
          <w:sz w:val="20"/>
          <w:szCs w:val="20"/>
        </w:rPr>
        <w:t>frid</w:t>
      </w:r>
      <w:proofErr w:type="spellEnd"/>
    </w:p>
    <w:p w14:paraId="5C680926" w14:textId="77777777" w:rsidR="00A149DF" w:rsidRPr="0099131B" w:rsidRDefault="00A149DF" w:rsidP="00A149DF">
      <w:pPr>
        <w:pStyle w:val="BodyText"/>
        <w:rPr>
          <w:rFonts w:ascii="Consolas" w:hAnsi="Consolas"/>
          <w:sz w:val="20"/>
          <w:szCs w:val="20"/>
        </w:rPr>
      </w:pPr>
    </w:p>
    <w:p w14:paraId="1E33CDE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CalendarDays</w:t>
      </w:r>
      <w:proofErr w:type="spellEnd"/>
      <w:r w:rsidRPr="0099131B">
        <w:rPr>
          <w:rFonts w:ascii="Consolas" w:hAnsi="Consolas"/>
          <w:sz w:val="20"/>
          <w:szCs w:val="20"/>
        </w:rPr>
        <w:t xml:space="preserve"> (</w:t>
      </w:r>
      <w:proofErr w:type="spellStart"/>
      <w:r w:rsidRPr="0099131B">
        <w:rPr>
          <w:rFonts w:ascii="Consolas" w:hAnsi="Consolas"/>
          <w:sz w:val="20"/>
          <w:szCs w:val="20"/>
        </w:rPr>
        <w:t>DateKey,CalendarDayId</w:t>
      </w:r>
      <w:proofErr w:type="spellEnd"/>
      <w:r w:rsidRPr="0099131B">
        <w:rPr>
          <w:rFonts w:ascii="Consolas" w:hAnsi="Consolas"/>
          <w:sz w:val="20"/>
          <w:szCs w:val="20"/>
        </w:rPr>
        <w:t>,[Date],[</w:t>
      </w:r>
      <w:proofErr w:type="spellStart"/>
      <w:r w:rsidRPr="0099131B">
        <w:rPr>
          <w:rFonts w:ascii="Consolas" w:hAnsi="Consolas"/>
          <w:sz w:val="20"/>
          <w:szCs w:val="20"/>
        </w:rPr>
        <w:t>DayOfMonth</w:t>
      </w:r>
      <w:proofErr w:type="spellEnd"/>
      <w:r w:rsidRPr="0099131B">
        <w:rPr>
          <w:rFonts w:ascii="Consolas" w:hAnsi="Consolas"/>
          <w:sz w:val="20"/>
          <w:szCs w:val="20"/>
        </w:rPr>
        <w:t>],</w:t>
      </w:r>
      <w:proofErr w:type="spellStart"/>
      <w:r w:rsidRPr="0099131B">
        <w:rPr>
          <w:rFonts w:ascii="Consolas" w:hAnsi="Consolas"/>
          <w:sz w:val="20"/>
          <w:szCs w:val="20"/>
        </w:rPr>
        <w:t>DaySuffix</w:t>
      </w:r>
      <w:proofErr w:type="spellEnd"/>
      <w:r w:rsidRPr="0099131B">
        <w:rPr>
          <w:rFonts w:ascii="Consolas" w:hAnsi="Consolas"/>
          <w:sz w:val="20"/>
          <w:szCs w:val="20"/>
        </w:rPr>
        <w:t>,[</w:t>
      </w:r>
      <w:proofErr w:type="spellStart"/>
      <w:r w:rsidRPr="0099131B">
        <w:rPr>
          <w:rFonts w:ascii="Consolas" w:hAnsi="Consolas"/>
          <w:sz w:val="20"/>
          <w:szCs w:val="20"/>
        </w:rPr>
        <w:t>DayName</w:t>
      </w:r>
      <w:proofErr w:type="spellEnd"/>
      <w:r w:rsidRPr="0099131B">
        <w:rPr>
          <w:rFonts w:ascii="Consolas" w:hAnsi="Consolas"/>
          <w:sz w:val="20"/>
          <w:szCs w:val="20"/>
        </w:rPr>
        <w:t xml:space="preserve">]) Values </w:t>
      </w:r>
    </w:p>
    <w:p w14:paraId="446DC06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('20000101','D0000000-0000-0000-0000-000000000001','2000-01-01 00:00:00.000','1','1st', 'Sunday'),</w:t>
      </w:r>
    </w:p>
    <w:p w14:paraId="417AE17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('20000102','D0000000-0000-0000-0000-000000000002','2000-01-02 00:00:00.000','2','2nd', 'Monday'),</w:t>
      </w:r>
    </w:p>
    <w:p w14:paraId="22289F5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('20000103','D0000000-0000-0000-0000-000000000003','2000-01-03 00:00:00.000','3','3rd', 'Tuesday'),</w:t>
      </w:r>
    </w:p>
    <w:p w14:paraId="0B74E7C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('20000104','D0000000-0000-0000-0000-000000000004','2000-01-04 00:00:00.000','4','4th', 'Wednesday'),</w:t>
      </w:r>
    </w:p>
    <w:p w14:paraId="1EEB9E3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('20000105','D0000000-0000-0000-0000-000000000005','2000-01-05 00:00:00.000','5','5th', 'Thursday'),</w:t>
      </w:r>
    </w:p>
    <w:p w14:paraId="5021B2A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('20000106','D0000000-0000-0000-0000-000000000006','2000-01-06 00:00:00.000','6','6th', 'Friday'),</w:t>
      </w:r>
    </w:p>
    <w:p w14:paraId="37CF37C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('20000107','D0000000-0000-0000-0000-000000000007','2000-01-07 00:00:00.000','7','7th', 'Saturday'</w:t>
      </w:r>
      <w:proofErr w:type="gramStart"/>
      <w:r w:rsidRPr="0099131B">
        <w:rPr>
          <w:rFonts w:ascii="Consolas" w:hAnsi="Consolas"/>
          <w:sz w:val="20"/>
          <w:szCs w:val="20"/>
        </w:rPr>
        <w:t>);</w:t>
      </w:r>
      <w:proofErr w:type="gramEnd"/>
    </w:p>
    <w:p w14:paraId="239BFDAD" w14:textId="77777777" w:rsidR="00A149DF" w:rsidRPr="0099131B" w:rsidRDefault="00A149DF" w:rsidP="00A149DF">
      <w:pPr>
        <w:pStyle w:val="BodyText"/>
        <w:rPr>
          <w:rFonts w:ascii="Consolas" w:hAnsi="Consolas"/>
          <w:sz w:val="20"/>
          <w:szCs w:val="20"/>
        </w:rPr>
      </w:pPr>
    </w:p>
    <w:p w14:paraId="325F9FA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Campuses (</w:t>
      </w:r>
      <w:proofErr w:type="spellStart"/>
      <w:r w:rsidRPr="0099131B">
        <w:rPr>
          <w:rFonts w:ascii="Consolas" w:hAnsi="Consolas"/>
          <w:sz w:val="20"/>
          <w:szCs w:val="20"/>
        </w:rPr>
        <w:t>CampusID</w:t>
      </w:r>
      <w:proofErr w:type="spellEnd"/>
      <w:r w:rsidRPr="0099131B">
        <w:rPr>
          <w:rFonts w:ascii="Consolas" w:hAnsi="Consolas"/>
          <w:sz w:val="20"/>
          <w:szCs w:val="20"/>
        </w:rPr>
        <w:t xml:space="preserve">, Name, City, State) Values </w:t>
      </w:r>
    </w:p>
    <w:p w14:paraId="197CA04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('CA000000-0000-0000-0000-000000000001','Atlanta','Atlanta','GA'),</w:t>
      </w:r>
    </w:p>
    <w:p w14:paraId="5D1DE97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('CA000000-0000-0000-0000-000000000002','Clarkston','Clarkston','GA'),</w:t>
      </w:r>
    </w:p>
    <w:p w14:paraId="5F921EA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('CA000000-0000-0000-0000-000000000003','Dunwoody','Dunwoody','GA'),</w:t>
      </w:r>
    </w:p>
    <w:p w14:paraId="03AE846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('CA000000-0000-0000-0000-000000000004','Newton','Newton','GA'),</w:t>
      </w:r>
    </w:p>
    <w:p w14:paraId="591AECF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('CA000000-0000-0000-0000-000000000005','Decatur','Decatur','GA'</w:t>
      </w:r>
      <w:proofErr w:type="gramStart"/>
      <w:r w:rsidRPr="0099131B">
        <w:rPr>
          <w:rFonts w:ascii="Consolas" w:hAnsi="Consolas"/>
          <w:sz w:val="20"/>
          <w:szCs w:val="20"/>
        </w:rPr>
        <w:t>);</w:t>
      </w:r>
      <w:proofErr w:type="gramEnd"/>
    </w:p>
    <w:p w14:paraId="79018F60" w14:textId="77777777" w:rsidR="00A149DF" w:rsidRPr="0099131B" w:rsidRDefault="00A149DF" w:rsidP="00A149DF">
      <w:pPr>
        <w:pStyle w:val="BodyText"/>
        <w:rPr>
          <w:rFonts w:ascii="Consolas" w:hAnsi="Consolas"/>
          <w:sz w:val="20"/>
          <w:szCs w:val="20"/>
        </w:rPr>
      </w:pPr>
    </w:p>
    <w:p w14:paraId="4BE6594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ProblemTypes</w:t>
      </w:r>
      <w:proofErr w:type="spellEnd"/>
      <w:r w:rsidRPr="0099131B">
        <w:rPr>
          <w:rFonts w:ascii="Consolas" w:hAnsi="Consolas"/>
          <w:sz w:val="20"/>
          <w:szCs w:val="20"/>
        </w:rPr>
        <w:t xml:space="preserve"> (</w:t>
      </w:r>
      <w:proofErr w:type="spellStart"/>
      <w:r w:rsidRPr="0099131B">
        <w:rPr>
          <w:rFonts w:ascii="Consolas" w:hAnsi="Consolas"/>
          <w:sz w:val="20"/>
          <w:szCs w:val="20"/>
        </w:rPr>
        <w:t>ProblemTypeId,Name</w:t>
      </w:r>
      <w:proofErr w:type="spellEnd"/>
      <w:r w:rsidRPr="0099131B">
        <w:rPr>
          <w:rFonts w:ascii="Consolas" w:hAnsi="Consolas"/>
          <w:sz w:val="20"/>
          <w:szCs w:val="20"/>
        </w:rPr>
        <w:t xml:space="preserve">) Values </w:t>
      </w:r>
    </w:p>
    <w:p w14:paraId="5EFCA98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('11000000-0000-0000-0000-000000000001','Tutor'),</w:t>
      </w:r>
    </w:p>
    <w:p w14:paraId="1E006F9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('11000000-0000-0000-0000-000000000002','Exam'),</w:t>
      </w:r>
    </w:p>
    <w:p w14:paraId="11C6D67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('11000000-0000-0000-0000-000000000003','Project'</w:t>
      </w:r>
      <w:proofErr w:type="gramStart"/>
      <w:r w:rsidRPr="0099131B">
        <w:rPr>
          <w:rFonts w:ascii="Consolas" w:hAnsi="Consolas"/>
          <w:sz w:val="20"/>
          <w:szCs w:val="20"/>
        </w:rPr>
        <w:t>);</w:t>
      </w:r>
      <w:proofErr w:type="gramEnd"/>
    </w:p>
    <w:p w14:paraId="141F6E4D" w14:textId="77777777" w:rsidR="00A149DF" w:rsidRPr="0099131B" w:rsidRDefault="00A149DF" w:rsidP="00A149DF">
      <w:pPr>
        <w:pStyle w:val="BodyText"/>
        <w:rPr>
          <w:rFonts w:ascii="Consolas" w:hAnsi="Consolas"/>
          <w:sz w:val="20"/>
          <w:szCs w:val="20"/>
        </w:rPr>
      </w:pPr>
    </w:p>
    <w:p w14:paraId="14D7413D"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CourseTypes</w:t>
      </w:r>
      <w:proofErr w:type="spellEnd"/>
      <w:r w:rsidRPr="0099131B">
        <w:rPr>
          <w:rFonts w:ascii="Consolas" w:hAnsi="Consolas"/>
          <w:sz w:val="20"/>
          <w:szCs w:val="20"/>
        </w:rPr>
        <w:t xml:space="preserve"> (</w:t>
      </w:r>
      <w:proofErr w:type="spellStart"/>
      <w:r w:rsidRPr="0099131B">
        <w:rPr>
          <w:rFonts w:ascii="Consolas" w:hAnsi="Consolas"/>
          <w:sz w:val="20"/>
          <w:szCs w:val="20"/>
        </w:rPr>
        <w:t>CourseTypeId,Name</w:t>
      </w:r>
      <w:proofErr w:type="spellEnd"/>
      <w:r w:rsidRPr="0099131B">
        <w:rPr>
          <w:rFonts w:ascii="Consolas" w:hAnsi="Consolas"/>
          <w:sz w:val="20"/>
          <w:szCs w:val="20"/>
        </w:rPr>
        <w:t xml:space="preserve">) Values </w:t>
      </w:r>
    </w:p>
    <w:p w14:paraId="20EE7CA8"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('12000000-0000-0000-0000-000000000001','Computer Science'),</w:t>
      </w:r>
    </w:p>
    <w:p w14:paraId="7830F50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('12000000-0000-0000-0000-000000000002','Math'),</w:t>
      </w:r>
    </w:p>
    <w:p w14:paraId="0935BA2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('12000000-0000-0000-0000-000000000003','Biology'),</w:t>
      </w:r>
    </w:p>
    <w:p w14:paraId="6D33607A"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('12000000-0000-0000-0000-000000000004','Chemistry'),</w:t>
      </w:r>
    </w:p>
    <w:p w14:paraId="6709214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ab/>
        <w:t>('12000000-0000-0000-0000-000000000005','Physics'),</w:t>
      </w:r>
    </w:p>
    <w:p w14:paraId="644D9B0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('12000000-0000-0000-0000-000000000006','English'</w:t>
      </w:r>
      <w:proofErr w:type="gramStart"/>
      <w:r w:rsidRPr="0099131B">
        <w:rPr>
          <w:rFonts w:ascii="Consolas" w:hAnsi="Consolas"/>
          <w:sz w:val="20"/>
          <w:szCs w:val="20"/>
        </w:rPr>
        <w:t>);</w:t>
      </w:r>
      <w:proofErr w:type="gramEnd"/>
    </w:p>
    <w:p w14:paraId="1041EC6F" w14:textId="77777777" w:rsidR="00A149DF" w:rsidRPr="0099131B" w:rsidRDefault="00A149DF" w:rsidP="00A149DF">
      <w:pPr>
        <w:pStyle w:val="BodyText"/>
        <w:rPr>
          <w:rFonts w:ascii="Consolas" w:hAnsi="Consolas"/>
          <w:sz w:val="20"/>
          <w:szCs w:val="20"/>
        </w:rPr>
      </w:pPr>
    </w:p>
    <w:p w14:paraId="4C18265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Insert into </w:t>
      </w:r>
      <w:proofErr w:type="spellStart"/>
      <w:proofErr w:type="gramStart"/>
      <w:r w:rsidRPr="0099131B">
        <w:rPr>
          <w:rFonts w:ascii="Consolas" w:hAnsi="Consolas"/>
          <w:sz w:val="20"/>
          <w:szCs w:val="20"/>
        </w:rPr>
        <w:t>CourseLevels</w:t>
      </w:r>
      <w:proofErr w:type="spellEnd"/>
      <w:r w:rsidRPr="0099131B">
        <w:rPr>
          <w:rFonts w:ascii="Consolas" w:hAnsi="Consolas"/>
          <w:sz w:val="20"/>
          <w:szCs w:val="20"/>
        </w:rPr>
        <w:t>(</w:t>
      </w:r>
      <w:proofErr w:type="spellStart"/>
      <w:proofErr w:type="gramEnd"/>
      <w:r w:rsidRPr="0099131B">
        <w:rPr>
          <w:rFonts w:ascii="Consolas" w:hAnsi="Consolas"/>
          <w:sz w:val="20"/>
          <w:szCs w:val="20"/>
        </w:rPr>
        <w:t>CourseLevelId</w:t>
      </w:r>
      <w:proofErr w:type="spellEnd"/>
      <w:r w:rsidRPr="0099131B">
        <w:rPr>
          <w:rFonts w:ascii="Consolas" w:hAnsi="Consolas"/>
          <w:sz w:val="20"/>
          <w:szCs w:val="20"/>
        </w:rPr>
        <w:t xml:space="preserve">, Name, </w:t>
      </w:r>
      <w:proofErr w:type="spellStart"/>
      <w:r w:rsidRPr="0099131B">
        <w:rPr>
          <w:rFonts w:ascii="Consolas" w:hAnsi="Consolas"/>
          <w:sz w:val="20"/>
          <w:szCs w:val="20"/>
        </w:rPr>
        <w:t>CourseValue</w:t>
      </w:r>
      <w:proofErr w:type="spellEnd"/>
      <w:r w:rsidRPr="0099131B">
        <w:rPr>
          <w:rFonts w:ascii="Consolas" w:hAnsi="Consolas"/>
          <w:sz w:val="20"/>
          <w:szCs w:val="20"/>
        </w:rPr>
        <w:t>) Values</w:t>
      </w:r>
    </w:p>
    <w:p w14:paraId="558353B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('13000000-0000-0000-0000-000000000001', '2000', 2), </w:t>
      </w:r>
    </w:p>
    <w:p w14:paraId="2A2F35E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('13000000-0000-0000-0000-000000000002', '3000', 15), </w:t>
      </w:r>
    </w:p>
    <w:p w14:paraId="7032942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('13000000-0000-0000-0000-000000000003', '4000', 40</w:t>
      </w:r>
      <w:proofErr w:type="gramStart"/>
      <w:r w:rsidRPr="0099131B">
        <w:rPr>
          <w:rFonts w:ascii="Consolas" w:hAnsi="Consolas"/>
          <w:sz w:val="20"/>
          <w:szCs w:val="20"/>
        </w:rPr>
        <w:t>);</w:t>
      </w:r>
      <w:proofErr w:type="gramEnd"/>
      <w:r w:rsidRPr="0099131B">
        <w:rPr>
          <w:rFonts w:ascii="Consolas" w:hAnsi="Consolas"/>
          <w:sz w:val="20"/>
          <w:szCs w:val="20"/>
        </w:rPr>
        <w:t xml:space="preserve"> </w:t>
      </w:r>
    </w:p>
    <w:p w14:paraId="5F6AD52A" w14:textId="77777777" w:rsidR="00A149DF" w:rsidRPr="0099131B" w:rsidRDefault="00A149DF" w:rsidP="00A149DF">
      <w:pPr>
        <w:pStyle w:val="BodyText"/>
        <w:rPr>
          <w:rFonts w:ascii="Consolas" w:hAnsi="Consolas"/>
          <w:sz w:val="20"/>
          <w:szCs w:val="20"/>
        </w:rPr>
      </w:pPr>
    </w:p>
    <w:p w14:paraId="2080983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 xml:space="preserve">Insert into </w:t>
      </w:r>
      <w:proofErr w:type="gramStart"/>
      <w:r w:rsidRPr="0099131B">
        <w:rPr>
          <w:rFonts w:ascii="Consolas" w:hAnsi="Consolas"/>
          <w:sz w:val="20"/>
          <w:szCs w:val="20"/>
        </w:rPr>
        <w:t>Feedback(</w:t>
      </w:r>
      <w:proofErr w:type="spellStart"/>
      <w:proofErr w:type="gramEnd"/>
      <w:r w:rsidRPr="0099131B">
        <w:rPr>
          <w:rFonts w:ascii="Consolas" w:hAnsi="Consolas"/>
          <w:sz w:val="20"/>
          <w:szCs w:val="20"/>
        </w:rPr>
        <w:t>FeedbackId,Comments</w:t>
      </w:r>
      <w:proofErr w:type="spellEnd"/>
      <w:r w:rsidRPr="0099131B">
        <w:rPr>
          <w:rFonts w:ascii="Consolas" w:hAnsi="Consolas"/>
          <w:sz w:val="20"/>
          <w:szCs w:val="20"/>
        </w:rPr>
        <w:t>) Values</w:t>
      </w:r>
    </w:p>
    <w:p w14:paraId="005CDF7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('F0000000-0000-0000-0000-000000000001','tutor - great job'),</w:t>
      </w:r>
    </w:p>
    <w:p w14:paraId="05F5650C"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('F0000000-0000-0000-0000-000000000002','tutor - poor job'),</w:t>
      </w:r>
    </w:p>
    <w:p w14:paraId="32323329"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('F0000000-0000-0000-0000-000000000003','not enough tutors to help'),</w:t>
      </w:r>
    </w:p>
    <w:p w14:paraId="4AE17DC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('F0000000-0000-0000-0000-000000000004','front desk attendant not friendly'),</w:t>
      </w:r>
    </w:p>
    <w:p w14:paraId="47A312B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('F0000000-0000-0000-0000-000000000005','front desk attendant gave great service'</w:t>
      </w:r>
      <w:proofErr w:type="gramStart"/>
      <w:r w:rsidRPr="0099131B">
        <w:rPr>
          <w:rFonts w:ascii="Consolas" w:hAnsi="Consolas"/>
          <w:sz w:val="20"/>
          <w:szCs w:val="20"/>
        </w:rPr>
        <w:t>);</w:t>
      </w:r>
      <w:proofErr w:type="gramEnd"/>
    </w:p>
    <w:p w14:paraId="56111F43" w14:textId="77777777" w:rsidR="00A149DF" w:rsidRPr="0099131B" w:rsidRDefault="00A149DF" w:rsidP="00A149DF">
      <w:pPr>
        <w:pStyle w:val="BodyText"/>
        <w:rPr>
          <w:rFonts w:ascii="Consolas" w:hAnsi="Consolas"/>
          <w:sz w:val="20"/>
          <w:szCs w:val="20"/>
        </w:rPr>
      </w:pPr>
    </w:p>
    <w:p w14:paraId="69E93D0E" w14:textId="77777777" w:rsidR="00A149DF" w:rsidRPr="0099131B" w:rsidRDefault="00A149DF" w:rsidP="00A149DF">
      <w:pPr>
        <w:pStyle w:val="BodyText"/>
        <w:rPr>
          <w:rFonts w:ascii="Consolas" w:hAnsi="Consolas"/>
          <w:sz w:val="20"/>
          <w:szCs w:val="20"/>
        </w:rPr>
      </w:pPr>
    </w:p>
    <w:p w14:paraId="33D83B9F"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w:t>
      </w:r>
      <w:proofErr w:type="spellStart"/>
      <w:r w:rsidRPr="0099131B">
        <w:rPr>
          <w:rFonts w:ascii="Consolas" w:hAnsi="Consolas"/>
          <w:sz w:val="20"/>
          <w:szCs w:val="20"/>
        </w:rPr>
        <w:t>StatusTypes</w:t>
      </w:r>
      <w:proofErr w:type="spellEnd"/>
      <w:r w:rsidRPr="0099131B">
        <w:rPr>
          <w:rFonts w:ascii="Consolas" w:hAnsi="Consolas"/>
          <w:sz w:val="20"/>
          <w:szCs w:val="20"/>
        </w:rPr>
        <w:t xml:space="preserve"> for </w:t>
      </w:r>
      <w:proofErr w:type="spellStart"/>
      <w:r w:rsidRPr="0099131B">
        <w:rPr>
          <w:rFonts w:ascii="Consolas" w:hAnsi="Consolas"/>
          <w:sz w:val="20"/>
          <w:szCs w:val="20"/>
        </w:rPr>
        <w:t>TutoringSessions</w:t>
      </w:r>
      <w:proofErr w:type="spellEnd"/>
      <w:r w:rsidRPr="0099131B">
        <w:rPr>
          <w:rFonts w:ascii="Consolas" w:hAnsi="Consolas"/>
          <w:sz w:val="20"/>
          <w:szCs w:val="20"/>
        </w:rPr>
        <w:t>*/</w:t>
      </w:r>
    </w:p>
    <w:p w14:paraId="09740E1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Statuses(</w:t>
      </w:r>
      <w:proofErr w:type="spellStart"/>
      <w:r w:rsidRPr="0099131B">
        <w:rPr>
          <w:rFonts w:ascii="Consolas" w:hAnsi="Consolas"/>
          <w:sz w:val="20"/>
          <w:szCs w:val="20"/>
        </w:rPr>
        <w:t>StatusId</w:t>
      </w:r>
      <w:proofErr w:type="spellEnd"/>
      <w:r w:rsidRPr="0099131B">
        <w:rPr>
          <w:rFonts w:ascii="Consolas" w:hAnsi="Consolas"/>
          <w:sz w:val="20"/>
          <w:szCs w:val="20"/>
        </w:rPr>
        <w:t xml:space="preserve">, Name) Values </w:t>
      </w:r>
    </w:p>
    <w:p w14:paraId="444C6AB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('90000000-0000-0000-0000-000000000001','Pending'),</w:t>
      </w:r>
    </w:p>
    <w:p w14:paraId="42A6750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('90000000-0000-0000-0000-000000000002','Accpeted'),</w:t>
      </w:r>
    </w:p>
    <w:p w14:paraId="06E35346"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('90000000-0000-0000-0000-000000000003','Denied')</w:t>
      </w:r>
    </w:p>
    <w:p w14:paraId="59FE68D7" w14:textId="77777777" w:rsidR="00A149DF" w:rsidRPr="0099131B" w:rsidRDefault="00A149DF" w:rsidP="00A149DF">
      <w:pPr>
        <w:pStyle w:val="BodyText"/>
        <w:rPr>
          <w:rFonts w:ascii="Consolas" w:hAnsi="Consolas"/>
          <w:sz w:val="20"/>
          <w:szCs w:val="20"/>
        </w:rPr>
      </w:pPr>
    </w:p>
    <w:p w14:paraId="1008D3BB"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TutoringSessions</w:t>
      </w:r>
      <w:proofErr w:type="spellEnd"/>
      <w:r w:rsidRPr="0099131B">
        <w:rPr>
          <w:rFonts w:ascii="Consolas" w:hAnsi="Consolas"/>
          <w:sz w:val="20"/>
          <w:szCs w:val="20"/>
        </w:rPr>
        <w:t xml:space="preserve"> (TutoringSessionId,StartTime,EndTime,GroupId,UserId,EmployeeId,StatusId,ProblemTypeId,CourseTypeId,CourseLevelId) Values </w:t>
      </w:r>
    </w:p>
    <w:p w14:paraId="3DAF5552"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('70000000-0000-0000-0000-000000000001','2018-08-07 11:00:00.000','2018-08-07 13:00:00.000',Null,'10000000-0000-0000-0000-000000000004','10000000-0000-0000-0000-000000000002','90000000-0000-0000-0000-000000000002','11000000-0000-0000-0000-000000000001','12000000-0000-0000-0000-000000000001','13000000-0000-0000-0000-000000000001');</w:t>
      </w:r>
    </w:p>
    <w:p w14:paraId="0A6900F6" w14:textId="77777777" w:rsidR="00A149DF" w:rsidRPr="0099131B" w:rsidRDefault="00A149DF" w:rsidP="00A149DF">
      <w:pPr>
        <w:pStyle w:val="BodyText"/>
        <w:rPr>
          <w:rFonts w:ascii="Consolas" w:hAnsi="Consolas"/>
          <w:sz w:val="20"/>
          <w:szCs w:val="20"/>
        </w:rPr>
      </w:pPr>
    </w:p>
    <w:p w14:paraId="79568C7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Teaches (</w:t>
      </w:r>
      <w:proofErr w:type="spellStart"/>
      <w:r w:rsidRPr="0099131B">
        <w:rPr>
          <w:rFonts w:ascii="Consolas" w:hAnsi="Consolas"/>
          <w:sz w:val="20"/>
          <w:szCs w:val="20"/>
        </w:rPr>
        <w:t>TeachesId,EmployeeId,UserId,GroupId,TutoringSessionId</w:t>
      </w:r>
      <w:proofErr w:type="spellEnd"/>
      <w:r w:rsidRPr="0099131B">
        <w:rPr>
          <w:rFonts w:ascii="Consolas" w:hAnsi="Consolas"/>
          <w:sz w:val="20"/>
          <w:szCs w:val="20"/>
        </w:rPr>
        <w:t xml:space="preserve">) Values </w:t>
      </w:r>
    </w:p>
    <w:p w14:paraId="0858C7A5"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('60000000-0000-0000-0000-000000000001','90000000-0000-0000-0000-000000000002','10000000-0000-0000-0000-000000000004','00000000-0000-0000-0000-000000000004','70000000-0000-0000-0000-000000000001')</w:t>
      </w:r>
    </w:p>
    <w:p w14:paraId="50EFC0CF" w14:textId="77777777" w:rsidR="00A149DF" w:rsidRPr="0099131B" w:rsidRDefault="00A149DF" w:rsidP="00A149DF">
      <w:pPr>
        <w:pStyle w:val="BodyText"/>
        <w:rPr>
          <w:rFonts w:ascii="Consolas" w:hAnsi="Consolas"/>
          <w:sz w:val="20"/>
          <w:szCs w:val="20"/>
        </w:rPr>
      </w:pPr>
    </w:p>
    <w:p w14:paraId="18C4A410"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lastRenderedPageBreak/>
        <w:tab/>
        <w:t>/*Groups for Users*/</w:t>
      </w:r>
    </w:p>
    <w:p w14:paraId="4AD6ABA4"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proofErr w:type="gramStart"/>
      <w:r w:rsidRPr="0099131B">
        <w:rPr>
          <w:rFonts w:ascii="Consolas" w:hAnsi="Consolas"/>
          <w:sz w:val="20"/>
          <w:szCs w:val="20"/>
        </w:rPr>
        <w:t>Insert  into</w:t>
      </w:r>
      <w:proofErr w:type="gramEnd"/>
      <w:r w:rsidRPr="0099131B">
        <w:rPr>
          <w:rFonts w:ascii="Consolas" w:hAnsi="Consolas"/>
          <w:sz w:val="20"/>
          <w:szCs w:val="20"/>
        </w:rPr>
        <w:t xml:space="preserve"> </w:t>
      </w:r>
      <w:proofErr w:type="spellStart"/>
      <w:r w:rsidRPr="0099131B">
        <w:rPr>
          <w:rFonts w:ascii="Consolas" w:hAnsi="Consolas"/>
          <w:sz w:val="20"/>
          <w:szCs w:val="20"/>
        </w:rPr>
        <w:t>UserGroups</w:t>
      </w:r>
      <w:proofErr w:type="spellEnd"/>
      <w:r w:rsidRPr="0099131B">
        <w:rPr>
          <w:rFonts w:ascii="Consolas" w:hAnsi="Consolas"/>
          <w:sz w:val="20"/>
          <w:szCs w:val="20"/>
        </w:rPr>
        <w:t>(</w:t>
      </w:r>
      <w:proofErr w:type="spellStart"/>
      <w:r w:rsidRPr="0099131B">
        <w:rPr>
          <w:rFonts w:ascii="Consolas" w:hAnsi="Consolas"/>
          <w:sz w:val="20"/>
          <w:szCs w:val="20"/>
        </w:rPr>
        <w:t>UserGroupId,GroupName</w:t>
      </w:r>
      <w:proofErr w:type="spellEnd"/>
      <w:r w:rsidRPr="0099131B">
        <w:rPr>
          <w:rFonts w:ascii="Consolas" w:hAnsi="Consolas"/>
          <w:sz w:val="20"/>
          <w:szCs w:val="20"/>
        </w:rPr>
        <w:t xml:space="preserve">) Values </w:t>
      </w:r>
    </w:p>
    <w:p w14:paraId="2883846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('00000000-0000-0000-0000-000000000004','Cool Group Name')</w:t>
      </w:r>
    </w:p>
    <w:p w14:paraId="587B2461"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t>--Add Boogey to group</w:t>
      </w:r>
    </w:p>
    <w:p w14:paraId="072F8997"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r w:rsidRPr="0099131B">
        <w:rPr>
          <w:rFonts w:ascii="Consolas" w:hAnsi="Consolas"/>
          <w:sz w:val="20"/>
          <w:szCs w:val="20"/>
        </w:rPr>
        <w:tab/>
        <w:t xml:space="preserve">update users </w:t>
      </w:r>
    </w:p>
    <w:p w14:paraId="45BE0BFE"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r w:rsidRPr="0099131B">
        <w:rPr>
          <w:rFonts w:ascii="Consolas" w:hAnsi="Consolas"/>
          <w:sz w:val="20"/>
          <w:szCs w:val="20"/>
        </w:rPr>
        <w:tab/>
        <w:t xml:space="preserve">set </w:t>
      </w:r>
      <w:proofErr w:type="spellStart"/>
      <w:r w:rsidRPr="0099131B">
        <w:rPr>
          <w:rFonts w:ascii="Consolas" w:hAnsi="Consolas"/>
          <w:sz w:val="20"/>
          <w:szCs w:val="20"/>
        </w:rPr>
        <w:t>GroupId</w:t>
      </w:r>
      <w:proofErr w:type="spellEnd"/>
      <w:r w:rsidRPr="0099131B">
        <w:rPr>
          <w:rFonts w:ascii="Consolas" w:hAnsi="Consolas"/>
          <w:sz w:val="20"/>
          <w:szCs w:val="20"/>
        </w:rPr>
        <w:t xml:space="preserve"> = '50000000-0000-0000-0000-000000000001'</w:t>
      </w:r>
    </w:p>
    <w:p w14:paraId="26DEFA93" w14:textId="77777777" w:rsidR="00A149DF" w:rsidRPr="0099131B" w:rsidRDefault="00A149DF" w:rsidP="00A149DF">
      <w:pPr>
        <w:pStyle w:val="BodyText"/>
        <w:rPr>
          <w:rFonts w:ascii="Consolas" w:hAnsi="Consolas"/>
          <w:sz w:val="20"/>
          <w:szCs w:val="20"/>
        </w:rPr>
      </w:pPr>
      <w:r w:rsidRPr="0099131B">
        <w:rPr>
          <w:rFonts w:ascii="Consolas" w:hAnsi="Consolas"/>
          <w:sz w:val="20"/>
          <w:szCs w:val="20"/>
        </w:rPr>
        <w:tab/>
      </w:r>
      <w:r w:rsidRPr="0099131B">
        <w:rPr>
          <w:rFonts w:ascii="Consolas" w:hAnsi="Consolas"/>
          <w:sz w:val="20"/>
          <w:szCs w:val="20"/>
        </w:rPr>
        <w:tab/>
        <w:t xml:space="preserve">where </w:t>
      </w:r>
      <w:proofErr w:type="spellStart"/>
      <w:r w:rsidRPr="0099131B">
        <w:rPr>
          <w:rFonts w:ascii="Consolas" w:hAnsi="Consolas"/>
          <w:sz w:val="20"/>
          <w:szCs w:val="20"/>
        </w:rPr>
        <w:t>UserId</w:t>
      </w:r>
      <w:proofErr w:type="spellEnd"/>
      <w:r w:rsidRPr="0099131B">
        <w:rPr>
          <w:rFonts w:ascii="Consolas" w:hAnsi="Consolas"/>
          <w:sz w:val="20"/>
          <w:szCs w:val="20"/>
        </w:rPr>
        <w:t xml:space="preserve"> = '00000000-0000-0000-0000-000000000004'</w:t>
      </w:r>
    </w:p>
    <w:p w14:paraId="3F6033AF" w14:textId="1AF09EF1" w:rsidR="006217CC" w:rsidRPr="006217CC" w:rsidRDefault="00A149DF" w:rsidP="006217CC">
      <w:pPr>
        <w:pStyle w:val="BodyText"/>
      </w:pPr>
      <w:r w:rsidRPr="0099131B">
        <w:rPr>
          <w:rFonts w:ascii="Consolas" w:hAnsi="Consolas"/>
          <w:sz w:val="20"/>
          <w:szCs w:val="20"/>
        </w:rPr>
        <w:t>END</w:t>
      </w:r>
    </w:p>
    <w:p w14:paraId="68399B06" w14:textId="77777777" w:rsidR="006217CC" w:rsidRDefault="006217CC">
      <w:pPr>
        <w:widowControl/>
        <w:suppressAutoHyphens w:val="0"/>
        <w:rPr>
          <w:rFonts w:ascii="Liberation Sans" w:hAnsi="Liberation Sans"/>
          <w:b/>
          <w:bCs/>
          <w:sz w:val="36"/>
          <w:szCs w:val="36"/>
        </w:rPr>
      </w:pPr>
      <w:r>
        <w:br w:type="page"/>
      </w:r>
    </w:p>
    <w:p w14:paraId="3286F965" w14:textId="1C0E35FB" w:rsidR="00A149DF" w:rsidRPr="0099131B" w:rsidRDefault="00A149DF" w:rsidP="006217CC">
      <w:pPr>
        <w:pStyle w:val="Heading1"/>
        <w:jc w:val="center"/>
        <w:rPr>
          <w:sz w:val="56"/>
          <w:szCs w:val="56"/>
        </w:rPr>
      </w:pPr>
      <w:r w:rsidRPr="0099131B">
        <w:rPr>
          <w:sz w:val="56"/>
          <w:szCs w:val="56"/>
        </w:rPr>
        <w:lastRenderedPageBreak/>
        <w:t>SQL Program Code – Queries</w:t>
      </w:r>
    </w:p>
    <w:p w14:paraId="0630800F"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0DAD72D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521BDFE6"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xml:space="preserve">-- TO set the </w:t>
      </w:r>
      <w:proofErr w:type="spellStart"/>
      <w:r>
        <w:rPr>
          <w:rFonts w:ascii="Consolas" w:eastAsiaTheme="minorEastAsia" w:hAnsi="Consolas" w:cs="Consolas"/>
          <w:color w:val="008000"/>
          <w:kern w:val="0"/>
          <w:sz w:val="19"/>
          <w:szCs w:val="19"/>
          <w:lang w:bidi="ar-SA"/>
        </w:rPr>
        <w:t>scence</w:t>
      </w:r>
      <w:proofErr w:type="spellEnd"/>
      <w:r>
        <w:rPr>
          <w:rFonts w:ascii="Consolas" w:eastAsiaTheme="minorEastAsia" w:hAnsi="Consolas" w:cs="Consolas"/>
          <w:color w:val="008000"/>
          <w:kern w:val="0"/>
          <w:sz w:val="19"/>
          <w:szCs w:val="19"/>
          <w:lang w:bidi="ar-SA"/>
        </w:rPr>
        <w:t xml:space="preserve"> for number 1 the goal is to analyze every student schedule to process how much time they will have throughout their day for </w:t>
      </w:r>
      <w:proofErr w:type="spellStart"/>
      <w:r>
        <w:rPr>
          <w:rFonts w:ascii="Consolas" w:eastAsiaTheme="minorEastAsia" w:hAnsi="Consolas" w:cs="Consolas"/>
          <w:color w:val="008000"/>
          <w:kern w:val="0"/>
          <w:sz w:val="19"/>
          <w:szCs w:val="19"/>
          <w:lang w:bidi="ar-SA"/>
        </w:rPr>
        <w:t>availbale</w:t>
      </w:r>
      <w:proofErr w:type="spellEnd"/>
      <w:r>
        <w:rPr>
          <w:rFonts w:ascii="Consolas" w:eastAsiaTheme="minorEastAsia" w:hAnsi="Consolas" w:cs="Consolas"/>
          <w:color w:val="008000"/>
          <w:kern w:val="0"/>
          <w:sz w:val="19"/>
          <w:szCs w:val="19"/>
          <w:lang w:bidi="ar-SA"/>
        </w:rPr>
        <w:t xml:space="preserve"> tutoring </w:t>
      </w:r>
      <w:proofErr w:type="gramStart"/>
      <w:r>
        <w:rPr>
          <w:rFonts w:ascii="Consolas" w:eastAsiaTheme="minorEastAsia" w:hAnsi="Consolas" w:cs="Consolas"/>
          <w:color w:val="008000"/>
          <w:kern w:val="0"/>
          <w:sz w:val="19"/>
          <w:szCs w:val="19"/>
          <w:lang w:bidi="ar-SA"/>
        </w:rPr>
        <w:t>times..</w:t>
      </w:r>
      <w:proofErr w:type="gramEnd"/>
      <w:r>
        <w:rPr>
          <w:rFonts w:ascii="Consolas" w:eastAsiaTheme="minorEastAsia" w:hAnsi="Consolas" w:cs="Consolas"/>
          <w:color w:val="008000"/>
          <w:kern w:val="0"/>
          <w:sz w:val="19"/>
          <w:szCs w:val="19"/>
          <w:lang w:bidi="ar-SA"/>
        </w:rPr>
        <w:t xml:space="preserve"> </w:t>
      </w:r>
    </w:p>
    <w:p w14:paraId="1269581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xml:space="preserve">-- This can help rid away of massive amounts of stress from being </w:t>
      </w:r>
      <w:proofErr w:type="spellStart"/>
      <w:r>
        <w:rPr>
          <w:rFonts w:ascii="Consolas" w:eastAsiaTheme="minorEastAsia" w:hAnsi="Consolas" w:cs="Consolas"/>
          <w:color w:val="008000"/>
          <w:kern w:val="0"/>
          <w:sz w:val="19"/>
          <w:szCs w:val="19"/>
          <w:lang w:bidi="ar-SA"/>
        </w:rPr>
        <w:t>overwhlemd</w:t>
      </w:r>
      <w:proofErr w:type="spellEnd"/>
      <w:r>
        <w:rPr>
          <w:rFonts w:ascii="Consolas" w:eastAsiaTheme="minorEastAsia" w:hAnsi="Consolas" w:cs="Consolas"/>
          <w:color w:val="008000"/>
          <w:kern w:val="0"/>
          <w:sz w:val="19"/>
          <w:szCs w:val="19"/>
          <w:lang w:bidi="ar-SA"/>
        </w:rPr>
        <w:t xml:space="preserve"> </w:t>
      </w:r>
      <w:proofErr w:type="spellStart"/>
      <w:r>
        <w:rPr>
          <w:rFonts w:ascii="Consolas" w:eastAsiaTheme="minorEastAsia" w:hAnsi="Consolas" w:cs="Consolas"/>
          <w:color w:val="008000"/>
          <w:kern w:val="0"/>
          <w:sz w:val="19"/>
          <w:szCs w:val="19"/>
          <w:lang w:bidi="ar-SA"/>
        </w:rPr>
        <w:t>wtih</w:t>
      </w:r>
      <w:proofErr w:type="spellEnd"/>
      <w:r>
        <w:rPr>
          <w:rFonts w:ascii="Consolas" w:eastAsiaTheme="minorEastAsia" w:hAnsi="Consolas" w:cs="Consolas"/>
          <w:color w:val="008000"/>
          <w:kern w:val="0"/>
          <w:sz w:val="19"/>
          <w:szCs w:val="19"/>
          <w:lang w:bidi="ar-SA"/>
        </w:rPr>
        <w:t xml:space="preserve"> </w:t>
      </w:r>
      <w:proofErr w:type="spellStart"/>
      <w:r>
        <w:rPr>
          <w:rFonts w:ascii="Consolas" w:eastAsiaTheme="minorEastAsia" w:hAnsi="Consolas" w:cs="Consolas"/>
          <w:color w:val="008000"/>
          <w:kern w:val="0"/>
          <w:sz w:val="19"/>
          <w:szCs w:val="19"/>
          <w:lang w:bidi="ar-SA"/>
        </w:rPr>
        <w:t>calsses</w:t>
      </w:r>
      <w:proofErr w:type="spellEnd"/>
      <w:r>
        <w:rPr>
          <w:rFonts w:ascii="Consolas" w:eastAsiaTheme="minorEastAsia" w:hAnsi="Consolas" w:cs="Consolas"/>
          <w:color w:val="008000"/>
          <w:kern w:val="0"/>
          <w:sz w:val="19"/>
          <w:szCs w:val="19"/>
          <w:lang w:bidi="ar-SA"/>
        </w:rPr>
        <w:t xml:space="preserve"> and will point out where students have </w:t>
      </w:r>
      <w:proofErr w:type="gramStart"/>
      <w:r>
        <w:rPr>
          <w:rFonts w:ascii="Consolas" w:eastAsiaTheme="minorEastAsia" w:hAnsi="Consolas" w:cs="Consolas"/>
          <w:color w:val="008000"/>
          <w:kern w:val="0"/>
          <w:sz w:val="19"/>
          <w:szCs w:val="19"/>
          <w:lang w:bidi="ar-SA"/>
        </w:rPr>
        <w:t>breaks..</w:t>
      </w:r>
      <w:proofErr w:type="gramEnd"/>
      <w:r>
        <w:rPr>
          <w:rFonts w:ascii="Consolas" w:eastAsiaTheme="minorEastAsia" w:hAnsi="Consolas" w:cs="Consolas"/>
          <w:color w:val="008000"/>
          <w:kern w:val="0"/>
          <w:sz w:val="19"/>
          <w:szCs w:val="19"/>
          <w:lang w:bidi="ar-SA"/>
        </w:rPr>
        <w:t xml:space="preserve"> It will gauge </w:t>
      </w:r>
      <w:proofErr w:type="spellStart"/>
      <w:r>
        <w:rPr>
          <w:rFonts w:ascii="Consolas" w:eastAsiaTheme="minorEastAsia" w:hAnsi="Consolas" w:cs="Consolas"/>
          <w:color w:val="008000"/>
          <w:kern w:val="0"/>
          <w:sz w:val="19"/>
          <w:szCs w:val="19"/>
          <w:lang w:bidi="ar-SA"/>
        </w:rPr>
        <w:t>thier</w:t>
      </w:r>
      <w:proofErr w:type="spellEnd"/>
      <w:r>
        <w:rPr>
          <w:rFonts w:ascii="Consolas" w:eastAsiaTheme="minorEastAsia" w:hAnsi="Consolas" w:cs="Consolas"/>
          <w:color w:val="008000"/>
          <w:kern w:val="0"/>
          <w:sz w:val="19"/>
          <w:szCs w:val="19"/>
          <w:lang w:bidi="ar-SA"/>
        </w:rPr>
        <w:t xml:space="preserve"> schedule and with a static </w:t>
      </w:r>
    </w:p>
    <w:p w14:paraId="6E645206"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8000"/>
          <w:kern w:val="0"/>
          <w:sz w:val="19"/>
          <w:szCs w:val="19"/>
          <w:lang w:bidi="ar-SA"/>
        </w:rPr>
        <w:t xml:space="preserve">-- buffer zone of walking to and from the center will prompt tutoring </w:t>
      </w:r>
      <w:proofErr w:type="spellStart"/>
      <w:r>
        <w:rPr>
          <w:rFonts w:ascii="Consolas" w:eastAsiaTheme="minorEastAsia" w:hAnsi="Consolas" w:cs="Consolas"/>
          <w:color w:val="008000"/>
          <w:kern w:val="0"/>
          <w:sz w:val="19"/>
          <w:szCs w:val="19"/>
          <w:lang w:bidi="ar-SA"/>
        </w:rPr>
        <w:t>sessiosn</w:t>
      </w:r>
      <w:proofErr w:type="spellEnd"/>
      <w:r>
        <w:rPr>
          <w:rFonts w:ascii="Consolas" w:eastAsiaTheme="minorEastAsia" w:hAnsi="Consolas" w:cs="Consolas"/>
          <w:color w:val="008000"/>
          <w:kern w:val="0"/>
          <w:sz w:val="19"/>
          <w:szCs w:val="19"/>
          <w:lang w:bidi="ar-SA"/>
        </w:rPr>
        <w:t xml:space="preserve"> </w:t>
      </w:r>
      <w:proofErr w:type="gramStart"/>
      <w:r>
        <w:rPr>
          <w:rFonts w:ascii="Consolas" w:eastAsiaTheme="minorEastAsia" w:hAnsi="Consolas" w:cs="Consolas"/>
          <w:color w:val="008000"/>
          <w:kern w:val="0"/>
          <w:sz w:val="19"/>
          <w:szCs w:val="19"/>
          <w:lang w:bidi="ar-SA"/>
        </w:rPr>
        <w:t>( this</w:t>
      </w:r>
      <w:proofErr w:type="gramEnd"/>
      <w:r>
        <w:rPr>
          <w:rFonts w:ascii="Consolas" w:eastAsiaTheme="minorEastAsia" w:hAnsi="Consolas" w:cs="Consolas"/>
          <w:color w:val="008000"/>
          <w:kern w:val="0"/>
          <w:sz w:val="19"/>
          <w:szCs w:val="19"/>
          <w:lang w:bidi="ar-SA"/>
        </w:rPr>
        <w:t xml:space="preserve"> would be </w:t>
      </w:r>
      <w:proofErr w:type="spellStart"/>
      <w:r>
        <w:rPr>
          <w:rFonts w:ascii="Consolas" w:eastAsiaTheme="minorEastAsia" w:hAnsi="Consolas" w:cs="Consolas"/>
          <w:color w:val="008000"/>
          <w:kern w:val="0"/>
          <w:sz w:val="19"/>
          <w:szCs w:val="19"/>
          <w:lang w:bidi="ar-SA"/>
        </w:rPr>
        <w:t>permanatley</w:t>
      </w:r>
      <w:proofErr w:type="spellEnd"/>
      <w:r>
        <w:rPr>
          <w:rFonts w:ascii="Consolas" w:eastAsiaTheme="minorEastAsia" w:hAnsi="Consolas" w:cs="Consolas"/>
          <w:color w:val="008000"/>
          <w:kern w:val="0"/>
          <w:sz w:val="19"/>
          <w:szCs w:val="19"/>
          <w:lang w:bidi="ar-SA"/>
        </w:rPr>
        <w:t xml:space="preserve"> </w:t>
      </w:r>
      <w:proofErr w:type="spellStart"/>
      <w:r>
        <w:rPr>
          <w:rFonts w:ascii="Consolas" w:eastAsiaTheme="minorEastAsia" w:hAnsi="Consolas" w:cs="Consolas"/>
          <w:color w:val="008000"/>
          <w:kern w:val="0"/>
          <w:sz w:val="19"/>
          <w:szCs w:val="19"/>
          <w:lang w:bidi="ar-SA"/>
        </w:rPr>
        <w:t>dismissable</w:t>
      </w:r>
      <w:proofErr w:type="spellEnd"/>
      <w:r>
        <w:rPr>
          <w:rFonts w:ascii="Consolas" w:eastAsiaTheme="minorEastAsia" w:hAnsi="Consolas" w:cs="Consolas"/>
          <w:color w:val="008000"/>
          <w:kern w:val="0"/>
          <w:sz w:val="19"/>
          <w:szCs w:val="19"/>
          <w:lang w:bidi="ar-SA"/>
        </w:rPr>
        <w:t xml:space="preserve"> of course ).</w:t>
      </w:r>
    </w:p>
    <w:p w14:paraId="19ABA5D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690523A8"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1</w:t>
      </w:r>
      <w:r>
        <w:rPr>
          <w:rFonts w:ascii="Consolas" w:eastAsiaTheme="minorEastAsia" w:hAnsi="Consolas" w:cs="Consolas"/>
          <w:color w:val="008000"/>
          <w:kern w:val="0"/>
          <w:sz w:val="19"/>
          <w:szCs w:val="19"/>
          <w:lang w:bidi="ar-SA"/>
        </w:rPr>
        <w:t xml:space="preserve">---- Case 1: Student has </w:t>
      </w:r>
      <w:proofErr w:type="spellStart"/>
      <w:r>
        <w:rPr>
          <w:rFonts w:ascii="Consolas" w:eastAsiaTheme="minorEastAsia" w:hAnsi="Consolas" w:cs="Consolas"/>
          <w:color w:val="008000"/>
          <w:kern w:val="0"/>
          <w:sz w:val="19"/>
          <w:szCs w:val="19"/>
          <w:lang w:bidi="ar-SA"/>
        </w:rPr>
        <w:t>oppurtunity</w:t>
      </w:r>
      <w:proofErr w:type="spellEnd"/>
      <w:r>
        <w:rPr>
          <w:rFonts w:ascii="Consolas" w:eastAsiaTheme="minorEastAsia" w:hAnsi="Consolas" w:cs="Consolas"/>
          <w:color w:val="008000"/>
          <w:kern w:val="0"/>
          <w:sz w:val="19"/>
          <w:szCs w:val="19"/>
          <w:lang w:bidi="ar-SA"/>
        </w:rPr>
        <w:t xml:space="preserve"> to go to </w:t>
      </w:r>
      <w:proofErr w:type="spellStart"/>
      <w:r>
        <w:rPr>
          <w:rFonts w:ascii="Consolas" w:eastAsiaTheme="minorEastAsia" w:hAnsi="Consolas" w:cs="Consolas"/>
          <w:color w:val="008000"/>
          <w:kern w:val="0"/>
          <w:sz w:val="19"/>
          <w:szCs w:val="19"/>
          <w:lang w:bidi="ar-SA"/>
        </w:rPr>
        <w:t>to</w:t>
      </w:r>
      <w:proofErr w:type="spellEnd"/>
      <w:r>
        <w:rPr>
          <w:rFonts w:ascii="Consolas" w:eastAsiaTheme="minorEastAsia" w:hAnsi="Consolas" w:cs="Consolas"/>
          <w:color w:val="008000"/>
          <w:kern w:val="0"/>
          <w:sz w:val="19"/>
          <w:szCs w:val="19"/>
          <w:lang w:bidi="ar-SA"/>
        </w:rPr>
        <w:t xml:space="preserve"> tutoring before his/her classes starts, </w:t>
      </w:r>
    </w:p>
    <w:p w14:paraId="0535D0FB"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proofErr w:type="gramStart"/>
      <w:r>
        <w:rPr>
          <w:rFonts w:ascii="Consolas" w:eastAsiaTheme="minorEastAsia" w:hAnsi="Consolas" w:cs="Consolas"/>
          <w:color w:val="008000"/>
          <w:kern w:val="0"/>
          <w:sz w:val="19"/>
          <w:szCs w:val="19"/>
          <w:lang w:bidi="ar-SA"/>
        </w:rPr>
        <w:t>--  this</w:t>
      </w:r>
      <w:proofErr w:type="gramEnd"/>
      <w:r>
        <w:rPr>
          <w:rFonts w:ascii="Consolas" w:eastAsiaTheme="minorEastAsia" w:hAnsi="Consolas" w:cs="Consolas"/>
          <w:color w:val="008000"/>
          <w:kern w:val="0"/>
          <w:sz w:val="19"/>
          <w:szCs w:val="19"/>
          <w:lang w:bidi="ar-SA"/>
        </w:rPr>
        <w:t xml:space="preserve"> will be cross </w:t>
      </w:r>
      <w:proofErr w:type="spellStart"/>
      <w:r>
        <w:rPr>
          <w:rFonts w:ascii="Consolas" w:eastAsiaTheme="minorEastAsia" w:hAnsi="Consolas" w:cs="Consolas"/>
          <w:color w:val="008000"/>
          <w:kern w:val="0"/>
          <w:sz w:val="19"/>
          <w:szCs w:val="19"/>
          <w:lang w:bidi="ar-SA"/>
        </w:rPr>
        <w:t>refrenced</w:t>
      </w:r>
      <w:proofErr w:type="spellEnd"/>
      <w:r>
        <w:rPr>
          <w:rFonts w:ascii="Consolas" w:eastAsiaTheme="minorEastAsia" w:hAnsi="Consolas" w:cs="Consolas"/>
          <w:color w:val="008000"/>
          <w:kern w:val="0"/>
          <w:sz w:val="19"/>
          <w:szCs w:val="19"/>
          <w:lang w:bidi="ar-SA"/>
        </w:rPr>
        <w:t xml:space="preserve"> with a tutors schedule to try and pair up with the perfect tutor</w:t>
      </w:r>
    </w:p>
    <w:p w14:paraId="7C9EE4B4"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 xml:space="preserve">select </w:t>
      </w:r>
      <w:r>
        <w:rPr>
          <w:rFonts w:ascii="Consolas" w:eastAsiaTheme="minorEastAsia" w:hAnsi="Consolas" w:cs="Consolas"/>
          <w:color w:val="808080"/>
          <w:kern w:val="0"/>
          <w:sz w:val="19"/>
          <w:szCs w:val="19"/>
          <w:lang w:bidi="ar-SA"/>
        </w:rPr>
        <w:t>(</w:t>
      </w:r>
      <w:proofErr w:type="gramStart"/>
      <w:r>
        <w:rPr>
          <w:rFonts w:ascii="Consolas" w:eastAsiaTheme="minorEastAsia" w:hAnsi="Consolas" w:cs="Consolas"/>
          <w:color w:val="FF00FF"/>
          <w:kern w:val="0"/>
          <w:sz w:val="19"/>
          <w:szCs w:val="19"/>
          <w:lang w:bidi="ar-SA"/>
        </w:rPr>
        <w:t>DATEDIFF</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FF"/>
          <w:kern w:val="0"/>
          <w:sz w:val="19"/>
          <w:szCs w:val="19"/>
          <w:lang w:bidi="ar-SA"/>
        </w:rPr>
        <w:t>minute</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FF"/>
          <w:kern w:val="0"/>
          <w:sz w:val="19"/>
          <w:szCs w:val="19"/>
          <w:lang w:bidi="ar-SA"/>
        </w:rPr>
        <w:t>MAX</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000000"/>
          <w:kern w:val="0"/>
          <w:sz w:val="19"/>
          <w:szCs w:val="19"/>
          <w:lang w:bidi="ar-SA"/>
        </w:rPr>
        <w:t>U</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'19:00:00.0000000'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TimeAfterClass</w:t>
      </w:r>
      <w:proofErr w:type="spellEnd"/>
    </w:p>
    <w:p w14:paraId="76B8BE14"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U</w:t>
      </w:r>
    </w:p>
    <w:p w14:paraId="28610CA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'00000000-0000-0000-0000-000000000004'</w:t>
      </w:r>
      <w:r>
        <w:rPr>
          <w:rFonts w:ascii="Consolas" w:eastAsiaTheme="minorEastAsia" w:hAnsi="Consolas" w:cs="Consolas"/>
          <w:color w:val="000000"/>
          <w:kern w:val="0"/>
          <w:sz w:val="19"/>
          <w:szCs w:val="19"/>
          <w:lang w:bidi="ar-SA"/>
        </w:rPr>
        <w:t xml:space="preserve"> </w:t>
      </w:r>
    </w:p>
    <w:p w14:paraId="2E2F91ED"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proofErr w:type="gramStart"/>
      <w:r>
        <w:rPr>
          <w:rFonts w:ascii="Consolas" w:eastAsiaTheme="minorEastAsia" w:hAnsi="Consolas" w:cs="Consolas"/>
          <w:color w:val="000000"/>
          <w:kern w:val="0"/>
          <w:sz w:val="19"/>
          <w:szCs w:val="19"/>
          <w:lang w:bidi="ar-SA"/>
        </w:rPr>
        <w:t>U</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'D0000000-0000-0000-0000-000000000004'</w:t>
      </w:r>
    </w:p>
    <w:p w14:paraId="71FE057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3924944D"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4B5A215E"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1</w:t>
      </w:r>
      <w:r>
        <w:rPr>
          <w:rFonts w:ascii="Consolas" w:eastAsiaTheme="minorEastAsia" w:hAnsi="Consolas" w:cs="Consolas"/>
          <w:color w:val="008000"/>
          <w:kern w:val="0"/>
          <w:sz w:val="19"/>
          <w:szCs w:val="19"/>
          <w:lang w:bidi="ar-SA"/>
        </w:rPr>
        <w:t>---- Case 2: Student has time after class to stop by and get tutoring if need be</w:t>
      </w:r>
    </w:p>
    <w:p w14:paraId="5BBEF35B"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select</w:t>
      </w:r>
    </w:p>
    <w:p w14:paraId="478ACC9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t</w:t>
      </w:r>
      <w:proofErr w:type="gramStart"/>
      <w:r>
        <w:rPr>
          <w:rFonts w:ascii="Consolas" w:eastAsiaTheme="minorEastAsia" w:hAnsi="Consolas" w:cs="Consolas"/>
          <w:color w:val="000000"/>
          <w:kern w:val="0"/>
          <w:sz w:val="19"/>
          <w:szCs w:val="19"/>
          <w:lang w:bidi="ar-SA"/>
        </w:rPr>
        <w: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UserId</w:t>
      </w:r>
      <w:proofErr w:type="gram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
    <w:p w14:paraId="32D7913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t</w:t>
      </w:r>
      <w:proofErr w:type="gramStart"/>
      <w:r>
        <w:rPr>
          <w:rFonts w:ascii="Consolas" w:eastAsiaTheme="minorEastAsia" w:hAnsi="Consolas" w:cs="Consolas"/>
          <w:color w:val="000000"/>
          <w:kern w:val="0"/>
          <w:sz w:val="19"/>
          <w:szCs w:val="19"/>
          <w:lang w:bidi="ar-SA"/>
        </w:rPr>
        <w: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StartTime</w:t>
      </w:r>
      <w:proofErr w:type="gram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
    <w:p w14:paraId="12EB25C8"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t>t</w:t>
      </w:r>
      <w:proofErr w:type="gramStart"/>
      <w:r>
        <w:rPr>
          <w:rFonts w:ascii="Consolas" w:eastAsiaTheme="minorEastAsia" w:hAnsi="Consolas" w:cs="Consolas"/>
          <w:color w:val="000000"/>
          <w:kern w:val="0"/>
          <w:sz w:val="19"/>
          <w:szCs w:val="19"/>
          <w:lang w:bidi="ar-SA"/>
        </w:rPr>
        <w: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proofErr w:type="gram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
    <w:p w14:paraId="6215169D"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proofErr w:type="spellStart"/>
      <w:proofErr w:type="gramStart"/>
      <w:r>
        <w:rPr>
          <w:rFonts w:ascii="Consolas" w:eastAsiaTheme="minorEastAsia" w:hAnsi="Consolas" w:cs="Consolas"/>
          <w:color w:val="FF00FF"/>
          <w:kern w:val="0"/>
          <w:sz w:val="19"/>
          <w:szCs w:val="19"/>
          <w:lang w:bidi="ar-SA"/>
        </w:rPr>
        <w:t>datediff</w:t>
      </w:r>
      <w:proofErr w:type="spellEnd"/>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FF00FF"/>
          <w:kern w:val="0"/>
          <w:sz w:val="19"/>
          <w:szCs w:val="19"/>
          <w:lang w:bidi="ar-SA"/>
        </w:rPr>
        <w:t>minute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FF"/>
          <w:kern w:val="0"/>
          <w:sz w:val="19"/>
          <w:szCs w:val="19"/>
          <w:lang w:bidi="ar-SA"/>
        </w:rPr>
        <w:t>max</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t2</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StartTime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minutes</w:t>
      </w:r>
    </w:p>
    <w:p w14:paraId="5E115E46"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 xml:space="preserve"> t1 </w:t>
      </w:r>
    </w:p>
    <w:p w14:paraId="5B5A8A1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left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join</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 xml:space="preserve"> t2 </w:t>
      </w:r>
    </w:p>
    <w:p w14:paraId="3B701BA0"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on</w:t>
      </w:r>
      <w:r>
        <w:rPr>
          <w:rFonts w:ascii="Consolas" w:eastAsiaTheme="minorEastAsia" w:hAnsi="Consolas" w:cs="Consolas"/>
          <w:color w:val="000000"/>
          <w:kern w:val="0"/>
          <w:sz w:val="19"/>
          <w:szCs w:val="19"/>
          <w:lang w:bidi="ar-SA"/>
        </w:rPr>
        <w:t xml:space="preserve"> t</w:t>
      </w:r>
      <w:proofErr w:type="gramStart"/>
      <w:r>
        <w:rPr>
          <w:rFonts w:ascii="Consolas" w:eastAsiaTheme="minorEastAsia" w:hAnsi="Consolas" w:cs="Consolas"/>
          <w:color w:val="000000"/>
          <w:kern w:val="0"/>
          <w:sz w:val="19"/>
          <w:szCs w:val="19"/>
          <w:lang w:bidi="ar-SA"/>
        </w:rPr>
        <w: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UserId</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t2</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UserId </w:t>
      </w:r>
    </w:p>
    <w:p w14:paraId="56E0945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t</w:t>
      </w:r>
      <w:proofErr w:type="gramStart"/>
      <w:r>
        <w:rPr>
          <w:rFonts w:ascii="Consolas" w:eastAsiaTheme="minorEastAsia" w:hAnsi="Consolas" w:cs="Consolas"/>
          <w:color w:val="000000"/>
          <w:kern w:val="0"/>
          <w:sz w:val="19"/>
          <w:szCs w:val="19"/>
          <w:lang w:bidi="ar-SA"/>
        </w:rPr>
        <w:t>2</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&lt;</w:t>
      </w:r>
      <w:r>
        <w:rPr>
          <w:rFonts w:ascii="Consolas" w:eastAsiaTheme="minorEastAsia" w:hAnsi="Consolas" w:cs="Consolas"/>
          <w:color w:val="000000"/>
          <w:kern w:val="0"/>
          <w:sz w:val="19"/>
          <w:szCs w:val="19"/>
          <w:lang w:bidi="ar-SA"/>
        </w:rPr>
        <w:t xml:space="preserve"> 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StartTime</w:t>
      </w:r>
    </w:p>
    <w:p w14:paraId="00A828A0"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group</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by</w:t>
      </w:r>
      <w:r>
        <w:rPr>
          <w:rFonts w:ascii="Consolas" w:eastAsiaTheme="minorEastAsia" w:hAnsi="Consolas" w:cs="Consolas"/>
          <w:color w:val="000000"/>
          <w:kern w:val="0"/>
          <w:sz w:val="19"/>
          <w:szCs w:val="19"/>
          <w:lang w:bidi="ar-SA"/>
        </w:rPr>
        <w:t xml:space="preserve"> t</w:t>
      </w:r>
      <w:proofErr w:type="gramStart"/>
      <w:r>
        <w:rPr>
          <w:rFonts w:ascii="Consolas" w:eastAsiaTheme="minorEastAsia" w:hAnsi="Consolas" w:cs="Consolas"/>
          <w:color w:val="000000"/>
          <w:kern w:val="0"/>
          <w:sz w:val="19"/>
          <w:szCs w:val="19"/>
          <w:lang w:bidi="ar-SA"/>
        </w:rPr>
        <w: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UserId</w:t>
      </w:r>
      <w:proofErr w:type="gram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StartTime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t1</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p>
    <w:p w14:paraId="4E2B332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6A554AE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6526B9D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1</w:t>
      </w:r>
      <w:r>
        <w:rPr>
          <w:rFonts w:ascii="Consolas" w:eastAsiaTheme="minorEastAsia" w:hAnsi="Consolas" w:cs="Consolas"/>
          <w:color w:val="008000"/>
          <w:kern w:val="0"/>
          <w:sz w:val="19"/>
          <w:szCs w:val="19"/>
          <w:lang w:bidi="ar-SA"/>
        </w:rPr>
        <w:t xml:space="preserve">---- Case 3: This query determines if the student would have </w:t>
      </w:r>
      <w:proofErr w:type="spellStart"/>
      <w:r>
        <w:rPr>
          <w:rFonts w:ascii="Consolas" w:eastAsiaTheme="minorEastAsia" w:hAnsi="Consolas" w:cs="Consolas"/>
          <w:color w:val="008000"/>
          <w:kern w:val="0"/>
          <w:sz w:val="19"/>
          <w:szCs w:val="19"/>
          <w:lang w:bidi="ar-SA"/>
        </w:rPr>
        <w:t>suffiecent</w:t>
      </w:r>
      <w:proofErr w:type="spellEnd"/>
      <w:r>
        <w:rPr>
          <w:rFonts w:ascii="Consolas" w:eastAsiaTheme="minorEastAsia" w:hAnsi="Consolas" w:cs="Consolas"/>
          <w:color w:val="008000"/>
          <w:kern w:val="0"/>
          <w:sz w:val="19"/>
          <w:szCs w:val="19"/>
          <w:lang w:bidi="ar-SA"/>
        </w:rPr>
        <w:t xml:space="preserve"> time in </w:t>
      </w:r>
    </w:p>
    <w:p w14:paraId="19B50D2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xml:space="preserve">-- order to seek tutoring </w:t>
      </w:r>
      <w:proofErr w:type="gramStart"/>
      <w:r>
        <w:rPr>
          <w:rFonts w:ascii="Consolas" w:eastAsiaTheme="minorEastAsia" w:hAnsi="Consolas" w:cs="Consolas"/>
          <w:color w:val="008000"/>
          <w:kern w:val="0"/>
          <w:sz w:val="19"/>
          <w:szCs w:val="19"/>
          <w:lang w:bidi="ar-SA"/>
        </w:rPr>
        <w:t>help..</w:t>
      </w:r>
      <w:proofErr w:type="gramEnd"/>
      <w:r>
        <w:rPr>
          <w:rFonts w:ascii="Consolas" w:eastAsiaTheme="minorEastAsia" w:hAnsi="Consolas" w:cs="Consolas"/>
          <w:color w:val="008000"/>
          <w:kern w:val="0"/>
          <w:sz w:val="19"/>
          <w:szCs w:val="19"/>
          <w:lang w:bidi="ar-SA"/>
        </w:rPr>
        <w:t xml:space="preserve"> pairing this with front end calculations.</w:t>
      </w:r>
    </w:p>
    <w:p w14:paraId="51C58D8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 xml:space="preserve">select </w:t>
      </w:r>
      <w:r>
        <w:rPr>
          <w:rFonts w:ascii="Consolas" w:eastAsiaTheme="minorEastAsia" w:hAnsi="Consolas" w:cs="Consolas"/>
          <w:color w:val="808080"/>
          <w:kern w:val="0"/>
          <w:sz w:val="19"/>
          <w:szCs w:val="19"/>
          <w:lang w:bidi="ar-SA"/>
        </w:rPr>
        <w:t>(</w:t>
      </w:r>
      <w:proofErr w:type="gramStart"/>
      <w:r>
        <w:rPr>
          <w:rFonts w:ascii="Consolas" w:eastAsiaTheme="minorEastAsia" w:hAnsi="Consolas" w:cs="Consolas"/>
          <w:color w:val="FF00FF"/>
          <w:kern w:val="0"/>
          <w:sz w:val="19"/>
          <w:szCs w:val="19"/>
          <w:lang w:bidi="ar-SA"/>
        </w:rPr>
        <w:t>DATEDIFF</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FF"/>
          <w:kern w:val="0"/>
          <w:sz w:val="19"/>
          <w:szCs w:val="19"/>
          <w:lang w:bidi="ar-SA"/>
        </w:rPr>
        <w:t>minute</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FF"/>
          <w:kern w:val="0"/>
          <w:sz w:val="19"/>
          <w:szCs w:val="19"/>
          <w:lang w:bidi="ar-SA"/>
        </w:rPr>
        <w:t>MAX</w:t>
      </w:r>
      <w:r>
        <w:rPr>
          <w:rFonts w:ascii="Consolas" w:eastAsiaTheme="minorEastAsia" w:hAnsi="Consolas" w:cs="Consolas"/>
          <w:color w:val="808080"/>
          <w:kern w:val="0"/>
          <w:sz w:val="19"/>
          <w:szCs w:val="19"/>
          <w:lang w:bidi="ar-SA"/>
        </w:rPr>
        <w:t>(</w:t>
      </w:r>
      <w:proofErr w:type="spellStart"/>
      <w:r>
        <w:rPr>
          <w:rFonts w:ascii="Consolas" w:eastAsiaTheme="minorEastAsia" w:hAnsi="Consolas" w:cs="Consolas"/>
          <w:color w:val="000000"/>
          <w:kern w:val="0"/>
          <w:sz w:val="19"/>
          <w:szCs w:val="19"/>
          <w:lang w:bidi="ar-SA"/>
        </w:rPr>
        <w:t>U</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'19:00:00.0000000'</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TimeAfterClass</w:t>
      </w:r>
      <w:proofErr w:type="spellEnd"/>
    </w:p>
    <w:p w14:paraId="22D2FBB0"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U</w:t>
      </w:r>
    </w:p>
    <w:p w14:paraId="130E56A6"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'00000000-0000-0000-0000-000000000004'</w:t>
      </w:r>
      <w:r>
        <w:rPr>
          <w:rFonts w:ascii="Consolas" w:eastAsiaTheme="minorEastAsia" w:hAnsi="Consolas" w:cs="Consolas"/>
          <w:color w:val="000000"/>
          <w:kern w:val="0"/>
          <w:sz w:val="19"/>
          <w:szCs w:val="19"/>
          <w:lang w:bidi="ar-SA"/>
        </w:rPr>
        <w:t xml:space="preserve"> </w:t>
      </w:r>
    </w:p>
    <w:p w14:paraId="281ECB43"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proofErr w:type="gramStart"/>
      <w:r>
        <w:rPr>
          <w:rFonts w:ascii="Consolas" w:eastAsiaTheme="minorEastAsia" w:hAnsi="Consolas" w:cs="Consolas"/>
          <w:color w:val="000000"/>
          <w:kern w:val="0"/>
          <w:sz w:val="19"/>
          <w:szCs w:val="19"/>
          <w:lang w:bidi="ar-SA"/>
        </w:rPr>
        <w:t>U</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'D0000000-0000-0000-0000-000000000004'</w:t>
      </w:r>
    </w:p>
    <w:p w14:paraId="4068A294"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0931EE6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5B9452DD"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2</w:t>
      </w:r>
      <w:r>
        <w:rPr>
          <w:rFonts w:ascii="Consolas" w:eastAsiaTheme="minorEastAsia" w:hAnsi="Consolas" w:cs="Consolas"/>
          <w:color w:val="008000"/>
          <w:kern w:val="0"/>
          <w:sz w:val="19"/>
          <w:szCs w:val="19"/>
          <w:lang w:bidi="ar-SA"/>
        </w:rPr>
        <w:t xml:space="preserve">-- To view employee </w:t>
      </w:r>
      <w:proofErr w:type="spellStart"/>
      <w:r>
        <w:rPr>
          <w:rFonts w:ascii="Consolas" w:eastAsiaTheme="minorEastAsia" w:hAnsi="Consolas" w:cs="Consolas"/>
          <w:color w:val="008000"/>
          <w:kern w:val="0"/>
          <w:sz w:val="19"/>
          <w:szCs w:val="19"/>
          <w:lang w:bidi="ar-SA"/>
        </w:rPr>
        <w:t>availabilty</w:t>
      </w:r>
      <w:proofErr w:type="spellEnd"/>
      <w:r>
        <w:rPr>
          <w:rFonts w:ascii="Consolas" w:eastAsiaTheme="minorEastAsia" w:hAnsi="Consolas" w:cs="Consolas"/>
          <w:color w:val="008000"/>
          <w:kern w:val="0"/>
          <w:sz w:val="19"/>
          <w:szCs w:val="19"/>
          <w:lang w:bidi="ar-SA"/>
        </w:rPr>
        <w:t xml:space="preserve"> this query will display the start and end times of </w:t>
      </w:r>
      <w:proofErr w:type="spellStart"/>
      <w:r>
        <w:rPr>
          <w:rFonts w:ascii="Consolas" w:eastAsiaTheme="minorEastAsia" w:hAnsi="Consolas" w:cs="Consolas"/>
          <w:color w:val="008000"/>
          <w:kern w:val="0"/>
          <w:sz w:val="19"/>
          <w:szCs w:val="19"/>
          <w:lang w:bidi="ar-SA"/>
        </w:rPr>
        <w:t>thier</w:t>
      </w:r>
      <w:proofErr w:type="spellEnd"/>
      <w:r>
        <w:rPr>
          <w:rFonts w:ascii="Consolas" w:eastAsiaTheme="minorEastAsia" w:hAnsi="Consolas" w:cs="Consolas"/>
          <w:color w:val="008000"/>
          <w:kern w:val="0"/>
          <w:sz w:val="19"/>
          <w:szCs w:val="19"/>
          <w:lang w:bidi="ar-SA"/>
        </w:rPr>
        <w:t xml:space="preserve"> shifts as well as the </w:t>
      </w:r>
      <w:proofErr w:type="gramStart"/>
      <w:r>
        <w:rPr>
          <w:rFonts w:ascii="Consolas" w:eastAsiaTheme="minorEastAsia" w:hAnsi="Consolas" w:cs="Consolas"/>
          <w:color w:val="008000"/>
          <w:kern w:val="0"/>
          <w:sz w:val="19"/>
          <w:szCs w:val="19"/>
          <w:lang w:bidi="ar-SA"/>
        </w:rPr>
        <w:t>day..</w:t>
      </w:r>
      <w:proofErr w:type="gramEnd"/>
      <w:r>
        <w:rPr>
          <w:rFonts w:ascii="Consolas" w:eastAsiaTheme="minorEastAsia" w:hAnsi="Consolas" w:cs="Consolas"/>
          <w:color w:val="008000"/>
          <w:kern w:val="0"/>
          <w:sz w:val="19"/>
          <w:szCs w:val="19"/>
          <w:lang w:bidi="ar-SA"/>
        </w:rPr>
        <w:t xml:space="preserve"> This query will work will a partial search implementation as shown below. </w:t>
      </w:r>
    </w:p>
    <w:p w14:paraId="643BD9E0"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StartTime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DaySuffix</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Date</w:t>
      </w:r>
    </w:p>
    <w:p w14:paraId="67224E4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EmployeeCalendarEvents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CalendarDays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C </w:t>
      </w:r>
    </w:p>
    <w:p w14:paraId="2A22B75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proofErr w:type="gramStart"/>
      <w:r>
        <w:rPr>
          <w:rFonts w:ascii="Consolas" w:eastAsiaTheme="minorEastAsia" w:hAnsi="Consolas" w:cs="Consolas"/>
          <w:color w:val="000000"/>
          <w:kern w:val="0"/>
          <w:sz w:val="19"/>
          <w:szCs w:val="19"/>
          <w:lang w:bidi="ar-SA"/>
        </w:rPr>
        <w:t>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
    <w:p w14:paraId="10E0568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FF"/>
          <w:kern w:val="0"/>
          <w:sz w:val="19"/>
          <w:szCs w:val="19"/>
          <w:lang w:bidi="ar-SA"/>
        </w:rPr>
        <w:t xml:space="preserve"> </w:t>
      </w:r>
      <w:proofErr w:type="gramStart"/>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select</w:t>
      </w:r>
      <w:proofErr w:type="gramEnd"/>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EmployeeId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Employees </w:t>
      </w: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FirstName </w:t>
      </w:r>
      <w:r>
        <w:rPr>
          <w:rFonts w:ascii="Consolas" w:eastAsiaTheme="minorEastAsia" w:hAnsi="Consolas" w:cs="Consolas"/>
          <w:color w:val="808080"/>
          <w:kern w:val="0"/>
          <w:sz w:val="19"/>
          <w:szCs w:val="19"/>
          <w:lang w:bidi="ar-SA"/>
        </w:rPr>
        <w:t>like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w:t>
      </w:r>
      <w:proofErr w:type="spellStart"/>
      <w:r>
        <w:rPr>
          <w:rFonts w:ascii="Consolas" w:eastAsiaTheme="minorEastAsia" w:hAnsi="Consolas" w:cs="Consolas"/>
          <w:color w:val="FF0000"/>
          <w:kern w:val="0"/>
          <w:sz w:val="19"/>
          <w:szCs w:val="19"/>
          <w:lang w:bidi="ar-SA"/>
        </w:rPr>
        <w:t>terr</w:t>
      </w:r>
      <w:proofErr w:type="spellEnd"/>
      <w:r>
        <w:rPr>
          <w:rFonts w:ascii="Consolas" w:eastAsiaTheme="minorEastAsia" w:hAnsi="Consolas" w:cs="Consolas"/>
          <w:color w:val="FF000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p>
    <w:p w14:paraId="09635AC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439F05F9"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3 Skipped </w:t>
      </w:r>
      <w:r>
        <w:rPr>
          <w:rFonts w:ascii="Consolas" w:eastAsiaTheme="minorEastAsia" w:hAnsi="Consolas" w:cs="Consolas"/>
          <w:color w:val="008000"/>
          <w:kern w:val="0"/>
          <w:sz w:val="19"/>
          <w:szCs w:val="19"/>
          <w:lang w:bidi="ar-SA"/>
        </w:rPr>
        <w:t>/*(refer to notes at the top*/</w:t>
      </w:r>
    </w:p>
    <w:p w14:paraId="46B4EE5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26281AA8"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2</w:t>
      </w:r>
      <w:r>
        <w:rPr>
          <w:rFonts w:ascii="Consolas" w:eastAsiaTheme="minorEastAsia" w:hAnsi="Consolas" w:cs="Consolas"/>
          <w:color w:val="008000"/>
          <w:kern w:val="0"/>
          <w:sz w:val="19"/>
          <w:szCs w:val="19"/>
          <w:lang w:bidi="ar-SA"/>
        </w:rPr>
        <w:t xml:space="preserve">-- To view users </w:t>
      </w:r>
      <w:proofErr w:type="spellStart"/>
      <w:r>
        <w:rPr>
          <w:rFonts w:ascii="Consolas" w:eastAsiaTheme="minorEastAsia" w:hAnsi="Consolas" w:cs="Consolas"/>
          <w:color w:val="008000"/>
          <w:kern w:val="0"/>
          <w:sz w:val="19"/>
          <w:szCs w:val="19"/>
          <w:lang w:bidi="ar-SA"/>
        </w:rPr>
        <w:t>availabilty</w:t>
      </w:r>
      <w:proofErr w:type="spellEnd"/>
      <w:r>
        <w:rPr>
          <w:rFonts w:ascii="Consolas" w:eastAsiaTheme="minorEastAsia" w:hAnsi="Consolas" w:cs="Consolas"/>
          <w:color w:val="008000"/>
          <w:kern w:val="0"/>
          <w:sz w:val="19"/>
          <w:szCs w:val="19"/>
          <w:lang w:bidi="ar-SA"/>
        </w:rPr>
        <w:t xml:space="preserve"> this query will display the start and end times of </w:t>
      </w:r>
      <w:proofErr w:type="spellStart"/>
      <w:r>
        <w:rPr>
          <w:rFonts w:ascii="Consolas" w:eastAsiaTheme="minorEastAsia" w:hAnsi="Consolas" w:cs="Consolas"/>
          <w:color w:val="008000"/>
          <w:kern w:val="0"/>
          <w:sz w:val="19"/>
          <w:szCs w:val="19"/>
          <w:lang w:bidi="ar-SA"/>
        </w:rPr>
        <w:t>thier</w:t>
      </w:r>
      <w:proofErr w:type="spellEnd"/>
      <w:r>
        <w:rPr>
          <w:rFonts w:ascii="Consolas" w:eastAsiaTheme="minorEastAsia" w:hAnsi="Consolas" w:cs="Consolas"/>
          <w:color w:val="008000"/>
          <w:kern w:val="0"/>
          <w:sz w:val="19"/>
          <w:szCs w:val="19"/>
          <w:lang w:bidi="ar-SA"/>
        </w:rPr>
        <w:t xml:space="preserve"> shifts as well as the </w:t>
      </w:r>
      <w:proofErr w:type="gramStart"/>
      <w:r>
        <w:rPr>
          <w:rFonts w:ascii="Consolas" w:eastAsiaTheme="minorEastAsia" w:hAnsi="Consolas" w:cs="Consolas"/>
          <w:color w:val="008000"/>
          <w:kern w:val="0"/>
          <w:sz w:val="19"/>
          <w:szCs w:val="19"/>
          <w:lang w:bidi="ar-SA"/>
        </w:rPr>
        <w:t>day..</w:t>
      </w:r>
      <w:proofErr w:type="gramEnd"/>
      <w:r>
        <w:rPr>
          <w:rFonts w:ascii="Consolas" w:eastAsiaTheme="minorEastAsia" w:hAnsi="Consolas" w:cs="Consolas"/>
          <w:color w:val="008000"/>
          <w:kern w:val="0"/>
          <w:sz w:val="19"/>
          <w:szCs w:val="19"/>
          <w:lang w:bidi="ar-SA"/>
        </w:rPr>
        <w:t xml:space="preserve"> This query will work will a partial search implementation as shown below. </w:t>
      </w:r>
    </w:p>
    <w:p w14:paraId="6B93687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StartTime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EndTime</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DaySuffix</w:t>
      </w:r>
      <w:proofErr w:type="spellEnd"/>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Date</w:t>
      </w:r>
    </w:p>
    <w:p w14:paraId="111B510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UserCalendarEvents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CalendarDays</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as</w:t>
      </w:r>
      <w:r>
        <w:rPr>
          <w:rFonts w:ascii="Consolas" w:eastAsiaTheme="minorEastAsia" w:hAnsi="Consolas" w:cs="Consolas"/>
          <w:color w:val="000000"/>
          <w:kern w:val="0"/>
          <w:sz w:val="19"/>
          <w:szCs w:val="19"/>
          <w:lang w:bidi="ar-SA"/>
        </w:rPr>
        <w:t xml:space="preserve"> C </w:t>
      </w:r>
    </w:p>
    <w:p w14:paraId="5FFF80FB"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proofErr w:type="gramStart"/>
      <w:r>
        <w:rPr>
          <w:rFonts w:ascii="Consolas" w:eastAsiaTheme="minorEastAsia" w:hAnsi="Consolas" w:cs="Consolas"/>
          <w:color w:val="000000"/>
          <w:kern w:val="0"/>
          <w:sz w:val="19"/>
          <w:szCs w:val="19"/>
          <w:lang w:bidi="ar-SA"/>
        </w:rPr>
        <w:t>E</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CalendarDayId</w:t>
      </w:r>
      <w:proofErr w:type="spellEnd"/>
    </w:p>
    <w:p w14:paraId="6804136B"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FF"/>
          <w:kern w:val="0"/>
          <w:sz w:val="19"/>
          <w:szCs w:val="19"/>
          <w:lang w:bidi="ar-SA"/>
        </w:rPr>
        <w:t xml:space="preserve"> </w:t>
      </w:r>
      <w:proofErr w:type="gramStart"/>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select</w:t>
      </w:r>
      <w:proofErr w:type="gramEnd"/>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UserId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Users </w:t>
      </w: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FirstName </w:t>
      </w:r>
      <w:r>
        <w:rPr>
          <w:rFonts w:ascii="Consolas" w:eastAsiaTheme="minorEastAsia" w:hAnsi="Consolas" w:cs="Consolas"/>
          <w:color w:val="808080"/>
          <w:kern w:val="0"/>
          <w:sz w:val="19"/>
          <w:szCs w:val="19"/>
          <w:lang w:bidi="ar-SA"/>
        </w:rPr>
        <w:t>like</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w:t>
      </w:r>
      <w:proofErr w:type="spellStart"/>
      <w:r>
        <w:rPr>
          <w:rFonts w:ascii="Consolas" w:eastAsiaTheme="minorEastAsia" w:hAnsi="Consolas" w:cs="Consolas"/>
          <w:color w:val="FF0000"/>
          <w:kern w:val="0"/>
          <w:sz w:val="19"/>
          <w:szCs w:val="19"/>
          <w:lang w:bidi="ar-SA"/>
        </w:rPr>
        <w:t>Booge</w:t>
      </w:r>
      <w:proofErr w:type="spellEnd"/>
      <w:r>
        <w:rPr>
          <w:rFonts w:ascii="Consolas" w:eastAsiaTheme="minorEastAsia" w:hAnsi="Consolas" w:cs="Consolas"/>
          <w:color w:val="FF000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p>
    <w:p w14:paraId="7F69E1D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1C09B326"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4</w:t>
      </w:r>
      <w:r>
        <w:rPr>
          <w:rFonts w:ascii="Consolas" w:eastAsiaTheme="minorEastAsia" w:hAnsi="Consolas" w:cs="Consolas"/>
          <w:color w:val="008000"/>
          <w:kern w:val="0"/>
          <w:sz w:val="19"/>
          <w:szCs w:val="19"/>
          <w:lang w:bidi="ar-SA"/>
        </w:rPr>
        <w:t>-- To view a list of all the appointments and the status of them use this query</w:t>
      </w:r>
    </w:p>
    <w:p w14:paraId="3B2A7B9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xml:space="preserve">-- (#8) this also shows specific sessions between a user/group a </w:t>
      </w:r>
      <w:proofErr w:type="spellStart"/>
      <w:r>
        <w:rPr>
          <w:rFonts w:ascii="Consolas" w:eastAsiaTheme="minorEastAsia" w:hAnsi="Consolas" w:cs="Consolas"/>
          <w:color w:val="008000"/>
          <w:kern w:val="0"/>
          <w:sz w:val="19"/>
          <w:szCs w:val="19"/>
          <w:lang w:bidi="ar-SA"/>
        </w:rPr>
        <w:t>particualr</w:t>
      </w:r>
      <w:proofErr w:type="spellEnd"/>
      <w:r>
        <w:rPr>
          <w:rFonts w:ascii="Consolas" w:eastAsiaTheme="minorEastAsia" w:hAnsi="Consolas" w:cs="Consolas"/>
          <w:color w:val="008000"/>
          <w:kern w:val="0"/>
          <w:sz w:val="19"/>
          <w:szCs w:val="19"/>
          <w:lang w:bidi="ar-SA"/>
        </w:rPr>
        <w:t xml:space="preserve"> employee the time and the course info the student selected</w:t>
      </w:r>
    </w:p>
    <w:p w14:paraId="67D33D7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lastRenderedPageBreak/>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TutoringSessions</w:t>
      </w:r>
      <w:proofErr w:type="spellEnd"/>
    </w:p>
    <w:p w14:paraId="2DE91B1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62C1825E"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5</w:t>
      </w:r>
      <w:r>
        <w:rPr>
          <w:rFonts w:ascii="Consolas" w:eastAsiaTheme="minorEastAsia" w:hAnsi="Consolas" w:cs="Consolas"/>
          <w:color w:val="008000"/>
          <w:kern w:val="0"/>
          <w:sz w:val="19"/>
          <w:szCs w:val="19"/>
          <w:lang w:bidi="ar-SA"/>
        </w:rPr>
        <w:t xml:space="preserve">--If a student selects that they </w:t>
      </w:r>
      <w:proofErr w:type="spellStart"/>
      <w:r>
        <w:rPr>
          <w:rFonts w:ascii="Consolas" w:eastAsiaTheme="minorEastAsia" w:hAnsi="Consolas" w:cs="Consolas"/>
          <w:color w:val="008000"/>
          <w:kern w:val="0"/>
          <w:sz w:val="19"/>
          <w:szCs w:val="19"/>
          <w:lang w:bidi="ar-SA"/>
        </w:rPr>
        <w:t>needa</w:t>
      </w:r>
      <w:proofErr w:type="spellEnd"/>
      <w:r>
        <w:rPr>
          <w:rFonts w:ascii="Consolas" w:eastAsiaTheme="minorEastAsia" w:hAnsi="Consolas" w:cs="Consolas"/>
          <w:color w:val="008000"/>
          <w:kern w:val="0"/>
          <w:sz w:val="19"/>
          <w:szCs w:val="19"/>
          <w:lang w:bidi="ar-SA"/>
        </w:rPr>
        <w:t xml:space="preserve"> a tutor that excels on exam </w:t>
      </w:r>
      <w:proofErr w:type="spellStart"/>
      <w:r>
        <w:rPr>
          <w:rFonts w:ascii="Consolas" w:eastAsiaTheme="minorEastAsia" w:hAnsi="Consolas" w:cs="Consolas"/>
          <w:color w:val="008000"/>
          <w:kern w:val="0"/>
          <w:sz w:val="19"/>
          <w:szCs w:val="19"/>
          <w:lang w:bidi="ar-SA"/>
        </w:rPr>
        <w:t>preperation</w:t>
      </w:r>
      <w:proofErr w:type="spellEnd"/>
      <w:r>
        <w:rPr>
          <w:rFonts w:ascii="Consolas" w:eastAsiaTheme="minorEastAsia" w:hAnsi="Consolas" w:cs="Consolas"/>
          <w:color w:val="008000"/>
          <w:kern w:val="0"/>
          <w:sz w:val="19"/>
          <w:szCs w:val="19"/>
          <w:lang w:bidi="ar-SA"/>
        </w:rPr>
        <w:t xml:space="preserve"> within in 4000 level classes regarding a certain major specific course</w:t>
      </w:r>
    </w:p>
    <w:p w14:paraId="34B34CC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xml:space="preserve">-- this will be the query that is run in the backend </w:t>
      </w:r>
    </w:p>
    <w:p w14:paraId="5D946493"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p>
    <w:p w14:paraId="20E33AC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Employees </w:t>
      </w:r>
    </w:p>
    <w:p w14:paraId="485313A0"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SpecialtyValue</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&gt;</w:t>
      </w:r>
      <w:proofErr w:type="gramStart"/>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65</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Exams</w:t>
      </w:r>
    </w:p>
    <w:p w14:paraId="3624BC7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SpecialtyValue</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&lt;&gt;</w:t>
      </w:r>
      <w:r>
        <w:rPr>
          <w:rFonts w:ascii="Consolas" w:eastAsiaTheme="minorEastAsia" w:hAnsi="Consolas" w:cs="Consolas"/>
          <w:color w:val="000000"/>
          <w:kern w:val="0"/>
          <w:sz w:val="19"/>
          <w:szCs w:val="19"/>
          <w:lang w:bidi="ar-SA"/>
        </w:rPr>
        <w:t xml:space="preserve"> 999</w:t>
      </w:r>
    </w:p>
    <w:p w14:paraId="3A5EE4D1"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CourseValue</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9 </w:t>
      </w:r>
      <w:r>
        <w:rPr>
          <w:rFonts w:ascii="Consolas" w:eastAsiaTheme="minorEastAsia" w:hAnsi="Consolas" w:cs="Consolas"/>
          <w:color w:val="008000"/>
          <w:kern w:val="0"/>
          <w:sz w:val="19"/>
          <w:szCs w:val="19"/>
          <w:lang w:bidi="ar-SA"/>
        </w:rPr>
        <w:t>-- up to 4k level classes</w:t>
      </w:r>
    </w:p>
    <w:p w14:paraId="657CF99E"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808080"/>
          <w:kern w:val="0"/>
          <w:sz w:val="19"/>
          <w:szCs w:val="19"/>
          <w:lang w:bidi="ar-SA"/>
        </w:rPr>
        <w:t>and</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RoleID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'A0000000-0000-0000-0000-000000000003'</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teacher</w:t>
      </w:r>
    </w:p>
    <w:p w14:paraId="06811E7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227B26BB"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6</w:t>
      </w:r>
      <w:r>
        <w:rPr>
          <w:rFonts w:ascii="Consolas" w:eastAsiaTheme="minorEastAsia" w:hAnsi="Consolas" w:cs="Consolas"/>
          <w:color w:val="008000"/>
          <w:kern w:val="0"/>
          <w:sz w:val="19"/>
          <w:szCs w:val="19"/>
          <w:lang w:bidi="ar-SA"/>
        </w:rPr>
        <w:t xml:space="preserve">-- To view the basic information that gets loaded in within each </w:t>
      </w:r>
      <w:proofErr w:type="spellStart"/>
      <w:r>
        <w:rPr>
          <w:rFonts w:ascii="Consolas" w:eastAsiaTheme="minorEastAsia" w:hAnsi="Consolas" w:cs="Consolas"/>
          <w:color w:val="008000"/>
          <w:kern w:val="0"/>
          <w:sz w:val="19"/>
          <w:szCs w:val="19"/>
          <w:lang w:bidi="ar-SA"/>
        </w:rPr>
        <w:t>emplyee</w:t>
      </w:r>
      <w:proofErr w:type="spellEnd"/>
      <w:r>
        <w:rPr>
          <w:rFonts w:ascii="Consolas" w:eastAsiaTheme="minorEastAsia" w:hAnsi="Consolas" w:cs="Consolas"/>
          <w:color w:val="008000"/>
          <w:kern w:val="0"/>
          <w:sz w:val="19"/>
          <w:szCs w:val="19"/>
          <w:lang w:bidi="ar-SA"/>
        </w:rPr>
        <w:t xml:space="preserve"> profile run this query</w:t>
      </w:r>
    </w:p>
    <w:p w14:paraId="6989A9CD"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top</w:t>
      </w:r>
      <w:r>
        <w:rPr>
          <w:rFonts w:ascii="Consolas" w:eastAsiaTheme="minorEastAsia" w:hAnsi="Consolas" w:cs="Consolas"/>
          <w:color w:val="000000"/>
          <w:kern w:val="0"/>
          <w:sz w:val="19"/>
          <w:szCs w:val="19"/>
          <w:lang w:bidi="ar-SA"/>
        </w:rPr>
        <w:t xml:space="preserve"> </w:t>
      </w:r>
      <w:proofErr w:type="gramStart"/>
      <w:r>
        <w:rPr>
          <w:rFonts w:ascii="Consolas" w:eastAsiaTheme="minorEastAsia" w:hAnsi="Consolas" w:cs="Consolas"/>
          <w:color w:val="000000"/>
          <w:kern w:val="0"/>
          <w:sz w:val="19"/>
          <w:szCs w:val="19"/>
          <w:lang w:bidi="ar-SA"/>
        </w:rPr>
        <w:t xml:space="preserve">1  </w:t>
      </w:r>
      <w:r>
        <w:rPr>
          <w:rFonts w:ascii="Consolas" w:eastAsiaTheme="minorEastAsia" w:hAnsi="Consolas" w:cs="Consolas"/>
          <w:color w:val="808080"/>
          <w:kern w:val="0"/>
          <w:sz w:val="19"/>
          <w:szCs w:val="19"/>
          <w:lang w:bidi="ar-SA"/>
        </w:rPr>
        <w:t>*</w:t>
      </w:r>
      <w:proofErr w:type="gram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Employees</w:t>
      </w:r>
    </w:p>
    <w:p w14:paraId="6143FD74"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6</w:t>
      </w:r>
      <w:r>
        <w:rPr>
          <w:rFonts w:ascii="Consolas" w:eastAsiaTheme="minorEastAsia" w:hAnsi="Consolas" w:cs="Consolas"/>
          <w:color w:val="008000"/>
          <w:kern w:val="0"/>
          <w:sz w:val="19"/>
          <w:szCs w:val="19"/>
          <w:lang w:bidi="ar-SA"/>
        </w:rPr>
        <w:t>-- To view the basic information that gets loaded in within each user profile run this query</w:t>
      </w:r>
    </w:p>
    <w:p w14:paraId="085F3F22"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top</w:t>
      </w:r>
      <w:r>
        <w:rPr>
          <w:rFonts w:ascii="Consolas" w:eastAsiaTheme="minorEastAsia" w:hAnsi="Consolas" w:cs="Consolas"/>
          <w:color w:val="000000"/>
          <w:kern w:val="0"/>
          <w:sz w:val="19"/>
          <w:szCs w:val="19"/>
          <w:lang w:bidi="ar-SA"/>
        </w:rPr>
        <w:t xml:space="preserve"> 1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users</w:t>
      </w:r>
    </w:p>
    <w:p w14:paraId="4905B5B8"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7B1940C9"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7</w:t>
      </w:r>
      <w:r>
        <w:rPr>
          <w:rFonts w:ascii="Consolas" w:eastAsiaTheme="minorEastAsia" w:hAnsi="Consolas" w:cs="Consolas"/>
          <w:color w:val="008000"/>
          <w:kern w:val="0"/>
          <w:sz w:val="19"/>
          <w:szCs w:val="19"/>
          <w:lang w:bidi="ar-SA"/>
        </w:rPr>
        <w:t xml:space="preserve">-- Users are allowed to join/create groups to all get tutored </w:t>
      </w:r>
      <w:proofErr w:type="spellStart"/>
      <w:r>
        <w:rPr>
          <w:rFonts w:ascii="Consolas" w:eastAsiaTheme="minorEastAsia" w:hAnsi="Consolas" w:cs="Consolas"/>
          <w:color w:val="008000"/>
          <w:kern w:val="0"/>
          <w:sz w:val="19"/>
          <w:szCs w:val="19"/>
          <w:lang w:bidi="ar-SA"/>
        </w:rPr>
        <w:t>aroud</w:t>
      </w:r>
      <w:proofErr w:type="spellEnd"/>
      <w:r>
        <w:rPr>
          <w:rFonts w:ascii="Consolas" w:eastAsiaTheme="minorEastAsia" w:hAnsi="Consolas" w:cs="Consolas"/>
          <w:color w:val="008000"/>
          <w:kern w:val="0"/>
          <w:sz w:val="19"/>
          <w:szCs w:val="19"/>
          <w:lang w:bidi="ar-SA"/>
        </w:rPr>
        <w:t xml:space="preserve"> the same </w:t>
      </w:r>
      <w:proofErr w:type="gramStart"/>
      <w:r>
        <w:rPr>
          <w:rFonts w:ascii="Consolas" w:eastAsiaTheme="minorEastAsia" w:hAnsi="Consolas" w:cs="Consolas"/>
          <w:color w:val="008000"/>
          <w:kern w:val="0"/>
          <w:sz w:val="19"/>
          <w:szCs w:val="19"/>
          <w:lang w:bidi="ar-SA"/>
        </w:rPr>
        <w:t>principal..</w:t>
      </w:r>
      <w:proofErr w:type="gramEnd"/>
      <w:r>
        <w:rPr>
          <w:rFonts w:ascii="Consolas" w:eastAsiaTheme="minorEastAsia" w:hAnsi="Consolas" w:cs="Consolas"/>
          <w:color w:val="008000"/>
          <w:kern w:val="0"/>
          <w:sz w:val="19"/>
          <w:szCs w:val="19"/>
          <w:lang w:bidi="ar-SA"/>
        </w:rPr>
        <w:t xml:space="preserve"> To view the groups that are created you can use this query </w:t>
      </w:r>
    </w:p>
    <w:p w14:paraId="12D76345"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users </w:t>
      </w:r>
      <w:r>
        <w:rPr>
          <w:rFonts w:ascii="Consolas" w:eastAsiaTheme="minorEastAsia" w:hAnsi="Consolas" w:cs="Consolas"/>
          <w:color w:val="0000FF"/>
          <w:kern w:val="0"/>
          <w:sz w:val="19"/>
          <w:szCs w:val="19"/>
          <w:lang w:bidi="ar-SA"/>
        </w:rPr>
        <w:t>where</w:t>
      </w:r>
      <w:r>
        <w:rPr>
          <w:rFonts w:ascii="Consolas" w:eastAsiaTheme="minorEastAsia" w:hAnsi="Consolas" w:cs="Consolas"/>
          <w:color w:val="000000"/>
          <w:kern w:val="0"/>
          <w:sz w:val="19"/>
          <w:szCs w:val="19"/>
          <w:lang w:bidi="ar-SA"/>
        </w:rPr>
        <w:t xml:space="preserve"> </w:t>
      </w:r>
      <w:proofErr w:type="spellStart"/>
      <w:r>
        <w:rPr>
          <w:rFonts w:ascii="Consolas" w:eastAsiaTheme="minorEastAsia" w:hAnsi="Consolas" w:cs="Consolas"/>
          <w:color w:val="000000"/>
          <w:kern w:val="0"/>
          <w:sz w:val="19"/>
          <w:szCs w:val="19"/>
          <w:lang w:bidi="ar-SA"/>
        </w:rPr>
        <w:t>GroupId</w:t>
      </w:r>
      <w:proofErr w:type="spellEnd"/>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FF0000"/>
          <w:kern w:val="0"/>
          <w:sz w:val="19"/>
          <w:szCs w:val="19"/>
          <w:lang w:bidi="ar-SA"/>
        </w:rPr>
        <w:t>'50000000-0000-0000-0000-000000000001'</w:t>
      </w:r>
    </w:p>
    <w:p w14:paraId="6C081878"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0D9F9B99"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8 </w:t>
      </w:r>
      <w:r>
        <w:rPr>
          <w:rFonts w:ascii="Consolas" w:eastAsiaTheme="minorEastAsia" w:hAnsi="Consolas" w:cs="Consolas"/>
          <w:color w:val="008000"/>
          <w:kern w:val="0"/>
          <w:sz w:val="19"/>
          <w:szCs w:val="19"/>
          <w:lang w:bidi="ar-SA"/>
        </w:rPr>
        <w:t>-- Above</w:t>
      </w:r>
    </w:p>
    <w:p w14:paraId="3F20F48E"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6E52B95C"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9</w:t>
      </w:r>
      <w:r>
        <w:rPr>
          <w:rFonts w:ascii="Consolas" w:eastAsiaTheme="minorEastAsia" w:hAnsi="Consolas" w:cs="Consolas"/>
          <w:color w:val="008000"/>
          <w:kern w:val="0"/>
          <w:sz w:val="19"/>
          <w:szCs w:val="19"/>
          <w:lang w:bidi="ar-SA"/>
        </w:rPr>
        <w:t xml:space="preserve">-- Users are allowed to submit feedback about the tutoring session to further enhance the </w:t>
      </w:r>
      <w:proofErr w:type="gramStart"/>
      <w:r>
        <w:rPr>
          <w:rFonts w:ascii="Consolas" w:eastAsiaTheme="minorEastAsia" w:hAnsi="Consolas" w:cs="Consolas"/>
          <w:color w:val="008000"/>
          <w:kern w:val="0"/>
          <w:sz w:val="19"/>
          <w:szCs w:val="19"/>
          <w:lang w:bidi="ar-SA"/>
        </w:rPr>
        <w:t>program..</w:t>
      </w:r>
      <w:proofErr w:type="gramEnd"/>
      <w:r>
        <w:rPr>
          <w:rFonts w:ascii="Consolas" w:eastAsiaTheme="minorEastAsia" w:hAnsi="Consolas" w:cs="Consolas"/>
          <w:color w:val="008000"/>
          <w:kern w:val="0"/>
          <w:sz w:val="19"/>
          <w:szCs w:val="19"/>
          <w:lang w:bidi="ar-SA"/>
        </w:rPr>
        <w:t xml:space="preserve"> To view the </w:t>
      </w:r>
      <w:proofErr w:type="spellStart"/>
      <w:r>
        <w:rPr>
          <w:rFonts w:ascii="Consolas" w:eastAsiaTheme="minorEastAsia" w:hAnsi="Consolas" w:cs="Consolas"/>
          <w:color w:val="008000"/>
          <w:kern w:val="0"/>
          <w:sz w:val="19"/>
          <w:szCs w:val="19"/>
          <w:lang w:bidi="ar-SA"/>
        </w:rPr>
        <w:t>feed back</w:t>
      </w:r>
      <w:proofErr w:type="spellEnd"/>
      <w:r>
        <w:rPr>
          <w:rFonts w:ascii="Consolas" w:eastAsiaTheme="minorEastAsia" w:hAnsi="Consolas" w:cs="Consolas"/>
          <w:color w:val="008000"/>
          <w:kern w:val="0"/>
          <w:sz w:val="19"/>
          <w:szCs w:val="19"/>
          <w:lang w:bidi="ar-SA"/>
        </w:rPr>
        <w:t xml:space="preserve"> use this query which </w:t>
      </w:r>
    </w:p>
    <w:p w14:paraId="769DED1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8000"/>
          <w:kern w:val="0"/>
          <w:sz w:val="19"/>
          <w:szCs w:val="19"/>
          <w:lang w:bidi="ar-SA"/>
        </w:rPr>
        <w:t>-- can be used in a where clause in tutoring sessions to find out more info</w:t>
      </w:r>
    </w:p>
    <w:p w14:paraId="239D7023"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Feedback</w:t>
      </w:r>
    </w:p>
    <w:p w14:paraId="69E3AE07"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p>
    <w:p w14:paraId="5E982F0A" w14:textId="77777777" w:rsidR="00DE10A4" w:rsidRDefault="00DE10A4" w:rsidP="00DE10A4">
      <w:pPr>
        <w:widowControl/>
        <w:suppressAutoHyphens w:val="0"/>
        <w:autoSpaceDE w:val="0"/>
        <w:autoSpaceDN w:val="0"/>
        <w:adjustRightInd w:val="0"/>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10</w:t>
      </w:r>
      <w:r>
        <w:rPr>
          <w:rFonts w:ascii="Consolas" w:eastAsiaTheme="minorEastAsia" w:hAnsi="Consolas" w:cs="Consolas"/>
          <w:color w:val="008000"/>
          <w:kern w:val="0"/>
          <w:sz w:val="19"/>
          <w:szCs w:val="19"/>
          <w:lang w:bidi="ar-SA"/>
        </w:rPr>
        <w:t>-- A session is held on one of many campuses and to display a list of all the campuses our system supports use this query</w:t>
      </w:r>
    </w:p>
    <w:p w14:paraId="19764DFC" w14:textId="1339F719" w:rsidR="00A149DF" w:rsidRDefault="00DE10A4" w:rsidP="00DE10A4">
      <w:pPr>
        <w:pStyle w:val="BodyText"/>
        <w:rPr>
          <w:rFonts w:ascii="Consolas" w:eastAsiaTheme="minorEastAsia" w:hAnsi="Consolas" w:cs="Consolas"/>
          <w:color w:val="000000"/>
          <w:kern w:val="0"/>
          <w:sz w:val="19"/>
          <w:szCs w:val="19"/>
          <w:lang w:bidi="ar-SA"/>
        </w:rPr>
      </w:pPr>
      <w:r>
        <w:rPr>
          <w:rFonts w:ascii="Consolas" w:eastAsiaTheme="minorEastAsia" w:hAnsi="Consolas" w:cs="Consolas"/>
          <w:color w:val="000000"/>
          <w:kern w:val="0"/>
          <w:sz w:val="19"/>
          <w:szCs w:val="19"/>
          <w:lang w:bidi="ar-SA"/>
        </w:rPr>
        <w:tab/>
      </w:r>
      <w:r>
        <w:rPr>
          <w:rFonts w:ascii="Consolas" w:eastAsiaTheme="minorEastAsia" w:hAnsi="Consolas" w:cs="Consolas"/>
          <w:color w:val="0000FF"/>
          <w:kern w:val="0"/>
          <w:sz w:val="19"/>
          <w:szCs w:val="19"/>
          <w:lang w:bidi="ar-SA"/>
        </w:rPr>
        <w:t>select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808080"/>
          <w:kern w:val="0"/>
          <w:sz w:val="19"/>
          <w:szCs w:val="19"/>
          <w:lang w:bidi="ar-SA"/>
        </w:rPr>
        <w:t>*</w:t>
      </w:r>
      <w:r>
        <w:rPr>
          <w:rFonts w:ascii="Consolas" w:eastAsiaTheme="minorEastAsia" w:hAnsi="Consolas" w:cs="Consolas"/>
          <w:color w:val="000000"/>
          <w:kern w:val="0"/>
          <w:sz w:val="19"/>
          <w:szCs w:val="19"/>
          <w:lang w:bidi="ar-SA"/>
        </w:rPr>
        <w:t xml:space="preserve"> </w:t>
      </w:r>
      <w:r>
        <w:rPr>
          <w:rFonts w:ascii="Consolas" w:eastAsiaTheme="minorEastAsia" w:hAnsi="Consolas" w:cs="Consolas"/>
          <w:color w:val="0000FF"/>
          <w:kern w:val="0"/>
          <w:sz w:val="19"/>
          <w:szCs w:val="19"/>
          <w:lang w:bidi="ar-SA"/>
        </w:rPr>
        <w:t>from</w:t>
      </w:r>
      <w:r>
        <w:rPr>
          <w:rFonts w:ascii="Consolas" w:eastAsiaTheme="minorEastAsia" w:hAnsi="Consolas" w:cs="Consolas"/>
          <w:color w:val="000000"/>
          <w:kern w:val="0"/>
          <w:sz w:val="19"/>
          <w:szCs w:val="19"/>
          <w:lang w:bidi="ar-SA"/>
        </w:rPr>
        <w:t xml:space="preserve"> Campuses</w:t>
      </w:r>
    </w:p>
    <w:p w14:paraId="31C93A99" w14:textId="0FD9C21F" w:rsidR="00421405" w:rsidRDefault="00421405" w:rsidP="00DE10A4">
      <w:pPr>
        <w:pStyle w:val="BodyText"/>
        <w:rPr>
          <w:rFonts w:ascii="Consolas" w:eastAsiaTheme="minorEastAsia" w:hAnsi="Consolas" w:cs="Consolas"/>
          <w:color w:val="000000"/>
          <w:kern w:val="0"/>
          <w:sz w:val="19"/>
          <w:szCs w:val="19"/>
          <w:lang w:bidi="ar-SA"/>
        </w:rPr>
      </w:pPr>
    </w:p>
    <w:p w14:paraId="2FF8DE21" w14:textId="796E5AAC" w:rsidR="00421405" w:rsidRDefault="00421405" w:rsidP="00DE10A4">
      <w:pPr>
        <w:pStyle w:val="BodyText"/>
        <w:rPr>
          <w:rFonts w:ascii="Consolas" w:eastAsiaTheme="minorEastAsia" w:hAnsi="Consolas" w:cs="Consolas"/>
          <w:color w:val="000000"/>
          <w:kern w:val="0"/>
          <w:sz w:val="19"/>
          <w:szCs w:val="19"/>
          <w:lang w:bidi="ar-SA"/>
        </w:rPr>
      </w:pPr>
    </w:p>
    <w:p w14:paraId="19996BA7" w14:textId="2DC3A030" w:rsidR="00421405" w:rsidRDefault="00421405" w:rsidP="00DE10A4">
      <w:pPr>
        <w:pStyle w:val="BodyText"/>
        <w:rPr>
          <w:rFonts w:ascii="Consolas" w:eastAsiaTheme="minorEastAsia" w:hAnsi="Consolas" w:cs="Consolas"/>
          <w:color w:val="000000"/>
          <w:kern w:val="0"/>
          <w:sz w:val="19"/>
          <w:szCs w:val="19"/>
          <w:lang w:bidi="ar-SA"/>
        </w:rPr>
      </w:pPr>
    </w:p>
    <w:p w14:paraId="44E525F5" w14:textId="25EDFDA6" w:rsidR="00421405" w:rsidRDefault="00421405" w:rsidP="00DE10A4">
      <w:pPr>
        <w:pStyle w:val="BodyText"/>
        <w:rPr>
          <w:rFonts w:ascii="Consolas" w:eastAsiaTheme="minorEastAsia" w:hAnsi="Consolas" w:cs="Consolas"/>
          <w:color w:val="000000"/>
          <w:kern w:val="0"/>
          <w:sz w:val="19"/>
          <w:szCs w:val="19"/>
          <w:lang w:bidi="ar-SA"/>
        </w:rPr>
      </w:pPr>
    </w:p>
    <w:p w14:paraId="36289462" w14:textId="4DD14D97" w:rsidR="00421405" w:rsidRDefault="00421405" w:rsidP="00DE10A4">
      <w:pPr>
        <w:pStyle w:val="BodyText"/>
        <w:rPr>
          <w:rFonts w:ascii="Consolas" w:eastAsiaTheme="minorEastAsia" w:hAnsi="Consolas" w:cs="Consolas"/>
          <w:color w:val="000000"/>
          <w:kern w:val="0"/>
          <w:sz w:val="19"/>
          <w:szCs w:val="19"/>
          <w:lang w:bidi="ar-SA"/>
        </w:rPr>
      </w:pPr>
    </w:p>
    <w:p w14:paraId="719A7976" w14:textId="4E329B61" w:rsidR="00421405" w:rsidRDefault="00421405" w:rsidP="00DE10A4">
      <w:pPr>
        <w:pStyle w:val="BodyText"/>
        <w:rPr>
          <w:rFonts w:ascii="Consolas" w:eastAsiaTheme="minorEastAsia" w:hAnsi="Consolas" w:cs="Consolas"/>
          <w:color w:val="000000"/>
          <w:kern w:val="0"/>
          <w:sz w:val="19"/>
          <w:szCs w:val="19"/>
          <w:lang w:bidi="ar-SA"/>
        </w:rPr>
      </w:pPr>
    </w:p>
    <w:p w14:paraId="067FA74B" w14:textId="6A418D8F" w:rsidR="00421405" w:rsidRDefault="00421405" w:rsidP="00DE10A4">
      <w:pPr>
        <w:pStyle w:val="BodyText"/>
        <w:rPr>
          <w:rFonts w:ascii="Consolas" w:eastAsiaTheme="minorEastAsia" w:hAnsi="Consolas" w:cs="Consolas"/>
          <w:color w:val="000000"/>
          <w:kern w:val="0"/>
          <w:sz w:val="19"/>
          <w:szCs w:val="19"/>
          <w:lang w:bidi="ar-SA"/>
        </w:rPr>
      </w:pPr>
    </w:p>
    <w:p w14:paraId="6FE09252" w14:textId="155A38CC" w:rsidR="00421405" w:rsidRDefault="00421405" w:rsidP="00DE10A4">
      <w:pPr>
        <w:pStyle w:val="BodyText"/>
        <w:rPr>
          <w:rFonts w:ascii="Consolas" w:eastAsiaTheme="minorEastAsia" w:hAnsi="Consolas" w:cs="Consolas"/>
          <w:color w:val="000000"/>
          <w:kern w:val="0"/>
          <w:sz w:val="19"/>
          <w:szCs w:val="19"/>
          <w:lang w:bidi="ar-SA"/>
        </w:rPr>
      </w:pPr>
    </w:p>
    <w:p w14:paraId="414197E4" w14:textId="0C6CDEFF" w:rsidR="00421405" w:rsidRDefault="00421405" w:rsidP="00DE10A4">
      <w:pPr>
        <w:pStyle w:val="BodyText"/>
        <w:rPr>
          <w:rFonts w:ascii="Consolas" w:eastAsiaTheme="minorEastAsia" w:hAnsi="Consolas" w:cs="Consolas"/>
          <w:color w:val="000000"/>
          <w:kern w:val="0"/>
          <w:sz w:val="19"/>
          <w:szCs w:val="19"/>
          <w:lang w:bidi="ar-SA"/>
        </w:rPr>
      </w:pPr>
    </w:p>
    <w:p w14:paraId="47B395F5" w14:textId="4F8CB01E" w:rsidR="00421405" w:rsidRDefault="00421405" w:rsidP="00DE10A4">
      <w:pPr>
        <w:pStyle w:val="BodyText"/>
        <w:rPr>
          <w:rFonts w:ascii="Consolas" w:eastAsiaTheme="minorEastAsia" w:hAnsi="Consolas" w:cs="Consolas"/>
          <w:color w:val="000000"/>
          <w:kern w:val="0"/>
          <w:sz w:val="19"/>
          <w:szCs w:val="19"/>
          <w:lang w:bidi="ar-SA"/>
        </w:rPr>
      </w:pPr>
    </w:p>
    <w:p w14:paraId="634D601D" w14:textId="2A6D23FC" w:rsidR="00421405" w:rsidRDefault="00421405" w:rsidP="00DE10A4">
      <w:pPr>
        <w:pStyle w:val="BodyText"/>
        <w:rPr>
          <w:rFonts w:ascii="Consolas" w:eastAsiaTheme="minorEastAsia" w:hAnsi="Consolas" w:cs="Consolas"/>
          <w:color w:val="000000"/>
          <w:kern w:val="0"/>
          <w:sz w:val="19"/>
          <w:szCs w:val="19"/>
          <w:lang w:bidi="ar-SA"/>
        </w:rPr>
      </w:pPr>
    </w:p>
    <w:p w14:paraId="380A4028" w14:textId="7C4C0E8D" w:rsidR="00421405" w:rsidRDefault="00421405" w:rsidP="00DE10A4">
      <w:pPr>
        <w:pStyle w:val="BodyText"/>
        <w:rPr>
          <w:rFonts w:ascii="Consolas" w:eastAsiaTheme="minorEastAsia" w:hAnsi="Consolas" w:cs="Consolas"/>
          <w:color w:val="000000"/>
          <w:kern w:val="0"/>
          <w:sz w:val="19"/>
          <w:szCs w:val="19"/>
          <w:lang w:bidi="ar-SA"/>
        </w:rPr>
      </w:pPr>
    </w:p>
    <w:p w14:paraId="0CD73721" w14:textId="376AA2DD" w:rsidR="00421405" w:rsidRDefault="00421405" w:rsidP="00DE10A4">
      <w:pPr>
        <w:pStyle w:val="BodyText"/>
        <w:rPr>
          <w:rFonts w:ascii="Consolas" w:eastAsiaTheme="minorEastAsia" w:hAnsi="Consolas" w:cs="Consolas"/>
          <w:color w:val="000000"/>
          <w:kern w:val="0"/>
          <w:sz w:val="19"/>
          <w:szCs w:val="19"/>
          <w:lang w:bidi="ar-SA"/>
        </w:rPr>
      </w:pPr>
    </w:p>
    <w:p w14:paraId="10F6C2C4" w14:textId="659AA1CF" w:rsidR="00421405" w:rsidRDefault="00421405" w:rsidP="00DE10A4">
      <w:pPr>
        <w:pStyle w:val="BodyText"/>
        <w:rPr>
          <w:rFonts w:ascii="Consolas" w:eastAsiaTheme="minorEastAsia" w:hAnsi="Consolas" w:cs="Consolas"/>
          <w:color w:val="000000"/>
          <w:kern w:val="0"/>
          <w:sz w:val="19"/>
          <w:szCs w:val="19"/>
          <w:lang w:bidi="ar-SA"/>
        </w:rPr>
      </w:pPr>
    </w:p>
    <w:p w14:paraId="783E5C69" w14:textId="0B6C1CA9" w:rsidR="00421405" w:rsidRDefault="00421405" w:rsidP="00DE10A4">
      <w:pPr>
        <w:pStyle w:val="BodyText"/>
        <w:rPr>
          <w:rFonts w:ascii="Consolas" w:eastAsiaTheme="minorEastAsia" w:hAnsi="Consolas" w:cs="Consolas"/>
          <w:color w:val="000000"/>
          <w:kern w:val="0"/>
          <w:sz w:val="19"/>
          <w:szCs w:val="19"/>
          <w:lang w:bidi="ar-SA"/>
        </w:rPr>
      </w:pPr>
    </w:p>
    <w:p w14:paraId="4D944441" w14:textId="4C0B48AE" w:rsidR="00421405" w:rsidRDefault="00421405" w:rsidP="00DE10A4">
      <w:pPr>
        <w:pStyle w:val="BodyText"/>
        <w:rPr>
          <w:rFonts w:ascii="Consolas" w:eastAsiaTheme="minorEastAsia" w:hAnsi="Consolas" w:cs="Consolas"/>
          <w:color w:val="000000"/>
          <w:kern w:val="0"/>
          <w:sz w:val="19"/>
          <w:szCs w:val="19"/>
          <w:lang w:bidi="ar-SA"/>
        </w:rPr>
      </w:pPr>
    </w:p>
    <w:p w14:paraId="67F01798" w14:textId="00C62100" w:rsidR="00421405" w:rsidRDefault="00421405" w:rsidP="00DE10A4">
      <w:pPr>
        <w:pStyle w:val="BodyText"/>
        <w:rPr>
          <w:rFonts w:ascii="Consolas" w:eastAsiaTheme="minorEastAsia" w:hAnsi="Consolas" w:cs="Consolas"/>
          <w:color w:val="000000"/>
          <w:kern w:val="0"/>
          <w:sz w:val="19"/>
          <w:szCs w:val="19"/>
          <w:lang w:bidi="ar-SA"/>
        </w:rPr>
      </w:pPr>
    </w:p>
    <w:p w14:paraId="31C43796" w14:textId="052DFEA9" w:rsidR="00421405" w:rsidRDefault="00421405" w:rsidP="00485DA2">
      <w:pPr>
        <w:pStyle w:val="Title"/>
      </w:pPr>
      <w:r>
        <w:lastRenderedPageBreak/>
        <w:t>Database Change Log</w:t>
      </w:r>
    </w:p>
    <w:p w14:paraId="047688DF" w14:textId="526D983F" w:rsidR="00421405" w:rsidRDefault="00421405" w:rsidP="00DE10A4">
      <w:pPr>
        <w:pStyle w:val="BodyText"/>
        <w:rPr>
          <w:rFonts w:ascii="Consolas" w:eastAsiaTheme="minorEastAsia" w:hAnsi="Consolas" w:cs="Consolas"/>
          <w:color w:val="000000"/>
          <w:kern w:val="0"/>
          <w:sz w:val="19"/>
          <w:szCs w:val="19"/>
          <w:lang w:bidi="ar-SA"/>
        </w:rPr>
      </w:pPr>
    </w:p>
    <w:p w14:paraId="51767C6E" w14:textId="74456047" w:rsidR="00421405" w:rsidRDefault="00421405" w:rsidP="00DE10A4">
      <w:pPr>
        <w:pStyle w:val="BodyText"/>
        <w:rPr>
          <w:rFonts w:ascii="Arial" w:hAnsi="Arial" w:cs="Arial"/>
          <w:color w:val="000000"/>
          <w:sz w:val="22"/>
          <w:szCs w:val="22"/>
        </w:rPr>
      </w:pPr>
      <w:r>
        <w:rPr>
          <w:rFonts w:ascii="Arial" w:hAnsi="Arial" w:cs="Arial"/>
          <w:color w:val="000000"/>
          <w:sz w:val="22"/>
          <w:szCs w:val="22"/>
        </w:rPr>
        <w:t xml:space="preserve">From our original database design to now we have changed a lot of minor things. We started off with very minimal entities somewhere between 10-11 and with our current design we branched out to 15 to accommodate a more dynamic and versatile tutoring program to allow for expansion. One of our biggest challenges was deciding and implementing an efficient solution to storing scheduling information given to us by students and employees (would probably use some sort of </w:t>
      </w:r>
      <w:proofErr w:type="spellStart"/>
      <w:r>
        <w:rPr>
          <w:rFonts w:ascii="Arial" w:hAnsi="Arial" w:cs="Arial"/>
          <w:color w:val="000000"/>
          <w:sz w:val="22"/>
          <w:szCs w:val="22"/>
        </w:rPr>
        <w:t>db</w:t>
      </w:r>
      <w:proofErr w:type="spellEnd"/>
      <w:r>
        <w:rPr>
          <w:rFonts w:ascii="Arial" w:hAnsi="Arial" w:cs="Arial"/>
          <w:color w:val="000000"/>
          <w:sz w:val="22"/>
          <w:szCs w:val="22"/>
        </w:rPr>
        <w:t xml:space="preserve"> or </w:t>
      </w:r>
      <w:proofErr w:type="spellStart"/>
      <w:r>
        <w:rPr>
          <w:rFonts w:ascii="Arial" w:hAnsi="Arial" w:cs="Arial"/>
          <w:color w:val="000000"/>
          <w:sz w:val="22"/>
          <w:szCs w:val="22"/>
        </w:rPr>
        <w:t>api</w:t>
      </w:r>
      <w:proofErr w:type="spellEnd"/>
      <w:r>
        <w:rPr>
          <w:rFonts w:ascii="Arial" w:hAnsi="Arial" w:cs="Arial"/>
          <w:color w:val="000000"/>
          <w:sz w:val="22"/>
          <w:szCs w:val="22"/>
        </w:rPr>
        <w:t xml:space="preserve"> to pull this info. Not actually input by users). We managed to do this in what we think is a very efficient way by creating calendar days and assigning a calendar event to each student class marking it with its specific calendar day. We also adapted to the possibility that multiple campuses will be working on this at the same time, also we made it available to multiple campuses so they could all run the same program. Storing student and employee schedules may seem expensive however when </w:t>
      </w:r>
      <w:r w:rsidR="00556475">
        <w:rPr>
          <w:rFonts w:ascii="Arial" w:hAnsi="Arial" w:cs="Arial"/>
          <w:color w:val="000000"/>
          <w:sz w:val="22"/>
          <w:szCs w:val="22"/>
        </w:rPr>
        <w:t>you</w:t>
      </w:r>
      <w:r>
        <w:rPr>
          <w:rFonts w:ascii="Arial" w:hAnsi="Arial" w:cs="Arial"/>
          <w:color w:val="000000"/>
          <w:sz w:val="22"/>
          <w:szCs w:val="22"/>
        </w:rPr>
        <w:t xml:space="preserve"> consider that scripts wo</w:t>
      </w:r>
      <w:r w:rsidR="00556475">
        <w:rPr>
          <w:rFonts w:ascii="Arial" w:hAnsi="Arial" w:cs="Arial"/>
          <w:color w:val="000000"/>
          <w:sz w:val="22"/>
          <w:szCs w:val="22"/>
        </w:rPr>
        <w:t>uld not</w:t>
      </w:r>
      <w:r>
        <w:rPr>
          <w:rFonts w:ascii="Arial" w:hAnsi="Arial" w:cs="Arial"/>
          <w:color w:val="000000"/>
          <w:sz w:val="22"/>
          <w:szCs w:val="22"/>
        </w:rPr>
        <w:t xml:space="preserve"> run every</w:t>
      </w:r>
      <w:r w:rsidR="00556475">
        <w:rPr>
          <w:rFonts w:ascii="Arial" w:hAnsi="Arial" w:cs="Arial"/>
          <w:color w:val="000000"/>
          <w:sz w:val="22"/>
          <w:szCs w:val="22"/>
        </w:rPr>
        <w:t xml:space="preserve"> </w:t>
      </w:r>
      <w:r>
        <w:rPr>
          <w:rFonts w:ascii="Arial" w:hAnsi="Arial" w:cs="Arial"/>
          <w:color w:val="000000"/>
          <w:sz w:val="22"/>
          <w:szCs w:val="22"/>
        </w:rPr>
        <w:t xml:space="preserve">day you get more of a sense of speed that </w:t>
      </w:r>
      <w:proofErr w:type="gramStart"/>
      <w:r>
        <w:rPr>
          <w:rFonts w:ascii="Arial" w:hAnsi="Arial" w:cs="Arial"/>
          <w:color w:val="000000"/>
          <w:sz w:val="22"/>
          <w:szCs w:val="22"/>
        </w:rPr>
        <w:t>its</w:t>
      </w:r>
      <w:proofErr w:type="gramEnd"/>
      <w:r>
        <w:rPr>
          <w:rFonts w:ascii="Arial" w:hAnsi="Arial" w:cs="Arial"/>
          <w:color w:val="000000"/>
          <w:sz w:val="22"/>
          <w:szCs w:val="22"/>
        </w:rPr>
        <w:t xml:space="preserve"> let on to have. These were the main obstacles we had to face when it came to </w:t>
      </w:r>
      <w:r w:rsidR="00556475">
        <w:rPr>
          <w:rFonts w:ascii="Arial" w:hAnsi="Arial" w:cs="Arial"/>
          <w:color w:val="000000"/>
          <w:sz w:val="22"/>
          <w:szCs w:val="22"/>
        </w:rPr>
        <w:t xml:space="preserve">the </w:t>
      </w:r>
      <w:r>
        <w:rPr>
          <w:rFonts w:ascii="Arial" w:hAnsi="Arial" w:cs="Arial"/>
          <w:color w:val="000000"/>
          <w:sz w:val="22"/>
          <w:szCs w:val="22"/>
        </w:rPr>
        <w:t>desi</w:t>
      </w:r>
      <w:r w:rsidR="00556475">
        <w:rPr>
          <w:rFonts w:ascii="Arial" w:hAnsi="Arial" w:cs="Arial"/>
          <w:color w:val="000000"/>
          <w:sz w:val="22"/>
          <w:szCs w:val="22"/>
        </w:rPr>
        <w:t>gn</w:t>
      </w:r>
      <w:r>
        <w:rPr>
          <w:rFonts w:ascii="Arial" w:hAnsi="Arial" w:cs="Arial"/>
          <w:color w:val="000000"/>
          <w:sz w:val="22"/>
          <w:szCs w:val="22"/>
        </w:rPr>
        <w:t xml:space="preserve"> </w:t>
      </w:r>
      <w:r w:rsidR="00556475">
        <w:rPr>
          <w:rFonts w:ascii="Arial" w:hAnsi="Arial" w:cs="Arial"/>
          <w:color w:val="000000"/>
          <w:sz w:val="22"/>
          <w:szCs w:val="22"/>
        </w:rPr>
        <w:t xml:space="preserve">of </w:t>
      </w:r>
      <w:r>
        <w:rPr>
          <w:rFonts w:ascii="Arial" w:hAnsi="Arial" w:cs="Arial"/>
          <w:color w:val="000000"/>
          <w:sz w:val="22"/>
          <w:szCs w:val="22"/>
        </w:rPr>
        <w:t xml:space="preserve">the database where the </w:t>
      </w:r>
      <w:proofErr w:type="gramStart"/>
      <w:r>
        <w:rPr>
          <w:rFonts w:ascii="Arial" w:hAnsi="Arial" w:cs="Arial"/>
          <w:color w:val="000000"/>
          <w:sz w:val="22"/>
          <w:szCs w:val="22"/>
        </w:rPr>
        <w:t>more smaller</w:t>
      </w:r>
      <w:proofErr w:type="gramEnd"/>
      <w:r>
        <w:rPr>
          <w:rFonts w:ascii="Arial" w:hAnsi="Arial" w:cs="Arial"/>
          <w:color w:val="000000"/>
          <w:sz w:val="22"/>
          <w:szCs w:val="22"/>
        </w:rPr>
        <w:t xml:space="preserve"> tasks were the naming scheme and the dependency steps.</w:t>
      </w:r>
    </w:p>
    <w:p w14:paraId="26BC9964" w14:textId="3F3B3D8D" w:rsidR="00E3089F" w:rsidRDefault="00E3089F" w:rsidP="00DE10A4">
      <w:pPr>
        <w:pStyle w:val="BodyText"/>
        <w:rPr>
          <w:rFonts w:ascii="Arial" w:hAnsi="Arial" w:cs="Arial"/>
          <w:color w:val="000000"/>
          <w:sz w:val="22"/>
          <w:szCs w:val="22"/>
        </w:rPr>
      </w:pPr>
    </w:p>
    <w:p w14:paraId="4E60AC38" w14:textId="6DBBBB14" w:rsidR="00884BB7" w:rsidRDefault="00884BB7" w:rsidP="00DE10A4">
      <w:pPr>
        <w:pStyle w:val="BodyText"/>
        <w:rPr>
          <w:rFonts w:ascii="Arial" w:hAnsi="Arial" w:cs="Arial"/>
          <w:color w:val="000000"/>
          <w:sz w:val="22"/>
          <w:szCs w:val="22"/>
        </w:rPr>
      </w:pPr>
    </w:p>
    <w:p w14:paraId="6815D4C1" w14:textId="115D36D3" w:rsidR="00E3089F" w:rsidRPr="00485DA2" w:rsidRDefault="00E3089F" w:rsidP="00485DA2">
      <w:pPr>
        <w:pStyle w:val="Heading1"/>
        <w:numPr>
          <w:ilvl w:val="0"/>
          <w:numId w:val="0"/>
        </w:numPr>
        <w:jc w:val="center"/>
        <w:rPr>
          <w:sz w:val="56"/>
          <w:szCs w:val="56"/>
        </w:rPr>
      </w:pPr>
      <w:r w:rsidRPr="00485DA2">
        <w:rPr>
          <w:sz w:val="56"/>
          <w:szCs w:val="56"/>
        </w:rPr>
        <w:t>Demo Video</w:t>
      </w:r>
      <w:r w:rsidR="00485DA2" w:rsidRPr="00485DA2">
        <w:rPr>
          <w:sz w:val="56"/>
          <w:szCs w:val="56"/>
        </w:rPr>
        <w:t xml:space="preserve"> </w:t>
      </w:r>
      <w:r w:rsidRPr="00485DA2">
        <w:rPr>
          <w:sz w:val="56"/>
          <w:szCs w:val="56"/>
        </w:rPr>
        <w:t>Access Link</w:t>
      </w:r>
    </w:p>
    <w:p w14:paraId="62656D0F" w14:textId="77777777" w:rsidR="00E3089F" w:rsidRDefault="00E3089F" w:rsidP="00DE10A4">
      <w:pPr>
        <w:pStyle w:val="BodyText"/>
        <w:rPr>
          <w:rFonts w:ascii="Consolas" w:eastAsiaTheme="minorEastAsia" w:hAnsi="Consolas" w:cs="Consolas"/>
          <w:color w:val="000000"/>
          <w:kern w:val="0"/>
          <w:sz w:val="19"/>
          <w:szCs w:val="19"/>
          <w:lang w:bidi="ar-SA"/>
        </w:rPr>
      </w:pPr>
    </w:p>
    <w:p w14:paraId="554A5F52" w14:textId="2137AD13" w:rsidR="00421405" w:rsidRDefault="00421405" w:rsidP="00DE10A4">
      <w:pPr>
        <w:pStyle w:val="BodyText"/>
        <w:rPr>
          <w:rFonts w:ascii="Consolas" w:eastAsiaTheme="minorEastAsia" w:hAnsi="Consolas" w:cs="Consolas"/>
          <w:color w:val="000000"/>
          <w:kern w:val="0"/>
          <w:sz w:val="19"/>
          <w:szCs w:val="19"/>
          <w:lang w:bidi="ar-SA"/>
        </w:rPr>
      </w:pPr>
    </w:p>
    <w:p w14:paraId="6FF77509" w14:textId="03C0CC84" w:rsidR="00421405" w:rsidRDefault="00247BDB" w:rsidP="00485DA2">
      <w:pPr>
        <w:pStyle w:val="BodyText"/>
        <w:jc w:val="center"/>
        <w:rPr>
          <w:rFonts w:ascii="Consolas" w:eastAsiaTheme="minorEastAsia" w:hAnsi="Consolas" w:cs="Consolas"/>
          <w:color w:val="000000"/>
          <w:kern w:val="0"/>
          <w:sz w:val="19"/>
          <w:szCs w:val="19"/>
          <w:lang w:bidi="ar-SA"/>
        </w:rPr>
      </w:pPr>
      <w:hyperlink r:id="rId17" w:history="1">
        <w:r w:rsidR="00485DA2">
          <w:rPr>
            <w:rStyle w:val="Hyperlink"/>
          </w:rPr>
          <w:t>https://drive.google.com/file/d/1LYnvtIwSVLR4CWZefBoRZG51npYX9NVp/view</w:t>
        </w:r>
      </w:hyperlink>
    </w:p>
    <w:p w14:paraId="74C73641" w14:textId="197958C0" w:rsidR="00421405" w:rsidRDefault="00421405" w:rsidP="00DE10A4">
      <w:pPr>
        <w:pStyle w:val="BodyText"/>
        <w:rPr>
          <w:rFonts w:ascii="Consolas" w:eastAsiaTheme="minorEastAsia" w:hAnsi="Consolas" w:cs="Consolas"/>
          <w:color w:val="000000"/>
          <w:kern w:val="0"/>
          <w:sz w:val="19"/>
          <w:szCs w:val="19"/>
          <w:lang w:bidi="ar-SA"/>
        </w:rPr>
      </w:pPr>
    </w:p>
    <w:p w14:paraId="5F4E6EFA" w14:textId="77777777" w:rsidR="00421405" w:rsidRDefault="00421405" w:rsidP="00DE10A4">
      <w:pPr>
        <w:pStyle w:val="BodyText"/>
      </w:pPr>
    </w:p>
    <w:sectPr w:rsidR="00421405" w:rsidSect="006217CC">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C4E6F" w14:textId="77777777" w:rsidR="00247BDB" w:rsidRDefault="00247BDB" w:rsidP="00116E4D">
      <w:r>
        <w:separator/>
      </w:r>
    </w:p>
  </w:endnote>
  <w:endnote w:type="continuationSeparator" w:id="0">
    <w:p w14:paraId="599C77AC" w14:textId="77777777" w:rsidR="00247BDB" w:rsidRDefault="00247BDB" w:rsidP="0011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ans Fallback">
    <w:altName w:val="Segoe UI"/>
    <w:charset w:val="01"/>
    <w:family w:val="auto"/>
    <w:pitch w:val="variable"/>
  </w:font>
  <w:font w:name="FreeSans">
    <w:altName w:val="Calibri"/>
    <w:charset w:val="01"/>
    <w:family w:val="auto"/>
    <w:pitch w:val="variable"/>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9DA14" w14:textId="77777777" w:rsidR="007A12AD" w:rsidRDefault="007A1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01DD5" w14:textId="77777777" w:rsidR="007A12AD" w:rsidRDefault="007A12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401D4" w14:textId="77777777" w:rsidR="007A12AD" w:rsidRDefault="007A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665EF" w14:textId="77777777" w:rsidR="00247BDB" w:rsidRDefault="00247BDB" w:rsidP="00116E4D">
      <w:r>
        <w:separator/>
      </w:r>
    </w:p>
  </w:footnote>
  <w:footnote w:type="continuationSeparator" w:id="0">
    <w:p w14:paraId="60FB3637" w14:textId="77777777" w:rsidR="00247BDB" w:rsidRDefault="00247BDB" w:rsidP="00116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28A1A" w14:textId="77777777" w:rsidR="007A12AD" w:rsidRDefault="007A1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02B1A" w14:textId="77777777" w:rsidR="007A12AD" w:rsidRDefault="007A12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CB2F" w14:textId="77777777" w:rsidR="007A12AD" w:rsidRDefault="007A1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A5EE262E"/>
    <w:lvl w:ilvl="0">
      <w:start w:val="1"/>
      <w:numFmt w:val="decimal"/>
      <w:lvlText w:val="%1."/>
      <w:lvlJc w:val="left"/>
      <w:pPr>
        <w:tabs>
          <w:tab w:val="num" w:pos="720"/>
        </w:tabs>
        <w:ind w:left="720" w:hanging="360"/>
      </w:pPr>
      <w:rPr>
        <w:rFonts w:ascii="Times New Roman" w:eastAsia="Droid Sans Fallback" w:hAnsi="Times New Roman" w:cs="FreeSan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8A721E2"/>
    <w:multiLevelType w:val="hybridMultilevel"/>
    <w:tmpl w:val="146E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22A52"/>
    <w:multiLevelType w:val="hybridMultilevel"/>
    <w:tmpl w:val="932ECFB4"/>
    <w:lvl w:ilvl="0" w:tplc="D7F67ECA">
      <w:start w:val="1"/>
      <w:numFmt w:val="bullet"/>
      <w:lvlText w:val="●"/>
      <w:lvlJc w:val="left"/>
      <w:pPr>
        <w:tabs>
          <w:tab w:val="num" w:pos="720"/>
        </w:tabs>
        <w:ind w:left="720" w:hanging="360"/>
      </w:pPr>
      <w:rPr>
        <w:rFonts w:ascii="Open Sans" w:hAnsi="Open Sans" w:hint="default"/>
      </w:rPr>
    </w:lvl>
    <w:lvl w:ilvl="1" w:tplc="70B2C046" w:tentative="1">
      <w:start w:val="1"/>
      <w:numFmt w:val="bullet"/>
      <w:lvlText w:val="●"/>
      <w:lvlJc w:val="left"/>
      <w:pPr>
        <w:tabs>
          <w:tab w:val="num" w:pos="1440"/>
        </w:tabs>
        <w:ind w:left="1440" w:hanging="360"/>
      </w:pPr>
      <w:rPr>
        <w:rFonts w:ascii="Open Sans" w:hAnsi="Open Sans" w:hint="default"/>
      </w:rPr>
    </w:lvl>
    <w:lvl w:ilvl="2" w:tplc="B88683AC" w:tentative="1">
      <w:start w:val="1"/>
      <w:numFmt w:val="bullet"/>
      <w:lvlText w:val="●"/>
      <w:lvlJc w:val="left"/>
      <w:pPr>
        <w:tabs>
          <w:tab w:val="num" w:pos="2160"/>
        </w:tabs>
        <w:ind w:left="2160" w:hanging="360"/>
      </w:pPr>
      <w:rPr>
        <w:rFonts w:ascii="Open Sans" w:hAnsi="Open Sans" w:hint="default"/>
      </w:rPr>
    </w:lvl>
    <w:lvl w:ilvl="3" w:tplc="006A2B76" w:tentative="1">
      <w:start w:val="1"/>
      <w:numFmt w:val="bullet"/>
      <w:lvlText w:val="●"/>
      <w:lvlJc w:val="left"/>
      <w:pPr>
        <w:tabs>
          <w:tab w:val="num" w:pos="2880"/>
        </w:tabs>
        <w:ind w:left="2880" w:hanging="360"/>
      </w:pPr>
      <w:rPr>
        <w:rFonts w:ascii="Open Sans" w:hAnsi="Open Sans" w:hint="default"/>
      </w:rPr>
    </w:lvl>
    <w:lvl w:ilvl="4" w:tplc="D65AE84E" w:tentative="1">
      <w:start w:val="1"/>
      <w:numFmt w:val="bullet"/>
      <w:lvlText w:val="●"/>
      <w:lvlJc w:val="left"/>
      <w:pPr>
        <w:tabs>
          <w:tab w:val="num" w:pos="3600"/>
        </w:tabs>
        <w:ind w:left="3600" w:hanging="360"/>
      </w:pPr>
      <w:rPr>
        <w:rFonts w:ascii="Open Sans" w:hAnsi="Open Sans" w:hint="default"/>
      </w:rPr>
    </w:lvl>
    <w:lvl w:ilvl="5" w:tplc="8396853E" w:tentative="1">
      <w:start w:val="1"/>
      <w:numFmt w:val="bullet"/>
      <w:lvlText w:val="●"/>
      <w:lvlJc w:val="left"/>
      <w:pPr>
        <w:tabs>
          <w:tab w:val="num" w:pos="4320"/>
        </w:tabs>
        <w:ind w:left="4320" w:hanging="360"/>
      </w:pPr>
      <w:rPr>
        <w:rFonts w:ascii="Open Sans" w:hAnsi="Open Sans" w:hint="default"/>
      </w:rPr>
    </w:lvl>
    <w:lvl w:ilvl="6" w:tplc="1316BA80" w:tentative="1">
      <w:start w:val="1"/>
      <w:numFmt w:val="bullet"/>
      <w:lvlText w:val="●"/>
      <w:lvlJc w:val="left"/>
      <w:pPr>
        <w:tabs>
          <w:tab w:val="num" w:pos="5040"/>
        </w:tabs>
        <w:ind w:left="5040" w:hanging="360"/>
      </w:pPr>
      <w:rPr>
        <w:rFonts w:ascii="Open Sans" w:hAnsi="Open Sans" w:hint="default"/>
      </w:rPr>
    </w:lvl>
    <w:lvl w:ilvl="7" w:tplc="4686DAD2" w:tentative="1">
      <w:start w:val="1"/>
      <w:numFmt w:val="bullet"/>
      <w:lvlText w:val="●"/>
      <w:lvlJc w:val="left"/>
      <w:pPr>
        <w:tabs>
          <w:tab w:val="num" w:pos="5760"/>
        </w:tabs>
        <w:ind w:left="5760" w:hanging="360"/>
      </w:pPr>
      <w:rPr>
        <w:rFonts w:ascii="Open Sans" w:hAnsi="Open Sans" w:hint="default"/>
      </w:rPr>
    </w:lvl>
    <w:lvl w:ilvl="8" w:tplc="302C83A0" w:tentative="1">
      <w:start w:val="1"/>
      <w:numFmt w:val="bullet"/>
      <w:lvlText w:val="●"/>
      <w:lvlJc w:val="left"/>
      <w:pPr>
        <w:tabs>
          <w:tab w:val="num" w:pos="6480"/>
        </w:tabs>
        <w:ind w:left="6480" w:hanging="360"/>
      </w:pPr>
      <w:rPr>
        <w:rFonts w:ascii="Open Sans" w:hAnsi="Open Sans" w:hint="default"/>
      </w:rPr>
    </w:lvl>
  </w:abstractNum>
  <w:abstractNum w:abstractNumId="7" w15:restartNumberingAfterBreak="0">
    <w:nsid w:val="1D713289"/>
    <w:multiLevelType w:val="hybridMultilevel"/>
    <w:tmpl w:val="0E4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163F7"/>
    <w:multiLevelType w:val="hybridMultilevel"/>
    <w:tmpl w:val="8FEE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67E3"/>
    <w:multiLevelType w:val="hybridMultilevel"/>
    <w:tmpl w:val="773CA5AC"/>
    <w:lvl w:ilvl="0" w:tplc="26B42D6C">
      <w:start w:val="1"/>
      <w:numFmt w:val="bullet"/>
      <w:lvlText w:val="●"/>
      <w:lvlJc w:val="left"/>
      <w:pPr>
        <w:tabs>
          <w:tab w:val="num" w:pos="720"/>
        </w:tabs>
        <w:ind w:left="720" w:hanging="360"/>
      </w:pPr>
      <w:rPr>
        <w:rFonts w:ascii="Open Sans" w:hAnsi="Open Sans" w:hint="default"/>
      </w:rPr>
    </w:lvl>
    <w:lvl w:ilvl="1" w:tplc="F0CC6B02" w:tentative="1">
      <w:start w:val="1"/>
      <w:numFmt w:val="bullet"/>
      <w:lvlText w:val="●"/>
      <w:lvlJc w:val="left"/>
      <w:pPr>
        <w:tabs>
          <w:tab w:val="num" w:pos="1440"/>
        </w:tabs>
        <w:ind w:left="1440" w:hanging="360"/>
      </w:pPr>
      <w:rPr>
        <w:rFonts w:ascii="Open Sans" w:hAnsi="Open Sans" w:hint="default"/>
      </w:rPr>
    </w:lvl>
    <w:lvl w:ilvl="2" w:tplc="847AB070" w:tentative="1">
      <w:start w:val="1"/>
      <w:numFmt w:val="bullet"/>
      <w:lvlText w:val="●"/>
      <w:lvlJc w:val="left"/>
      <w:pPr>
        <w:tabs>
          <w:tab w:val="num" w:pos="2160"/>
        </w:tabs>
        <w:ind w:left="2160" w:hanging="360"/>
      </w:pPr>
      <w:rPr>
        <w:rFonts w:ascii="Open Sans" w:hAnsi="Open Sans" w:hint="default"/>
      </w:rPr>
    </w:lvl>
    <w:lvl w:ilvl="3" w:tplc="6F8E01D0" w:tentative="1">
      <w:start w:val="1"/>
      <w:numFmt w:val="bullet"/>
      <w:lvlText w:val="●"/>
      <w:lvlJc w:val="left"/>
      <w:pPr>
        <w:tabs>
          <w:tab w:val="num" w:pos="2880"/>
        </w:tabs>
        <w:ind w:left="2880" w:hanging="360"/>
      </w:pPr>
      <w:rPr>
        <w:rFonts w:ascii="Open Sans" w:hAnsi="Open Sans" w:hint="default"/>
      </w:rPr>
    </w:lvl>
    <w:lvl w:ilvl="4" w:tplc="F0C07C98" w:tentative="1">
      <w:start w:val="1"/>
      <w:numFmt w:val="bullet"/>
      <w:lvlText w:val="●"/>
      <w:lvlJc w:val="left"/>
      <w:pPr>
        <w:tabs>
          <w:tab w:val="num" w:pos="3600"/>
        </w:tabs>
        <w:ind w:left="3600" w:hanging="360"/>
      </w:pPr>
      <w:rPr>
        <w:rFonts w:ascii="Open Sans" w:hAnsi="Open Sans" w:hint="default"/>
      </w:rPr>
    </w:lvl>
    <w:lvl w:ilvl="5" w:tplc="64A6A910" w:tentative="1">
      <w:start w:val="1"/>
      <w:numFmt w:val="bullet"/>
      <w:lvlText w:val="●"/>
      <w:lvlJc w:val="left"/>
      <w:pPr>
        <w:tabs>
          <w:tab w:val="num" w:pos="4320"/>
        </w:tabs>
        <w:ind w:left="4320" w:hanging="360"/>
      </w:pPr>
      <w:rPr>
        <w:rFonts w:ascii="Open Sans" w:hAnsi="Open Sans" w:hint="default"/>
      </w:rPr>
    </w:lvl>
    <w:lvl w:ilvl="6" w:tplc="793459AC" w:tentative="1">
      <w:start w:val="1"/>
      <w:numFmt w:val="bullet"/>
      <w:lvlText w:val="●"/>
      <w:lvlJc w:val="left"/>
      <w:pPr>
        <w:tabs>
          <w:tab w:val="num" w:pos="5040"/>
        </w:tabs>
        <w:ind w:left="5040" w:hanging="360"/>
      </w:pPr>
      <w:rPr>
        <w:rFonts w:ascii="Open Sans" w:hAnsi="Open Sans" w:hint="default"/>
      </w:rPr>
    </w:lvl>
    <w:lvl w:ilvl="7" w:tplc="AF388638" w:tentative="1">
      <w:start w:val="1"/>
      <w:numFmt w:val="bullet"/>
      <w:lvlText w:val="●"/>
      <w:lvlJc w:val="left"/>
      <w:pPr>
        <w:tabs>
          <w:tab w:val="num" w:pos="5760"/>
        </w:tabs>
        <w:ind w:left="5760" w:hanging="360"/>
      </w:pPr>
      <w:rPr>
        <w:rFonts w:ascii="Open Sans" w:hAnsi="Open Sans" w:hint="default"/>
      </w:rPr>
    </w:lvl>
    <w:lvl w:ilvl="8" w:tplc="AD16BA24" w:tentative="1">
      <w:start w:val="1"/>
      <w:numFmt w:val="bullet"/>
      <w:lvlText w:val="●"/>
      <w:lvlJc w:val="left"/>
      <w:pPr>
        <w:tabs>
          <w:tab w:val="num" w:pos="6480"/>
        </w:tabs>
        <w:ind w:left="6480" w:hanging="360"/>
      </w:pPr>
      <w:rPr>
        <w:rFonts w:ascii="Open Sans" w:hAnsi="Open San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zNjUxtrSwMDc2NzNX0lEKTi0uzszPAykwrAUAGIUAwywAAAA="/>
  </w:docVars>
  <w:rsids>
    <w:rsidRoot w:val="00B850D4"/>
    <w:rsid w:val="00051313"/>
    <w:rsid w:val="00064157"/>
    <w:rsid w:val="000849F6"/>
    <w:rsid w:val="00096568"/>
    <w:rsid w:val="000A794E"/>
    <w:rsid w:val="000B07A7"/>
    <w:rsid w:val="000C4560"/>
    <w:rsid w:val="000D198A"/>
    <w:rsid w:val="000E4416"/>
    <w:rsid w:val="0010195D"/>
    <w:rsid w:val="001158EC"/>
    <w:rsid w:val="00116E4D"/>
    <w:rsid w:val="00177725"/>
    <w:rsid w:val="00180F78"/>
    <w:rsid w:val="00195FB3"/>
    <w:rsid w:val="001B03E8"/>
    <w:rsid w:val="001B1A1C"/>
    <w:rsid w:val="001C37EC"/>
    <w:rsid w:val="001D04C2"/>
    <w:rsid w:val="001E25FA"/>
    <w:rsid w:val="001E3743"/>
    <w:rsid w:val="00240DDA"/>
    <w:rsid w:val="00244278"/>
    <w:rsid w:val="00247BDB"/>
    <w:rsid w:val="002603E6"/>
    <w:rsid w:val="0027340C"/>
    <w:rsid w:val="0028031B"/>
    <w:rsid w:val="002842D1"/>
    <w:rsid w:val="002D2AFD"/>
    <w:rsid w:val="00300762"/>
    <w:rsid w:val="00302DB0"/>
    <w:rsid w:val="0036282F"/>
    <w:rsid w:val="00377143"/>
    <w:rsid w:val="003B25EE"/>
    <w:rsid w:val="003C394A"/>
    <w:rsid w:val="003E6EF6"/>
    <w:rsid w:val="003F32CC"/>
    <w:rsid w:val="004005E9"/>
    <w:rsid w:val="004102C2"/>
    <w:rsid w:val="00411D55"/>
    <w:rsid w:val="00421405"/>
    <w:rsid w:val="00485DA2"/>
    <w:rsid w:val="004A3486"/>
    <w:rsid w:val="004A5325"/>
    <w:rsid w:val="004B2724"/>
    <w:rsid w:val="00556475"/>
    <w:rsid w:val="00564BA4"/>
    <w:rsid w:val="005703CD"/>
    <w:rsid w:val="00585E3D"/>
    <w:rsid w:val="005B5654"/>
    <w:rsid w:val="005C77CF"/>
    <w:rsid w:val="005D11CF"/>
    <w:rsid w:val="00616E00"/>
    <w:rsid w:val="00621561"/>
    <w:rsid w:val="006217CC"/>
    <w:rsid w:val="00660D26"/>
    <w:rsid w:val="00662E14"/>
    <w:rsid w:val="00681305"/>
    <w:rsid w:val="00687299"/>
    <w:rsid w:val="00687323"/>
    <w:rsid w:val="006A0F4A"/>
    <w:rsid w:val="006E3407"/>
    <w:rsid w:val="006F002B"/>
    <w:rsid w:val="00721254"/>
    <w:rsid w:val="00722823"/>
    <w:rsid w:val="00766662"/>
    <w:rsid w:val="007A0A47"/>
    <w:rsid w:val="007A12AD"/>
    <w:rsid w:val="007A1775"/>
    <w:rsid w:val="007B32BD"/>
    <w:rsid w:val="007E0A4D"/>
    <w:rsid w:val="007F1BDB"/>
    <w:rsid w:val="007F51B1"/>
    <w:rsid w:val="00803675"/>
    <w:rsid w:val="00813710"/>
    <w:rsid w:val="00820949"/>
    <w:rsid w:val="00843FD5"/>
    <w:rsid w:val="00883EB6"/>
    <w:rsid w:val="00884BB7"/>
    <w:rsid w:val="00886AC1"/>
    <w:rsid w:val="00892C1A"/>
    <w:rsid w:val="008A0400"/>
    <w:rsid w:val="008C52BA"/>
    <w:rsid w:val="00904F6B"/>
    <w:rsid w:val="00916673"/>
    <w:rsid w:val="009167F6"/>
    <w:rsid w:val="009317E2"/>
    <w:rsid w:val="0093706F"/>
    <w:rsid w:val="009609F3"/>
    <w:rsid w:val="00976DCD"/>
    <w:rsid w:val="0098242F"/>
    <w:rsid w:val="0099131B"/>
    <w:rsid w:val="009A2BBA"/>
    <w:rsid w:val="009A700F"/>
    <w:rsid w:val="009C469C"/>
    <w:rsid w:val="009D196B"/>
    <w:rsid w:val="009D2A2F"/>
    <w:rsid w:val="00A11178"/>
    <w:rsid w:val="00A149DF"/>
    <w:rsid w:val="00A74794"/>
    <w:rsid w:val="00A770E9"/>
    <w:rsid w:val="00A8281D"/>
    <w:rsid w:val="00AA1012"/>
    <w:rsid w:val="00AB3043"/>
    <w:rsid w:val="00AC0BDC"/>
    <w:rsid w:val="00AD08F9"/>
    <w:rsid w:val="00B20D77"/>
    <w:rsid w:val="00B31764"/>
    <w:rsid w:val="00B42E0D"/>
    <w:rsid w:val="00B5373B"/>
    <w:rsid w:val="00B75735"/>
    <w:rsid w:val="00B83211"/>
    <w:rsid w:val="00B850D4"/>
    <w:rsid w:val="00B94419"/>
    <w:rsid w:val="00B96DAD"/>
    <w:rsid w:val="00BA0FA7"/>
    <w:rsid w:val="00BA5CD1"/>
    <w:rsid w:val="00BC415A"/>
    <w:rsid w:val="00BC6DD7"/>
    <w:rsid w:val="00BF66DE"/>
    <w:rsid w:val="00C01F8B"/>
    <w:rsid w:val="00C05446"/>
    <w:rsid w:val="00C11E0B"/>
    <w:rsid w:val="00C16F79"/>
    <w:rsid w:val="00C536D6"/>
    <w:rsid w:val="00C5543A"/>
    <w:rsid w:val="00C86BC3"/>
    <w:rsid w:val="00C9210B"/>
    <w:rsid w:val="00C966EB"/>
    <w:rsid w:val="00CA5919"/>
    <w:rsid w:val="00CB03C7"/>
    <w:rsid w:val="00CB3189"/>
    <w:rsid w:val="00CC61F7"/>
    <w:rsid w:val="00CE598E"/>
    <w:rsid w:val="00CF42E4"/>
    <w:rsid w:val="00D0002C"/>
    <w:rsid w:val="00D0115C"/>
    <w:rsid w:val="00D03E05"/>
    <w:rsid w:val="00D10FB4"/>
    <w:rsid w:val="00D312D8"/>
    <w:rsid w:val="00D31E93"/>
    <w:rsid w:val="00D433F0"/>
    <w:rsid w:val="00D57B48"/>
    <w:rsid w:val="00D61DAB"/>
    <w:rsid w:val="00D75C22"/>
    <w:rsid w:val="00D76282"/>
    <w:rsid w:val="00D80884"/>
    <w:rsid w:val="00DA2ADE"/>
    <w:rsid w:val="00DC3698"/>
    <w:rsid w:val="00DC3B2B"/>
    <w:rsid w:val="00DC6547"/>
    <w:rsid w:val="00DE10A4"/>
    <w:rsid w:val="00DF1105"/>
    <w:rsid w:val="00E13D46"/>
    <w:rsid w:val="00E3089F"/>
    <w:rsid w:val="00E42E01"/>
    <w:rsid w:val="00E5673B"/>
    <w:rsid w:val="00E61FC6"/>
    <w:rsid w:val="00E67C6F"/>
    <w:rsid w:val="00E7299B"/>
    <w:rsid w:val="00E77D17"/>
    <w:rsid w:val="00EA650B"/>
    <w:rsid w:val="00EB3939"/>
    <w:rsid w:val="00EB5806"/>
    <w:rsid w:val="00EC0329"/>
    <w:rsid w:val="00ED0BD9"/>
    <w:rsid w:val="00F00261"/>
    <w:rsid w:val="00F10E52"/>
    <w:rsid w:val="00F1127D"/>
    <w:rsid w:val="00F129E0"/>
    <w:rsid w:val="00F20073"/>
    <w:rsid w:val="00F23E3E"/>
    <w:rsid w:val="00F33B07"/>
    <w:rsid w:val="00F509C6"/>
    <w:rsid w:val="00F54220"/>
    <w:rsid w:val="00F77FF7"/>
    <w:rsid w:val="00FB6F00"/>
    <w:rsid w:val="00FC4405"/>
    <w:rsid w:val="7582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FC3783"/>
  <w15:chartTrackingRefBased/>
  <w15:docId w15:val="{02EB4C0A-5CC8-45AA-984E-BB50C797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3E"/>
    <w:pPr>
      <w:widowControl w:val="0"/>
      <w:suppressAutoHyphens/>
    </w:pPr>
    <w:rPr>
      <w:rFonts w:ascii="Liberation Serif" w:eastAsia="Droid Sans Fallback" w:hAnsi="Liberation Serif" w:cs="FreeSans"/>
      <w:kern w:val="1"/>
      <w:sz w:val="24"/>
      <w:szCs w:val="24"/>
      <w:lang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link w:val="TitleChar"/>
    <w:uiPriority w:val="10"/>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paragraph" w:styleId="Header">
    <w:name w:val="header"/>
    <w:basedOn w:val="Normal"/>
    <w:link w:val="HeaderChar"/>
    <w:uiPriority w:val="99"/>
    <w:unhideWhenUsed/>
    <w:rsid w:val="00116E4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16E4D"/>
    <w:rPr>
      <w:rFonts w:ascii="Liberation Serif" w:eastAsia="Droid Sans Fallback" w:hAnsi="Liberation Serif" w:cs="Mangal"/>
      <w:kern w:val="1"/>
      <w:sz w:val="24"/>
      <w:szCs w:val="21"/>
      <w:lang w:bidi="hi-IN"/>
    </w:rPr>
  </w:style>
  <w:style w:type="paragraph" w:customStyle="1" w:styleId="paragraph">
    <w:name w:val="paragraph"/>
    <w:basedOn w:val="Normal"/>
    <w:rsid w:val="009D196B"/>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9D196B"/>
  </w:style>
  <w:style w:type="character" w:customStyle="1" w:styleId="eop">
    <w:name w:val="eop"/>
    <w:basedOn w:val="DefaultParagraphFont"/>
    <w:rsid w:val="009D196B"/>
  </w:style>
  <w:style w:type="character" w:customStyle="1" w:styleId="spellingerror">
    <w:name w:val="spellingerror"/>
    <w:basedOn w:val="DefaultParagraphFont"/>
    <w:rsid w:val="009D196B"/>
  </w:style>
  <w:style w:type="character" w:customStyle="1" w:styleId="TitleChar">
    <w:name w:val="Title Char"/>
    <w:basedOn w:val="DefaultParagraphFont"/>
    <w:link w:val="Title"/>
    <w:uiPriority w:val="10"/>
    <w:rsid w:val="005C77CF"/>
    <w:rPr>
      <w:rFonts w:ascii="Liberation Sans" w:eastAsia="Droid Sans Fallback" w:hAnsi="Liberation Sans" w:cs="FreeSans"/>
      <w:b/>
      <w:bCs/>
      <w:kern w:val="1"/>
      <w:sz w:val="56"/>
      <w:szCs w:val="56"/>
      <w:lang w:bidi="hi-IN"/>
    </w:rPr>
  </w:style>
  <w:style w:type="character" w:styleId="Strong">
    <w:name w:val="Strong"/>
    <w:basedOn w:val="DefaultParagraphFont"/>
    <w:uiPriority w:val="22"/>
    <w:qFormat/>
    <w:rsid w:val="003C394A"/>
    <w:rPr>
      <w:b/>
      <w:bCs/>
    </w:rPr>
  </w:style>
  <w:style w:type="character" w:styleId="Hyperlink">
    <w:name w:val="Hyperlink"/>
    <w:basedOn w:val="DefaultParagraphFont"/>
    <w:uiPriority w:val="99"/>
    <w:semiHidden/>
    <w:unhideWhenUsed/>
    <w:rsid w:val="00485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06420">
      <w:bodyDiv w:val="1"/>
      <w:marLeft w:val="0"/>
      <w:marRight w:val="0"/>
      <w:marTop w:val="0"/>
      <w:marBottom w:val="0"/>
      <w:divBdr>
        <w:top w:val="none" w:sz="0" w:space="0" w:color="auto"/>
        <w:left w:val="none" w:sz="0" w:space="0" w:color="auto"/>
        <w:bottom w:val="none" w:sz="0" w:space="0" w:color="auto"/>
        <w:right w:val="none" w:sz="0" w:space="0" w:color="auto"/>
      </w:divBdr>
    </w:div>
    <w:div w:id="1250894674">
      <w:bodyDiv w:val="1"/>
      <w:marLeft w:val="0"/>
      <w:marRight w:val="0"/>
      <w:marTop w:val="0"/>
      <w:marBottom w:val="0"/>
      <w:divBdr>
        <w:top w:val="none" w:sz="0" w:space="0" w:color="auto"/>
        <w:left w:val="none" w:sz="0" w:space="0" w:color="auto"/>
        <w:bottom w:val="none" w:sz="0" w:space="0" w:color="auto"/>
        <w:right w:val="none" w:sz="0" w:space="0" w:color="auto"/>
      </w:divBdr>
      <w:divsChild>
        <w:div w:id="44329436">
          <w:marLeft w:val="0"/>
          <w:marRight w:val="0"/>
          <w:marTop w:val="0"/>
          <w:marBottom w:val="0"/>
          <w:divBdr>
            <w:top w:val="none" w:sz="0" w:space="0" w:color="auto"/>
            <w:left w:val="none" w:sz="0" w:space="0" w:color="auto"/>
            <w:bottom w:val="none" w:sz="0" w:space="0" w:color="auto"/>
            <w:right w:val="none" w:sz="0" w:space="0" w:color="auto"/>
          </w:divBdr>
        </w:div>
        <w:div w:id="97261780">
          <w:marLeft w:val="0"/>
          <w:marRight w:val="0"/>
          <w:marTop w:val="0"/>
          <w:marBottom w:val="0"/>
          <w:divBdr>
            <w:top w:val="none" w:sz="0" w:space="0" w:color="auto"/>
            <w:left w:val="none" w:sz="0" w:space="0" w:color="auto"/>
            <w:bottom w:val="none" w:sz="0" w:space="0" w:color="auto"/>
            <w:right w:val="none" w:sz="0" w:space="0" w:color="auto"/>
          </w:divBdr>
          <w:divsChild>
            <w:div w:id="762649822">
              <w:marLeft w:val="0"/>
              <w:marRight w:val="0"/>
              <w:marTop w:val="0"/>
              <w:marBottom w:val="0"/>
              <w:divBdr>
                <w:top w:val="none" w:sz="0" w:space="0" w:color="auto"/>
                <w:left w:val="none" w:sz="0" w:space="0" w:color="auto"/>
                <w:bottom w:val="none" w:sz="0" w:space="0" w:color="auto"/>
                <w:right w:val="none" w:sz="0" w:space="0" w:color="auto"/>
              </w:divBdr>
              <w:divsChild>
                <w:div w:id="409892987">
                  <w:marLeft w:val="0"/>
                  <w:marRight w:val="0"/>
                  <w:marTop w:val="0"/>
                  <w:marBottom w:val="0"/>
                  <w:divBdr>
                    <w:top w:val="none" w:sz="0" w:space="0" w:color="auto"/>
                    <w:left w:val="none" w:sz="0" w:space="0" w:color="auto"/>
                    <w:bottom w:val="none" w:sz="0" w:space="0" w:color="auto"/>
                    <w:right w:val="none" w:sz="0" w:space="0" w:color="auto"/>
                  </w:divBdr>
                  <w:divsChild>
                    <w:div w:id="858736819">
                      <w:marLeft w:val="0"/>
                      <w:marRight w:val="0"/>
                      <w:marTop w:val="0"/>
                      <w:marBottom w:val="0"/>
                      <w:divBdr>
                        <w:top w:val="none" w:sz="0" w:space="0" w:color="auto"/>
                        <w:left w:val="none" w:sz="0" w:space="0" w:color="auto"/>
                        <w:bottom w:val="none" w:sz="0" w:space="0" w:color="auto"/>
                        <w:right w:val="none" w:sz="0" w:space="0" w:color="auto"/>
                      </w:divBdr>
                    </w:div>
                  </w:divsChild>
                </w:div>
                <w:div w:id="634213385">
                  <w:marLeft w:val="0"/>
                  <w:marRight w:val="0"/>
                  <w:marTop w:val="0"/>
                  <w:marBottom w:val="0"/>
                  <w:divBdr>
                    <w:top w:val="none" w:sz="0" w:space="0" w:color="auto"/>
                    <w:left w:val="none" w:sz="0" w:space="0" w:color="auto"/>
                    <w:bottom w:val="none" w:sz="0" w:space="0" w:color="auto"/>
                    <w:right w:val="none" w:sz="0" w:space="0" w:color="auto"/>
                  </w:divBdr>
                  <w:divsChild>
                    <w:div w:id="1046561484">
                      <w:marLeft w:val="0"/>
                      <w:marRight w:val="0"/>
                      <w:marTop w:val="0"/>
                      <w:marBottom w:val="0"/>
                      <w:divBdr>
                        <w:top w:val="none" w:sz="0" w:space="0" w:color="auto"/>
                        <w:left w:val="none" w:sz="0" w:space="0" w:color="auto"/>
                        <w:bottom w:val="none" w:sz="0" w:space="0" w:color="auto"/>
                        <w:right w:val="none" w:sz="0" w:space="0" w:color="auto"/>
                      </w:divBdr>
                    </w:div>
                  </w:divsChild>
                </w:div>
                <w:div w:id="957221199">
                  <w:marLeft w:val="0"/>
                  <w:marRight w:val="0"/>
                  <w:marTop w:val="0"/>
                  <w:marBottom w:val="0"/>
                  <w:divBdr>
                    <w:top w:val="none" w:sz="0" w:space="0" w:color="auto"/>
                    <w:left w:val="none" w:sz="0" w:space="0" w:color="auto"/>
                    <w:bottom w:val="none" w:sz="0" w:space="0" w:color="auto"/>
                    <w:right w:val="none" w:sz="0" w:space="0" w:color="auto"/>
                  </w:divBdr>
                  <w:divsChild>
                    <w:div w:id="693313379">
                      <w:marLeft w:val="0"/>
                      <w:marRight w:val="0"/>
                      <w:marTop w:val="0"/>
                      <w:marBottom w:val="0"/>
                      <w:divBdr>
                        <w:top w:val="none" w:sz="0" w:space="0" w:color="auto"/>
                        <w:left w:val="none" w:sz="0" w:space="0" w:color="auto"/>
                        <w:bottom w:val="none" w:sz="0" w:space="0" w:color="auto"/>
                        <w:right w:val="none" w:sz="0" w:space="0" w:color="auto"/>
                      </w:divBdr>
                    </w:div>
                  </w:divsChild>
                </w:div>
                <w:div w:id="995377914">
                  <w:marLeft w:val="0"/>
                  <w:marRight w:val="0"/>
                  <w:marTop w:val="0"/>
                  <w:marBottom w:val="0"/>
                  <w:divBdr>
                    <w:top w:val="none" w:sz="0" w:space="0" w:color="auto"/>
                    <w:left w:val="none" w:sz="0" w:space="0" w:color="auto"/>
                    <w:bottom w:val="none" w:sz="0" w:space="0" w:color="auto"/>
                    <w:right w:val="none" w:sz="0" w:space="0" w:color="auto"/>
                  </w:divBdr>
                  <w:divsChild>
                    <w:div w:id="1843006293">
                      <w:marLeft w:val="0"/>
                      <w:marRight w:val="0"/>
                      <w:marTop w:val="0"/>
                      <w:marBottom w:val="0"/>
                      <w:divBdr>
                        <w:top w:val="none" w:sz="0" w:space="0" w:color="auto"/>
                        <w:left w:val="none" w:sz="0" w:space="0" w:color="auto"/>
                        <w:bottom w:val="none" w:sz="0" w:space="0" w:color="auto"/>
                        <w:right w:val="none" w:sz="0" w:space="0" w:color="auto"/>
                      </w:divBdr>
                    </w:div>
                  </w:divsChild>
                </w:div>
                <w:div w:id="1570530773">
                  <w:marLeft w:val="0"/>
                  <w:marRight w:val="0"/>
                  <w:marTop w:val="0"/>
                  <w:marBottom w:val="0"/>
                  <w:divBdr>
                    <w:top w:val="none" w:sz="0" w:space="0" w:color="auto"/>
                    <w:left w:val="none" w:sz="0" w:space="0" w:color="auto"/>
                    <w:bottom w:val="none" w:sz="0" w:space="0" w:color="auto"/>
                    <w:right w:val="none" w:sz="0" w:space="0" w:color="auto"/>
                  </w:divBdr>
                  <w:divsChild>
                    <w:div w:id="1371612725">
                      <w:marLeft w:val="0"/>
                      <w:marRight w:val="0"/>
                      <w:marTop w:val="0"/>
                      <w:marBottom w:val="0"/>
                      <w:divBdr>
                        <w:top w:val="none" w:sz="0" w:space="0" w:color="auto"/>
                        <w:left w:val="none" w:sz="0" w:space="0" w:color="auto"/>
                        <w:bottom w:val="none" w:sz="0" w:space="0" w:color="auto"/>
                        <w:right w:val="none" w:sz="0" w:space="0" w:color="auto"/>
                      </w:divBdr>
                    </w:div>
                  </w:divsChild>
                </w:div>
                <w:div w:id="1623074925">
                  <w:marLeft w:val="0"/>
                  <w:marRight w:val="0"/>
                  <w:marTop w:val="0"/>
                  <w:marBottom w:val="0"/>
                  <w:divBdr>
                    <w:top w:val="none" w:sz="0" w:space="0" w:color="auto"/>
                    <w:left w:val="none" w:sz="0" w:space="0" w:color="auto"/>
                    <w:bottom w:val="none" w:sz="0" w:space="0" w:color="auto"/>
                    <w:right w:val="none" w:sz="0" w:space="0" w:color="auto"/>
                  </w:divBdr>
                  <w:divsChild>
                    <w:div w:id="1047069428">
                      <w:marLeft w:val="0"/>
                      <w:marRight w:val="0"/>
                      <w:marTop w:val="0"/>
                      <w:marBottom w:val="0"/>
                      <w:divBdr>
                        <w:top w:val="none" w:sz="0" w:space="0" w:color="auto"/>
                        <w:left w:val="none" w:sz="0" w:space="0" w:color="auto"/>
                        <w:bottom w:val="none" w:sz="0" w:space="0" w:color="auto"/>
                        <w:right w:val="none" w:sz="0" w:space="0" w:color="auto"/>
                      </w:divBdr>
                    </w:div>
                  </w:divsChild>
                </w:div>
                <w:div w:id="1990749900">
                  <w:marLeft w:val="0"/>
                  <w:marRight w:val="0"/>
                  <w:marTop w:val="0"/>
                  <w:marBottom w:val="0"/>
                  <w:divBdr>
                    <w:top w:val="none" w:sz="0" w:space="0" w:color="auto"/>
                    <w:left w:val="none" w:sz="0" w:space="0" w:color="auto"/>
                    <w:bottom w:val="none" w:sz="0" w:space="0" w:color="auto"/>
                    <w:right w:val="none" w:sz="0" w:space="0" w:color="auto"/>
                  </w:divBdr>
                  <w:divsChild>
                    <w:div w:id="922685067">
                      <w:marLeft w:val="0"/>
                      <w:marRight w:val="0"/>
                      <w:marTop w:val="0"/>
                      <w:marBottom w:val="0"/>
                      <w:divBdr>
                        <w:top w:val="none" w:sz="0" w:space="0" w:color="auto"/>
                        <w:left w:val="none" w:sz="0" w:space="0" w:color="auto"/>
                        <w:bottom w:val="none" w:sz="0" w:space="0" w:color="auto"/>
                        <w:right w:val="none" w:sz="0" w:space="0" w:color="auto"/>
                      </w:divBdr>
                    </w:div>
                  </w:divsChild>
                </w:div>
                <w:div w:id="2107771393">
                  <w:marLeft w:val="0"/>
                  <w:marRight w:val="0"/>
                  <w:marTop w:val="0"/>
                  <w:marBottom w:val="0"/>
                  <w:divBdr>
                    <w:top w:val="none" w:sz="0" w:space="0" w:color="auto"/>
                    <w:left w:val="none" w:sz="0" w:space="0" w:color="auto"/>
                    <w:bottom w:val="none" w:sz="0" w:space="0" w:color="auto"/>
                    <w:right w:val="none" w:sz="0" w:space="0" w:color="auto"/>
                  </w:divBdr>
                  <w:divsChild>
                    <w:div w:id="4872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91365">
          <w:marLeft w:val="0"/>
          <w:marRight w:val="0"/>
          <w:marTop w:val="0"/>
          <w:marBottom w:val="0"/>
          <w:divBdr>
            <w:top w:val="none" w:sz="0" w:space="0" w:color="auto"/>
            <w:left w:val="none" w:sz="0" w:space="0" w:color="auto"/>
            <w:bottom w:val="none" w:sz="0" w:space="0" w:color="auto"/>
            <w:right w:val="none" w:sz="0" w:space="0" w:color="auto"/>
          </w:divBdr>
        </w:div>
        <w:div w:id="313223060">
          <w:marLeft w:val="0"/>
          <w:marRight w:val="0"/>
          <w:marTop w:val="0"/>
          <w:marBottom w:val="0"/>
          <w:divBdr>
            <w:top w:val="none" w:sz="0" w:space="0" w:color="auto"/>
            <w:left w:val="none" w:sz="0" w:space="0" w:color="auto"/>
            <w:bottom w:val="none" w:sz="0" w:space="0" w:color="auto"/>
            <w:right w:val="none" w:sz="0" w:space="0" w:color="auto"/>
          </w:divBdr>
        </w:div>
        <w:div w:id="362171440">
          <w:marLeft w:val="0"/>
          <w:marRight w:val="0"/>
          <w:marTop w:val="0"/>
          <w:marBottom w:val="0"/>
          <w:divBdr>
            <w:top w:val="none" w:sz="0" w:space="0" w:color="auto"/>
            <w:left w:val="none" w:sz="0" w:space="0" w:color="auto"/>
            <w:bottom w:val="none" w:sz="0" w:space="0" w:color="auto"/>
            <w:right w:val="none" w:sz="0" w:space="0" w:color="auto"/>
          </w:divBdr>
        </w:div>
        <w:div w:id="419762834">
          <w:marLeft w:val="0"/>
          <w:marRight w:val="0"/>
          <w:marTop w:val="0"/>
          <w:marBottom w:val="0"/>
          <w:divBdr>
            <w:top w:val="none" w:sz="0" w:space="0" w:color="auto"/>
            <w:left w:val="none" w:sz="0" w:space="0" w:color="auto"/>
            <w:bottom w:val="none" w:sz="0" w:space="0" w:color="auto"/>
            <w:right w:val="none" w:sz="0" w:space="0" w:color="auto"/>
          </w:divBdr>
        </w:div>
        <w:div w:id="737555275">
          <w:marLeft w:val="0"/>
          <w:marRight w:val="0"/>
          <w:marTop w:val="0"/>
          <w:marBottom w:val="0"/>
          <w:divBdr>
            <w:top w:val="none" w:sz="0" w:space="0" w:color="auto"/>
            <w:left w:val="none" w:sz="0" w:space="0" w:color="auto"/>
            <w:bottom w:val="none" w:sz="0" w:space="0" w:color="auto"/>
            <w:right w:val="none" w:sz="0" w:space="0" w:color="auto"/>
          </w:divBdr>
          <w:divsChild>
            <w:div w:id="1815633074">
              <w:marLeft w:val="0"/>
              <w:marRight w:val="0"/>
              <w:marTop w:val="0"/>
              <w:marBottom w:val="0"/>
              <w:divBdr>
                <w:top w:val="none" w:sz="0" w:space="0" w:color="auto"/>
                <w:left w:val="none" w:sz="0" w:space="0" w:color="auto"/>
                <w:bottom w:val="none" w:sz="0" w:space="0" w:color="auto"/>
                <w:right w:val="none" w:sz="0" w:space="0" w:color="auto"/>
              </w:divBdr>
              <w:divsChild>
                <w:div w:id="285284440">
                  <w:marLeft w:val="0"/>
                  <w:marRight w:val="0"/>
                  <w:marTop w:val="0"/>
                  <w:marBottom w:val="0"/>
                  <w:divBdr>
                    <w:top w:val="none" w:sz="0" w:space="0" w:color="auto"/>
                    <w:left w:val="none" w:sz="0" w:space="0" w:color="auto"/>
                    <w:bottom w:val="none" w:sz="0" w:space="0" w:color="auto"/>
                    <w:right w:val="none" w:sz="0" w:space="0" w:color="auto"/>
                  </w:divBdr>
                  <w:divsChild>
                    <w:div w:id="944072171">
                      <w:marLeft w:val="0"/>
                      <w:marRight w:val="0"/>
                      <w:marTop w:val="0"/>
                      <w:marBottom w:val="0"/>
                      <w:divBdr>
                        <w:top w:val="none" w:sz="0" w:space="0" w:color="auto"/>
                        <w:left w:val="none" w:sz="0" w:space="0" w:color="auto"/>
                        <w:bottom w:val="none" w:sz="0" w:space="0" w:color="auto"/>
                        <w:right w:val="none" w:sz="0" w:space="0" w:color="auto"/>
                      </w:divBdr>
                    </w:div>
                  </w:divsChild>
                </w:div>
                <w:div w:id="1375696839">
                  <w:marLeft w:val="0"/>
                  <w:marRight w:val="0"/>
                  <w:marTop w:val="0"/>
                  <w:marBottom w:val="0"/>
                  <w:divBdr>
                    <w:top w:val="none" w:sz="0" w:space="0" w:color="auto"/>
                    <w:left w:val="none" w:sz="0" w:space="0" w:color="auto"/>
                    <w:bottom w:val="none" w:sz="0" w:space="0" w:color="auto"/>
                    <w:right w:val="none" w:sz="0" w:space="0" w:color="auto"/>
                  </w:divBdr>
                  <w:divsChild>
                    <w:div w:id="1298758470">
                      <w:marLeft w:val="0"/>
                      <w:marRight w:val="0"/>
                      <w:marTop w:val="0"/>
                      <w:marBottom w:val="0"/>
                      <w:divBdr>
                        <w:top w:val="none" w:sz="0" w:space="0" w:color="auto"/>
                        <w:left w:val="none" w:sz="0" w:space="0" w:color="auto"/>
                        <w:bottom w:val="none" w:sz="0" w:space="0" w:color="auto"/>
                        <w:right w:val="none" w:sz="0" w:space="0" w:color="auto"/>
                      </w:divBdr>
                    </w:div>
                  </w:divsChild>
                </w:div>
                <w:div w:id="1971746919">
                  <w:marLeft w:val="0"/>
                  <w:marRight w:val="0"/>
                  <w:marTop w:val="0"/>
                  <w:marBottom w:val="0"/>
                  <w:divBdr>
                    <w:top w:val="none" w:sz="0" w:space="0" w:color="auto"/>
                    <w:left w:val="none" w:sz="0" w:space="0" w:color="auto"/>
                    <w:bottom w:val="none" w:sz="0" w:space="0" w:color="auto"/>
                    <w:right w:val="none" w:sz="0" w:space="0" w:color="auto"/>
                  </w:divBdr>
                  <w:divsChild>
                    <w:div w:id="929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6182">
          <w:marLeft w:val="0"/>
          <w:marRight w:val="0"/>
          <w:marTop w:val="0"/>
          <w:marBottom w:val="0"/>
          <w:divBdr>
            <w:top w:val="none" w:sz="0" w:space="0" w:color="auto"/>
            <w:left w:val="none" w:sz="0" w:space="0" w:color="auto"/>
            <w:bottom w:val="none" w:sz="0" w:space="0" w:color="auto"/>
            <w:right w:val="none" w:sz="0" w:space="0" w:color="auto"/>
          </w:divBdr>
        </w:div>
        <w:div w:id="836962138">
          <w:marLeft w:val="0"/>
          <w:marRight w:val="0"/>
          <w:marTop w:val="0"/>
          <w:marBottom w:val="0"/>
          <w:divBdr>
            <w:top w:val="none" w:sz="0" w:space="0" w:color="auto"/>
            <w:left w:val="none" w:sz="0" w:space="0" w:color="auto"/>
            <w:bottom w:val="none" w:sz="0" w:space="0" w:color="auto"/>
            <w:right w:val="none" w:sz="0" w:space="0" w:color="auto"/>
          </w:divBdr>
        </w:div>
        <w:div w:id="885336683">
          <w:marLeft w:val="0"/>
          <w:marRight w:val="0"/>
          <w:marTop w:val="0"/>
          <w:marBottom w:val="0"/>
          <w:divBdr>
            <w:top w:val="none" w:sz="0" w:space="0" w:color="auto"/>
            <w:left w:val="none" w:sz="0" w:space="0" w:color="auto"/>
            <w:bottom w:val="none" w:sz="0" w:space="0" w:color="auto"/>
            <w:right w:val="none" w:sz="0" w:space="0" w:color="auto"/>
          </w:divBdr>
          <w:divsChild>
            <w:div w:id="1074283109">
              <w:marLeft w:val="0"/>
              <w:marRight w:val="0"/>
              <w:marTop w:val="0"/>
              <w:marBottom w:val="0"/>
              <w:divBdr>
                <w:top w:val="none" w:sz="0" w:space="0" w:color="auto"/>
                <w:left w:val="none" w:sz="0" w:space="0" w:color="auto"/>
                <w:bottom w:val="none" w:sz="0" w:space="0" w:color="auto"/>
                <w:right w:val="none" w:sz="0" w:space="0" w:color="auto"/>
              </w:divBdr>
              <w:divsChild>
                <w:div w:id="55671305">
                  <w:marLeft w:val="0"/>
                  <w:marRight w:val="0"/>
                  <w:marTop w:val="0"/>
                  <w:marBottom w:val="0"/>
                  <w:divBdr>
                    <w:top w:val="none" w:sz="0" w:space="0" w:color="auto"/>
                    <w:left w:val="none" w:sz="0" w:space="0" w:color="auto"/>
                    <w:bottom w:val="none" w:sz="0" w:space="0" w:color="auto"/>
                    <w:right w:val="none" w:sz="0" w:space="0" w:color="auto"/>
                  </w:divBdr>
                  <w:divsChild>
                    <w:div w:id="368798574">
                      <w:marLeft w:val="0"/>
                      <w:marRight w:val="0"/>
                      <w:marTop w:val="0"/>
                      <w:marBottom w:val="0"/>
                      <w:divBdr>
                        <w:top w:val="none" w:sz="0" w:space="0" w:color="auto"/>
                        <w:left w:val="none" w:sz="0" w:space="0" w:color="auto"/>
                        <w:bottom w:val="none" w:sz="0" w:space="0" w:color="auto"/>
                        <w:right w:val="none" w:sz="0" w:space="0" w:color="auto"/>
                      </w:divBdr>
                    </w:div>
                  </w:divsChild>
                </w:div>
                <w:div w:id="185098432">
                  <w:marLeft w:val="0"/>
                  <w:marRight w:val="0"/>
                  <w:marTop w:val="0"/>
                  <w:marBottom w:val="0"/>
                  <w:divBdr>
                    <w:top w:val="none" w:sz="0" w:space="0" w:color="auto"/>
                    <w:left w:val="none" w:sz="0" w:space="0" w:color="auto"/>
                    <w:bottom w:val="none" w:sz="0" w:space="0" w:color="auto"/>
                    <w:right w:val="none" w:sz="0" w:space="0" w:color="auto"/>
                  </w:divBdr>
                  <w:divsChild>
                    <w:div w:id="1479955168">
                      <w:marLeft w:val="0"/>
                      <w:marRight w:val="0"/>
                      <w:marTop w:val="0"/>
                      <w:marBottom w:val="0"/>
                      <w:divBdr>
                        <w:top w:val="none" w:sz="0" w:space="0" w:color="auto"/>
                        <w:left w:val="none" w:sz="0" w:space="0" w:color="auto"/>
                        <w:bottom w:val="none" w:sz="0" w:space="0" w:color="auto"/>
                        <w:right w:val="none" w:sz="0" w:space="0" w:color="auto"/>
                      </w:divBdr>
                    </w:div>
                  </w:divsChild>
                </w:div>
                <w:div w:id="523246177">
                  <w:marLeft w:val="0"/>
                  <w:marRight w:val="0"/>
                  <w:marTop w:val="0"/>
                  <w:marBottom w:val="0"/>
                  <w:divBdr>
                    <w:top w:val="none" w:sz="0" w:space="0" w:color="auto"/>
                    <w:left w:val="none" w:sz="0" w:space="0" w:color="auto"/>
                    <w:bottom w:val="none" w:sz="0" w:space="0" w:color="auto"/>
                    <w:right w:val="none" w:sz="0" w:space="0" w:color="auto"/>
                  </w:divBdr>
                  <w:divsChild>
                    <w:div w:id="1165783899">
                      <w:marLeft w:val="0"/>
                      <w:marRight w:val="0"/>
                      <w:marTop w:val="0"/>
                      <w:marBottom w:val="0"/>
                      <w:divBdr>
                        <w:top w:val="none" w:sz="0" w:space="0" w:color="auto"/>
                        <w:left w:val="none" w:sz="0" w:space="0" w:color="auto"/>
                        <w:bottom w:val="none" w:sz="0" w:space="0" w:color="auto"/>
                        <w:right w:val="none" w:sz="0" w:space="0" w:color="auto"/>
                      </w:divBdr>
                    </w:div>
                  </w:divsChild>
                </w:div>
                <w:div w:id="733813859">
                  <w:marLeft w:val="0"/>
                  <w:marRight w:val="0"/>
                  <w:marTop w:val="0"/>
                  <w:marBottom w:val="0"/>
                  <w:divBdr>
                    <w:top w:val="none" w:sz="0" w:space="0" w:color="auto"/>
                    <w:left w:val="none" w:sz="0" w:space="0" w:color="auto"/>
                    <w:bottom w:val="none" w:sz="0" w:space="0" w:color="auto"/>
                    <w:right w:val="none" w:sz="0" w:space="0" w:color="auto"/>
                  </w:divBdr>
                  <w:divsChild>
                    <w:div w:id="1588072630">
                      <w:marLeft w:val="0"/>
                      <w:marRight w:val="0"/>
                      <w:marTop w:val="0"/>
                      <w:marBottom w:val="0"/>
                      <w:divBdr>
                        <w:top w:val="none" w:sz="0" w:space="0" w:color="auto"/>
                        <w:left w:val="none" w:sz="0" w:space="0" w:color="auto"/>
                        <w:bottom w:val="none" w:sz="0" w:space="0" w:color="auto"/>
                        <w:right w:val="none" w:sz="0" w:space="0" w:color="auto"/>
                      </w:divBdr>
                    </w:div>
                  </w:divsChild>
                </w:div>
                <w:div w:id="742215014">
                  <w:marLeft w:val="0"/>
                  <w:marRight w:val="0"/>
                  <w:marTop w:val="0"/>
                  <w:marBottom w:val="0"/>
                  <w:divBdr>
                    <w:top w:val="none" w:sz="0" w:space="0" w:color="auto"/>
                    <w:left w:val="none" w:sz="0" w:space="0" w:color="auto"/>
                    <w:bottom w:val="none" w:sz="0" w:space="0" w:color="auto"/>
                    <w:right w:val="none" w:sz="0" w:space="0" w:color="auto"/>
                  </w:divBdr>
                  <w:divsChild>
                    <w:div w:id="1637638776">
                      <w:marLeft w:val="0"/>
                      <w:marRight w:val="0"/>
                      <w:marTop w:val="0"/>
                      <w:marBottom w:val="0"/>
                      <w:divBdr>
                        <w:top w:val="none" w:sz="0" w:space="0" w:color="auto"/>
                        <w:left w:val="none" w:sz="0" w:space="0" w:color="auto"/>
                        <w:bottom w:val="none" w:sz="0" w:space="0" w:color="auto"/>
                        <w:right w:val="none" w:sz="0" w:space="0" w:color="auto"/>
                      </w:divBdr>
                    </w:div>
                  </w:divsChild>
                </w:div>
                <w:div w:id="858812336">
                  <w:marLeft w:val="0"/>
                  <w:marRight w:val="0"/>
                  <w:marTop w:val="0"/>
                  <w:marBottom w:val="0"/>
                  <w:divBdr>
                    <w:top w:val="none" w:sz="0" w:space="0" w:color="auto"/>
                    <w:left w:val="none" w:sz="0" w:space="0" w:color="auto"/>
                    <w:bottom w:val="none" w:sz="0" w:space="0" w:color="auto"/>
                    <w:right w:val="none" w:sz="0" w:space="0" w:color="auto"/>
                  </w:divBdr>
                  <w:divsChild>
                    <w:div w:id="54623946">
                      <w:marLeft w:val="0"/>
                      <w:marRight w:val="0"/>
                      <w:marTop w:val="0"/>
                      <w:marBottom w:val="0"/>
                      <w:divBdr>
                        <w:top w:val="none" w:sz="0" w:space="0" w:color="auto"/>
                        <w:left w:val="none" w:sz="0" w:space="0" w:color="auto"/>
                        <w:bottom w:val="none" w:sz="0" w:space="0" w:color="auto"/>
                        <w:right w:val="none" w:sz="0" w:space="0" w:color="auto"/>
                      </w:divBdr>
                    </w:div>
                  </w:divsChild>
                </w:div>
                <w:div w:id="1429885069">
                  <w:marLeft w:val="0"/>
                  <w:marRight w:val="0"/>
                  <w:marTop w:val="0"/>
                  <w:marBottom w:val="0"/>
                  <w:divBdr>
                    <w:top w:val="none" w:sz="0" w:space="0" w:color="auto"/>
                    <w:left w:val="none" w:sz="0" w:space="0" w:color="auto"/>
                    <w:bottom w:val="none" w:sz="0" w:space="0" w:color="auto"/>
                    <w:right w:val="none" w:sz="0" w:space="0" w:color="auto"/>
                  </w:divBdr>
                  <w:divsChild>
                    <w:div w:id="593636874">
                      <w:marLeft w:val="0"/>
                      <w:marRight w:val="0"/>
                      <w:marTop w:val="0"/>
                      <w:marBottom w:val="0"/>
                      <w:divBdr>
                        <w:top w:val="none" w:sz="0" w:space="0" w:color="auto"/>
                        <w:left w:val="none" w:sz="0" w:space="0" w:color="auto"/>
                        <w:bottom w:val="none" w:sz="0" w:space="0" w:color="auto"/>
                        <w:right w:val="none" w:sz="0" w:space="0" w:color="auto"/>
                      </w:divBdr>
                    </w:div>
                  </w:divsChild>
                </w:div>
                <w:div w:id="1779711178">
                  <w:marLeft w:val="0"/>
                  <w:marRight w:val="0"/>
                  <w:marTop w:val="0"/>
                  <w:marBottom w:val="0"/>
                  <w:divBdr>
                    <w:top w:val="none" w:sz="0" w:space="0" w:color="auto"/>
                    <w:left w:val="none" w:sz="0" w:space="0" w:color="auto"/>
                    <w:bottom w:val="none" w:sz="0" w:space="0" w:color="auto"/>
                    <w:right w:val="none" w:sz="0" w:space="0" w:color="auto"/>
                  </w:divBdr>
                  <w:divsChild>
                    <w:div w:id="1230070917">
                      <w:marLeft w:val="0"/>
                      <w:marRight w:val="0"/>
                      <w:marTop w:val="0"/>
                      <w:marBottom w:val="0"/>
                      <w:divBdr>
                        <w:top w:val="none" w:sz="0" w:space="0" w:color="auto"/>
                        <w:left w:val="none" w:sz="0" w:space="0" w:color="auto"/>
                        <w:bottom w:val="none" w:sz="0" w:space="0" w:color="auto"/>
                        <w:right w:val="none" w:sz="0" w:space="0" w:color="auto"/>
                      </w:divBdr>
                    </w:div>
                  </w:divsChild>
                </w:div>
                <w:div w:id="2088962288">
                  <w:marLeft w:val="0"/>
                  <w:marRight w:val="0"/>
                  <w:marTop w:val="0"/>
                  <w:marBottom w:val="0"/>
                  <w:divBdr>
                    <w:top w:val="none" w:sz="0" w:space="0" w:color="auto"/>
                    <w:left w:val="none" w:sz="0" w:space="0" w:color="auto"/>
                    <w:bottom w:val="none" w:sz="0" w:space="0" w:color="auto"/>
                    <w:right w:val="none" w:sz="0" w:space="0" w:color="auto"/>
                  </w:divBdr>
                  <w:divsChild>
                    <w:div w:id="995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0713">
          <w:marLeft w:val="0"/>
          <w:marRight w:val="0"/>
          <w:marTop w:val="0"/>
          <w:marBottom w:val="0"/>
          <w:divBdr>
            <w:top w:val="none" w:sz="0" w:space="0" w:color="auto"/>
            <w:left w:val="none" w:sz="0" w:space="0" w:color="auto"/>
            <w:bottom w:val="none" w:sz="0" w:space="0" w:color="auto"/>
            <w:right w:val="none" w:sz="0" w:space="0" w:color="auto"/>
          </w:divBdr>
        </w:div>
        <w:div w:id="924416756">
          <w:marLeft w:val="0"/>
          <w:marRight w:val="0"/>
          <w:marTop w:val="0"/>
          <w:marBottom w:val="0"/>
          <w:divBdr>
            <w:top w:val="none" w:sz="0" w:space="0" w:color="auto"/>
            <w:left w:val="none" w:sz="0" w:space="0" w:color="auto"/>
            <w:bottom w:val="none" w:sz="0" w:space="0" w:color="auto"/>
            <w:right w:val="none" w:sz="0" w:space="0" w:color="auto"/>
          </w:divBdr>
          <w:divsChild>
            <w:div w:id="1637100245">
              <w:marLeft w:val="0"/>
              <w:marRight w:val="0"/>
              <w:marTop w:val="0"/>
              <w:marBottom w:val="0"/>
              <w:divBdr>
                <w:top w:val="none" w:sz="0" w:space="0" w:color="auto"/>
                <w:left w:val="none" w:sz="0" w:space="0" w:color="auto"/>
                <w:bottom w:val="none" w:sz="0" w:space="0" w:color="auto"/>
                <w:right w:val="none" w:sz="0" w:space="0" w:color="auto"/>
              </w:divBdr>
              <w:divsChild>
                <w:div w:id="290988398">
                  <w:marLeft w:val="0"/>
                  <w:marRight w:val="0"/>
                  <w:marTop w:val="0"/>
                  <w:marBottom w:val="0"/>
                  <w:divBdr>
                    <w:top w:val="none" w:sz="0" w:space="0" w:color="auto"/>
                    <w:left w:val="none" w:sz="0" w:space="0" w:color="auto"/>
                    <w:bottom w:val="none" w:sz="0" w:space="0" w:color="auto"/>
                    <w:right w:val="none" w:sz="0" w:space="0" w:color="auto"/>
                  </w:divBdr>
                  <w:divsChild>
                    <w:div w:id="1142699386">
                      <w:marLeft w:val="0"/>
                      <w:marRight w:val="0"/>
                      <w:marTop w:val="0"/>
                      <w:marBottom w:val="0"/>
                      <w:divBdr>
                        <w:top w:val="none" w:sz="0" w:space="0" w:color="auto"/>
                        <w:left w:val="none" w:sz="0" w:space="0" w:color="auto"/>
                        <w:bottom w:val="none" w:sz="0" w:space="0" w:color="auto"/>
                        <w:right w:val="none" w:sz="0" w:space="0" w:color="auto"/>
                      </w:divBdr>
                    </w:div>
                  </w:divsChild>
                </w:div>
                <w:div w:id="382825523">
                  <w:marLeft w:val="0"/>
                  <w:marRight w:val="0"/>
                  <w:marTop w:val="0"/>
                  <w:marBottom w:val="0"/>
                  <w:divBdr>
                    <w:top w:val="none" w:sz="0" w:space="0" w:color="auto"/>
                    <w:left w:val="none" w:sz="0" w:space="0" w:color="auto"/>
                    <w:bottom w:val="none" w:sz="0" w:space="0" w:color="auto"/>
                    <w:right w:val="none" w:sz="0" w:space="0" w:color="auto"/>
                  </w:divBdr>
                  <w:divsChild>
                    <w:div w:id="1967537854">
                      <w:marLeft w:val="0"/>
                      <w:marRight w:val="0"/>
                      <w:marTop w:val="0"/>
                      <w:marBottom w:val="0"/>
                      <w:divBdr>
                        <w:top w:val="none" w:sz="0" w:space="0" w:color="auto"/>
                        <w:left w:val="none" w:sz="0" w:space="0" w:color="auto"/>
                        <w:bottom w:val="none" w:sz="0" w:space="0" w:color="auto"/>
                        <w:right w:val="none" w:sz="0" w:space="0" w:color="auto"/>
                      </w:divBdr>
                    </w:div>
                  </w:divsChild>
                </w:div>
                <w:div w:id="550966288">
                  <w:marLeft w:val="0"/>
                  <w:marRight w:val="0"/>
                  <w:marTop w:val="0"/>
                  <w:marBottom w:val="0"/>
                  <w:divBdr>
                    <w:top w:val="none" w:sz="0" w:space="0" w:color="auto"/>
                    <w:left w:val="none" w:sz="0" w:space="0" w:color="auto"/>
                    <w:bottom w:val="none" w:sz="0" w:space="0" w:color="auto"/>
                    <w:right w:val="none" w:sz="0" w:space="0" w:color="auto"/>
                  </w:divBdr>
                  <w:divsChild>
                    <w:div w:id="2047639328">
                      <w:marLeft w:val="0"/>
                      <w:marRight w:val="0"/>
                      <w:marTop w:val="0"/>
                      <w:marBottom w:val="0"/>
                      <w:divBdr>
                        <w:top w:val="none" w:sz="0" w:space="0" w:color="auto"/>
                        <w:left w:val="none" w:sz="0" w:space="0" w:color="auto"/>
                        <w:bottom w:val="none" w:sz="0" w:space="0" w:color="auto"/>
                        <w:right w:val="none" w:sz="0" w:space="0" w:color="auto"/>
                      </w:divBdr>
                    </w:div>
                  </w:divsChild>
                </w:div>
                <w:div w:id="638151363">
                  <w:marLeft w:val="0"/>
                  <w:marRight w:val="0"/>
                  <w:marTop w:val="0"/>
                  <w:marBottom w:val="0"/>
                  <w:divBdr>
                    <w:top w:val="none" w:sz="0" w:space="0" w:color="auto"/>
                    <w:left w:val="none" w:sz="0" w:space="0" w:color="auto"/>
                    <w:bottom w:val="none" w:sz="0" w:space="0" w:color="auto"/>
                    <w:right w:val="none" w:sz="0" w:space="0" w:color="auto"/>
                  </w:divBdr>
                  <w:divsChild>
                    <w:div w:id="1569803467">
                      <w:marLeft w:val="0"/>
                      <w:marRight w:val="0"/>
                      <w:marTop w:val="0"/>
                      <w:marBottom w:val="0"/>
                      <w:divBdr>
                        <w:top w:val="none" w:sz="0" w:space="0" w:color="auto"/>
                        <w:left w:val="none" w:sz="0" w:space="0" w:color="auto"/>
                        <w:bottom w:val="none" w:sz="0" w:space="0" w:color="auto"/>
                        <w:right w:val="none" w:sz="0" w:space="0" w:color="auto"/>
                      </w:divBdr>
                    </w:div>
                  </w:divsChild>
                </w:div>
                <w:div w:id="1430084113">
                  <w:marLeft w:val="0"/>
                  <w:marRight w:val="0"/>
                  <w:marTop w:val="0"/>
                  <w:marBottom w:val="0"/>
                  <w:divBdr>
                    <w:top w:val="none" w:sz="0" w:space="0" w:color="auto"/>
                    <w:left w:val="none" w:sz="0" w:space="0" w:color="auto"/>
                    <w:bottom w:val="none" w:sz="0" w:space="0" w:color="auto"/>
                    <w:right w:val="none" w:sz="0" w:space="0" w:color="auto"/>
                  </w:divBdr>
                  <w:divsChild>
                    <w:div w:id="3022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6753">
          <w:marLeft w:val="0"/>
          <w:marRight w:val="0"/>
          <w:marTop w:val="0"/>
          <w:marBottom w:val="0"/>
          <w:divBdr>
            <w:top w:val="none" w:sz="0" w:space="0" w:color="auto"/>
            <w:left w:val="none" w:sz="0" w:space="0" w:color="auto"/>
            <w:bottom w:val="none" w:sz="0" w:space="0" w:color="auto"/>
            <w:right w:val="none" w:sz="0" w:space="0" w:color="auto"/>
          </w:divBdr>
          <w:divsChild>
            <w:div w:id="1136334384">
              <w:marLeft w:val="0"/>
              <w:marRight w:val="0"/>
              <w:marTop w:val="0"/>
              <w:marBottom w:val="0"/>
              <w:divBdr>
                <w:top w:val="none" w:sz="0" w:space="0" w:color="auto"/>
                <w:left w:val="none" w:sz="0" w:space="0" w:color="auto"/>
                <w:bottom w:val="none" w:sz="0" w:space="0" w:color="auto"/>
                <w:right w:val="none" w:sz="0" w:space="0" w:color="auto"/>
              </w:divBdr>
              <w:divsChild>
                <w:div w:id="300767131">
                  <w:marLeft w:val="0"/>
                  <w:marRight w:val="0"/>
                  <w:marTop w:val="0"/>
                  <w:marBottom w:val="0"/>
                  <w:divBdr>
                    <w:top w:val="none" w:sz="0" w:space="0" w:color="auto"/>
                    <w:left w:val="none" w:sz="0" w:space="0" w:color="auto"/>
                    <w:bottom w:val="none" w:sz="0" w:space="0" w:color="auto"/>
                    <w:right w:val="none" w:sz="0" w:space="0" w:color="auto"/>
                  </w:divBdr>
                  <w:divsChild>
                    <w:div w:id="1378429789">
                      <w:marLeft w:val="0"/>
                      <w:marRight w:val="0"/>
                      <w:marTop w:val="0"/>
                      <w:marBottom w:val="0"/>
                      <w:divBdr>
                        <w:top w:val="none" w:sz="0" w:space="0" w:color="auto"/>
                        <w:left w:val="none" w:sz="0" w:space="0" w:color="auto"/>
                        <w:bottom w:val="none" w:sz="0" w:space="0" w:color="auto"/>
                        <w:right w:val="none" w:sz="0" w:space="0" w:color="auto"/>
                      </w:divBdr>
                    </w:div>
                  </w:divsChild>
                </w:div>
                <w:div w:id="1112701409">
                  <w:marLeft w:val="0"/>
                  <w:marRight w:val="0"/>
                  <w:marTop w:val="0"/>
                  <w:marBottom w:val="0"/>
                  <w:divBdr>
                    <w:top w:val="none" w:sz="0" w:space="0" w:color="auto"/>
                    <w:left w:val="none" w:sz="0" w:space="0" w:color="auto"/>
                    <w:bottom w:val="none" w:sz="0" w:space="0" w:color="auto"/>
                    <w:right w:val="none" w:sz="0" w:space="0" w:color="auto"/>
                  </w:divBdr>
                  <w:divsChild>
                    <w:div w:id="1838572656">
                      <w:marLeft w:val="0"/>
                      <w:marRight w:val="0"/>
                      <w:marTop w:val="0"/>
                      <w:marBottom w:val="0"/>
                      <w:divBdr>
                        <w:top w:val="none" w:sz="0" w:space="0" w:color="auto"/>
                        <w:left w:val="none" w:sz="0" w:space="0" w:color="auto"/>
                        <w:bottom w:val="none" w:sz="0" w:space="0" w:color="auto"/>
                        <w:right w:val="none" w:sz="0" w:space="0" w:color="auto"/>
                      </w:divBdr>
                    </w:div>
                  </w:divsChild>
                </w:div>
                <w:div w:id="1349405052">
                  <w:marLeft w:val="0"/>
                  <w:marRight w:val="0"/>
                  <w:marTop w:val="0"/>
                  <w:marBottom w:val="0"/>
                  <w:divBdr>
                    <w:top w:val="none" w:sz="0" w:space="0" w:color="auto"/>
                    <w:left w:val="none" w:sz="0" w:space="0" w:color="auto"/>
                    <w:bottom w:val="none" w:sz="0" w:space="0" w:color="auto"/>
                    <w:right w:val="none" w:sz="0" w:space="0" w:color="auto"/>
                  </w:divBdr>
                  <w:divsChild>
                    <w:div w:id="1638729574">
                      <w:marLeft w:val="0"/>
                      <w:marRight w:val="0"/>
                      <w:marTop w:val="0"/>
                      <w:marBottom w:val="0"/>
                      <w:divBdr>
                        <w:top w:val="none" w:sz="0" w:space="0" w:color="auto"/>
                        <w:left w:val="none" w:sz="0" w:space="0" w:color="auto"/>
                        <w:bottom w:val="none" w:sz="0" w:space="0" w:color="auto"/>
                        <w:right w:val="none" w:sz="0" w:space="0" w:color="auto"/>
                      </w:divBdr>
                    </w:div>
                  </w:divsChild>
                </w:div>
                <w:div w:id="1492990476">
                  <w:marLeft w:val="0"/>
                  <w:marRight w:val="0"/>
                  <w:marTop w:val="0"/>
                  <w:marBottom w:val="0"/>
                  <w:divBdr>
                    <w:top w:val="none" w:sz="0" w:space="0" w:color="auto"/>
                    <w:left w:val="none" w:sz="0" w:space="0" w:color="auto"/>
                    <w:bottom w:val="none" w:sz="0" w:space="0" w:color="auto"/>
                    <w:right w:val="none" w:sz="0" w:space="0" w:color="auto"/>
                  </w:divBdr>
                  <w:divsChild>
                    <w:div w:id="534079094">
                      <w:marLeft w:val="0"/>
                      <w:marRight w:val="0"/>
                      <w:marTop w:val="0"/>
                      <w:marBottom w:val="0"/>
                      <w:divBdr>
                        <w:top w:val="none" w:sz="0" w:space="0" w:color="auto"/>
                        <w:left w:val="none" w:sz="0" w:space="0" w:color="auto"/>
                        <w:bottom w:val="none" w:sz="0" w:space="0" w:color="auto"/>
                        <w:right w:val="none" w:sz="0" w:space="0" w:color="auto"/>
                      </w:divBdr>
                    </w:div>
                  </w:divsChild>
                </w:div>
                <w:div w:id="1854492795">
                  <w:marLeft w:val="0"/>
                  <w:marRight w:val="0"/>
                  <w:marTop w:val="0"/>
                  <w:marBottom w:val="0"/>
                  <w:divBdr>
                    <w:top w:val="none" w:sz="0" w:space="0" w:color="auto"/>
                    <w:left w:val="none" w:sz="0" w:space="0" w:color="auto"/>
                    <w:bottom w:val="none" w:sz="0" w:space="0" w:color="auto"/>
                    <w:right w:val="none" w:sz="0" w:space="0" w:color="auto"/>
                  </w:divBdr>
                  <w:divsChild>
                    <w:div w:id="19105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6713">
          <w:marLeft w:val="0"/>
          <w:marRight w:val="0"/>
          <w:marTop w:val="0"/>
          <w:marBottom w:val="0"/>
          <w:divBdr>
            <w:top w:val="none" w:sz="0" w:space="0" w:color="auto"/>
            <w:left w:val="none" w:sz="0" w:space="0" w:color="auto"/>
            <w:bottom w:val="none" w:sz="0" w:space="0" w:color="auto"/>
            <w:right w:val="none" w:sz="0" w:space="0" w:color="auto"/>
          </w:divBdr>
          <w:divsChild>
            <w:div w:id="217742746">
              <w:marLeft w:val="0"/>
              <w:marRight w:val="0"/>
              <w:marTop w:val="0"/>
              <w:marBottom w:val="0"/>
              <w:divBdr>
                <w:top w:val="none" w:sz="0" w:space="0" w:color="auto"/>
                <w:left w:val="none" w:sz="0" w:space="0" w:color="auto"/>
                <w:bottom w:val="none" w:sz="0" w:space="0" w:color="auto"/>
                <w:right w:val="none" w:sz="0" w:space="0" w:color="auto"/>
              </w:divBdr>
              <w:divsChild>
                <w:div w:id="367143563">
                  <w:marLeft w:val="0"/>
                  <w:marRight w:val="0"/>
                  <w:marTop w:val="0"/>
                  <w:marBottom w:val="0"/>
                  <w:divBdr>
                    <w:top w:val="none" w:sz="0" w:space="0" w:color="auto"/>
                    <w:left w:val="none" w:sz="0" w:space="0" w:color="auto"/>
                    <w:bottom w:val="none" w:sz="0" w:space="0" w:color="auto"/>
                    <w:right w:val="none" w:sz="0" w:space="0" w:color="auto"/>
                  </w:divBdr>
                  <w:divsChild>
                    <w:div w:id="1954167429">
                      <w:marLeft w:val="0"/>
                      <w:marRight w:val="0"/>
                      <w:marTop w:val="0"/>
                      <w:marBottom w:val="0"/>
                      <w:divBdr>
                        <w:top w:val="none" w:sz="0" w:space="0" w:color="auto"/>
                        <w:left w:val="none" w:sz="0" w:space="0" w:color="auto"/>
                        <w:bottom w:val="none" w:sz="0" w:space="0" w:color="auto"/>
                        <w:right w:val="none" w:sz="0" w:space="0" w:color="auto"/>
                      </w:divBdr>
                    </w:div>
                  </w:divsChild>
                </w:div>
                <w:div w:id="994182154">
                  <w:marLeft w:val="0"/>
                  <w:marRight w:val="0"/>
                  <w:marTop w:val="0"/>
                  <w:marBottom w:val="0"/>
                  <w:divBdr>
                    <w:top w:val="none" w:sz="0" w:space="0" w:color="auto"/>
                    <w:left w:val="none" w:sz="0" w:space="0" w:color="auto"/>
                    <w:bottom w:val="none" w:sz="0" w:space="0" w:color="auto"/>
                    <w:right w:val="none" w:sz="0" w:space="0" w:color="auto"/>
                  </w:divBdr>
                  <w:divsChild>
                    <w:div w:id="459812392">
                      <w:marLeft w:val="0"/>
                      <w:marRight w:val="0"/>
                      <w:marTop w:val="0"/>
                      <w:marBottom w:val="0"/>
                      <w:divBdr>
                        <w:top w:val="none" w:sz="0" w:space="0" w:color="auto"/>
                        <w:left w:val="none" w:sz="0" w:space="0" w:color="auto"/>
                        <w:bottom w:val="none" w:sz="0" w:space="0" w:color="auto"/>
                        <w:right w:val="none" w:sz="0" w:space="0" w:color="auto"/>
                      </w:divBdr>
                    </w:div>
                  </w:divsChild>
                </w:div>
                <w:div w:id="1092551031">
                  <w:marLeft w:val="0"/>
                  <w:marRight w:val="0"/>
                  <w:marTop w:val="0"/>
                  <w:marBottom w:val="0"/>
                  <w:divBdr>
                    <w:top w:val="none" w:sz="0" w:space="0" w:color="auto"/>
                    <w:left w:val="none" w:sz="0" w:space="0" w:color="auto"/>
                    <w:bottom w:val="none" w:sz="0" w:space="0" w:color="auto"/>
                    <w:right w:val="none" w:sz="0" w:space="0" w:color="auto"/>
                  </w:divBdr>
                  <w:divsChild>
                    <w:div w:id="1749308253">
                      <w:marLeft w:val="0"/>
                      <w:marRight w:val="0"/>
                      <w:marTop w:val="0"/>
                      <w:marBottom w:val="0"/>
                      <w:divBdr>
                        <w:top w:val="none" w:sz="0" w:space="0" w:color="auto"/>
                        <w:left w:val="none" w:sz="0" w:space="0" w:color="auto"/>
                        <w:bottom w:val="none" w:sz="0" w:space="0" w:color="auto"/>
                        <w:right w:val="none" w:sz="0" w:space="0" w:color="auto"/>
                      </w:divBdr>
                    </w:div>
                  </w:divsChild>
                </w:div>
                <w:div w:id="1319068345">
                  <w:marLeft w:val="0"/>
                  <w:marRight w:val="0"/>
                  <w:marTop w:val="0"/>
                  <w:marBottom w:val="0"/>
                  <w:divBdr>
                    <w:top w:val="none" w:sz="0" w:space="0" w:color="auto"/>
                    <w:left w:val="none" w:sz="0" w:space="0" w:color="auto"/>
                    <w:bottom w:val="none" w:sz="0" w:space="0" w:color="auto"/>
                    <w:right w:val="none" w:sz="0" w:space="0" w:color="auto"/>
                  </w:divBdr>
                  <w:divsChild>
                    <w:div w:id="70125070">
                      <w:marLeft w:val="0"/>
                      <w:marRight w:val="0"/>
                      <w:marTop w:val="0"/>
                      <w:marBottom w:val="0"/>
                      <w:divBdr>
                        <w:top w:val="none" w:sz="0" w:space="0" w:color="auto"/>
                        <w:left w:val="none" w:sz="0" w:space="0" w:color="auto"/>
                        <w:bottom w:val="none" w:sz="0" w:space="0" w:color="auto"/>
                        <w:right w:val="none" w:sz="0" w:space="0" w:color="auto"/>
                      </w:divBdr>
                    </w:div>
                  </w:divsChild>
                </w:div>
                <w:div w:id="1669865670">
                  <w:marLeft w:val="0"/>
                  <w:marRight w:val="0"/>
                  <w:marTop w:val="0"/>
                  <w:marBottom w:val="0"/>
                  <w:divBdr>
                    <w:top w:val="none" w:sz="0" w:space="0" w:color="auto"/>
                    <w:left w:val="none" w:sz="0" w:space="0" w:color="auto"/>
                    <w:bottom w:val="none" w:sz="0" w:space="0" w:color="auto"/>
                    <w:right w:val="none" w:sz="0" w:space="0" w:color="auto"/>
                  </w:divBdr>
                  <w:divsChild>
                    <w:div w:id="818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4175">
          <w:marLeft w:val="0"/>
          <w:marRight w:val="0"/>
          <w:marTop w:val="0"/>
          <w:marBottom w:val="0"/>
          <w:divBdr>
            <w:top w:val="none" w:sz="0" w:space="0" w:color="auto"/>
            <w:left w:val="none" w:sz="0" w:space="0" w:color="auto"/>
            <w:bottom w:val="none" w:sz="0" w:space="0" w:color="auto"/>
            <w:right w:val="none" w:sz="0" w:space="0" w:color="auto"/>
          </w:divBdr>
          <w:divsChild>
            <w:div w:id="856819010">
              <w:marLeft w:val="0"/>
              <w:marRight w:val="0"/>
              <w:marTop w:val="0"/>
              <w:marBottom w:val="0"/>
              <w:divBdr>
                <w:top w:val="none" w:sz="0" w:space="0" w:color="auto"/>
                <w:left w:val="none" w:sz="0" w:space="0" w:color="auto"/>
                <w:bottom w:val="none" w:sz="0" w:space="0" w:color="auto"/>
                <w:right w:val="none" w:sz="0" w:space="0" w:color="auto"/>
              </w:divBdr>
              <w:divsChild>
                <w:div w:id="293021220">
                  <w:marLeft w:val="0"/>
                  <w:marRight w:val="0"/>
                  <w:marTop w:val="0"/>
                  <w:marBottom w:val="0"/>
                  <w:divBdr>
                    <w:top w:val="none" w:sz="0" w:space="0" w:color="auto"/>
                    <w:left w:val="none" w:sz="0" w:space="0" w:color="auto"/>
                    <w:bottom w:val="none" w:sz="0" w:space="0" w:color="auto"/>
                    <w:right w:val="none" w:sz="0" w:space="0" w:color="auto"/>
                  </w:divBdr>
                  <w:divsChild>
                    <w:div w:id="690571416">
                      <w:marLeft w:val="0"/>
                      <w:marRight w:val="0"/>
                      <w:marTop w:val="0"/>
                      <w:marBottom w:val="0"/>
                      <w:divBdr>
                        <w:top w:val="none" w:sz="0" w:space="0" w:color="auto"/>
                        <w:left w:val="none" w:sz="0" w:space="0" w:color="auto"/>
                        <w:bottom w:val="none" w:sz="0" w:space="0" w:color="auto"/>
                        <w:right w:val="none" w:sz="0" w:space="0" w:color="auto"/>
                      </w:divBdr>
                    </w:div>
                  </w:divsChild>
                </w:div>
                <w:div w:id="459692641">
                  <w:marLeft w:val="0"/>
                  <w:marRight w:val="0"/>
                  <w:marTop w:val="0"/>
                  <w:marBottom w:val="0"/>
                  <w:divBdr>
                    <w:top w:val="none" w:sz="0" w:space="0" w:color="auto"/>
                    <w:left w:val="none" w:sz="0" w:space="0" w:color="auto"/>
                    <w:bottom w:val="none" w:sz="0" w:space="0" w:color="auto"/>
                    <w:right w:val="none" w:sz="0" w:space="0" w:color="auto"/>
                  </w:divBdr>
                  <w:divsChild>
                    <w:div w:id="1309821067">
                      <w:marLeft w:val="0"/>
                      <w:marRight w:val="0"/>
                      <w:marTop w:val="0"/>
                      <w:marBottom w:val="0"/>
                      <w:divBdr>
                        <w:top w:val="none" w:sz="0" w:space="0" w:color="auto"/>
                        <w:left w:val="none" w:sz="0" w:space="0" w:color="auto"/>
                        <w:bottom w:val="none" w:sz="0" w:space="0" w:color="auto"/>
                        <w:right w:val="none" w:sz="0" w:space="0" w:color="auto"/>
                      </w:divBdr>
                    </w:div>
                  </w:divsChild>
                </w:div>
                <w:div w:id="655381372">
                  <w:marLeft w:val="0"/>
                  <w:marRight w:val="0"/>
                  <w:marTop w:val="0"/>
                  <w:marBottom w:val="0"/>
                  <w:divBdr>
                    <w:top w:val="none" w:sz="0" w:space="0" w:color="auto"/>
                    <w:left w:val="none" w:sz="0" w:space="0" w:color="auto"/>
                    <w:bottom w:val="none" w:sz="0" w:space="0" w:color="auto"/>
                    <w:right w:val="none" w:sz="0" w:space="0" w:color="auto"/>
                  </w:divBdr>
                  <w:divsChild>
                    <w:div w:id="944505667">
                      <w:marLeft w:val="0"/>
                      <w:marRight w:val="0"/>
                      <w:marTop w:val="0"/>
                      <w:marBottom w:val="0"/>
                      <w:divBdr>
                        <w:top w:val="none" w:sz="0" w:space="0" w:color="auto"/>
                        <w:left w:val="none" w:sz="0" w:space="0" w:color="auto"/>
                        <w:bottom w:val="none" w:sz="0" w:space="0" w:color="auto"/>
                        <w:right w:val="none" w:sz="0" w:space="0" w:color="auto"/>
                      </w:divBdr>
                    </w:div>
                  </w:divsChild>
                </w:div>
                <w:div w:id="717165200">
                  <w:marLeft w:val="0"/>
                  <w:marRight w:val="0"/>
                  <w:marTop w:val="0"/>
                  <w:marBottom w:val="0"/>
                  <w:divBdr>
                    <w:top w:val="none" w:sz="0" w:space="0" w:color="auto"/>
                    <w:left w:val="none" w:sz="0" w:space="0" w:color="auto"/>
                    <w:bottom w:val="none" w:sz="0" w:space="0" w:color="auto"/>
                    <w:right w:val="none" w:sz="0" w:space="0" w:color="auto"/>
                  </w:divBdr>
                  <w:divsChild>
                    <w:div w:id="1937983851">
                      <w:marLeft w:val="0"/>
                      <w:marRight w:val="0"/>
                      <w:marTop w:val="0"/>
                      <w:marBottom w:val="0"/>
                      <w:divBdr>
                        <w:top w:val="none" w:sz="0" w:space="0" w:color="auto"/>
                        <w:left w:val="none" w:sz="0" w:space="0" w:color="auto"/>
                        <w:bottom w:val="none" w:sz="0" w:space="0" w:color="auto"/>
                        <w:right w:val="none" w:sz="0" w:space="0" w:color="auto"/>
                      </w:divBdr>
                    </w:div>
                  </w:divsChild>
                </w:div>
                <w:div w:id="1918397584">
                  <w:marLeft w:val="0"/>
                  <w:marRight w:val="0"/>
                  <w:marTop w:val="0"/>
                  <w:marBottom w:val="0"/>
                  <w:divBdr>
                    <w:top w:val="none" w:sz="0" w:space="0" w:color="auto"/>
                    <w:left w:val="none" w:sz="0" w:space="0" w:color="auto"/>
                    <w:bottom w:val="none" w:sz="0" w:space="0" w:color="auto"/>
                    <w:right w:val="none" w:sz="0" w:space="0" w:color="auto"/>
                  </w:divBdr>
                  <w:divsChild>
                    <w:div w:id="696545491">
                      <w:marLeft w:val="0"/>
                      <w:marRight w:val="0"/>
                      <w:marTop w:val="0"/>
                      <w:marBottom w:val="0"/>
                      <w:divBdr>
                        <w:top w:val="none" w:sz="0" w:space="0" w:color="auto"/>
                        <w:left w:val="none" w:sz="0" w:space="0" w:color="auto"/>
                        <w:bottom w:val="none" w:sz="0" w:space="0" w:color="auto"/>
                        <w:right w:val="none" w:sz="0" w:space="0" w:color="auto"/>
                      </w:divBdr>
                    </w:div>
                  </w:divsChild>
                </w:div>
                <w:div w:id="1925140552">
                  <w:marLeft w:val="0"/>
                  <w:marRight w:val="0"/>
                  <w:marTop w:val="0"/>
                  <w:marBottom w:val="0"/>
                  <w:divBdr>
                    <w:top w:val="none" w:sz="0" w:space="0" w:color="auto"/>
                    <w:left w:val="none" w:sz="0" w:space="0" w:color="auto"/>
                    <w:bottom w:val="none" w:sz="0" w:space="0" w:color="auto"/>
                    <w:right w:val="none" w:sz="0" w:space="0" w:color="auto"/>
                  </w:divBdr>
                  <w:divsChild>
                    <w:div w:id="15374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3433">
          <w:marLeft w:val="0"/>
          <w:marRight w:val="0"/>
          <w:marTop w:val="0"/>
          <w:marBottom w:val="0"/>
          <w:divBdr>
            <w:top w:val="none" w:sz="0" w:space="0" w:color="auto"/>
            <w:left w:val="none" w:sz="0" w:space="0" w:color="auto"/>
            <w:bottom w:val="none" w:sz="0" w:space="0" w:color="auto"/>
            <w:right w:val="none" w:sz="0" w:space="0" w:color="auto"/>
          </w:divBdr>
        </w:div>
        <w:div w:id="1267425914">
          <w:marLeft w:val="0"/>
          <w:marRight w:val="0"/>
          <w:marTop w:val="0"/>
          <w:marBottom w:val="0"/>
          <w:divBdr>
            <w:top w:val="none" w:sz="0" w:space="0" w:color="auto"/>
            <w:left w:val="none" w:sz="0" w:space="0" w:color="auto"/>
            <w:bottom w:val="none" w:sz="0" w:space="0" w:color="auto"/>
            <w:right w:val="none" w:sz="0" w:space="0" w:color="auto"/>
          </w:divBdr>
        </w:div>
        <w:div w:id="1283262854">
          <w:marLeft w:val="0"/>
          <w:marRight w:val="0"/>
          <w:marTop w:val="0"/>
          <w:marBottom w:val="0"/>
          <w:divBdr>
            <w:top w:val="none" w:sz="0" w:space="0" w:color="auto"/>
            <w:left w:val="none" w:sz="0" w:space="0" w:color="auto"/>
            <w:bottom w:val="none" w:sz="0" w:space="0" w:color="auto"/>
            <w:right w:val="none" w:sz="0" w:space="0" w:color="auto"/>
          </w:divBdr>
          <w:divsChild>
            <w:div w:id="1259946981">
              <w:marLeft w:val="0"/>
              <w:marRight w:val="0"/>
              <w:marTop w:val="0"/>
              <w:marBottom w:val="0"/>
              <w:divBdr>
                <w:top w:val="none" w:sz="0" w:space="0" w:color="auto"/>
                <w:left w:val="none" w:sz="0" w:space="0" w:color="auto"/>
                <w:bottom w:val="none" w:sz="0" w:space="0" w:color="auto"/>
                <w:right w:val="none" w:sz="0" w:space="0" w:color="auto"/>
              </w:divBdr>
              <w:divsChild>
                <w:div w:id="151221092">
                  <w:marLeft w:val="0"/>
                  <w:marRight w:val="0"/>
                  <w:marTop w:val="0"/>
                  <w:marBottom w:val="0"/>
                  <w:divBdr>
                    <w:top w:val="none" w:sz="0" w:space="0" w:color="auto"/>
                    <w:left w:val="none" w:sz="0" w:space="0" w:color="auto"/>
                    <w:bottom w:val="none" w:sz="0" w:space="0" w:color="auto"/>
                    <w:right w:val="none" w:sz="0" w:space="0" w:color="auto"/>
                  </w:divBdr>
                  <w:divsChild>
                    <w:div w:id="1890191137">
                      <w:marLeft w:val="0"/>
                      <w:marRight w:val="0"/>
                      <w:marTop w:val="0"/>
                      <w:marBottom w:val="0"/>
                      <w:divBdr>
                        <w:top w:val="none" w:sz="0" w:space="0" w:color="auto"/>
                        <w:left w:val="none" w:sz="0" w:space="0" w:color="auto"/>
                        <w:bottom w:val="none" w:sz="0" w:space="0" w:color="auto"/>
                        <w:right w:val="none" w:sz="0" w:space="0" w:color="auto"/>
                      </w:divBdr>
                    </w:div>
                  </w:divsChild>
                </w:div>
                <w:div w:id="484474872">
                  <w:marLeft w:val="0"/>
                  <w:marRight w:val="0"/>
                  <w:marTop w:val="0"/>
                  <w:marBottom w:val="0"/>
                  <w:divBdr>
                    <w:top w:val="none" w:sz="0" w:space="0" w:color="auto"/>
                    <w:left w:val="none" w:sz="0" w:space="0" w:color="auto"/>
                    <w:bottom w:val="none" w:sz="0" w:space="0" w:color="auto"/>
                    <w:right w:val="none" w:sz="0" w:space="0" w:color="auto"/>
                  </w:divBdr>
                  <w:divsChild>
                    <w:div w:id="581567842">
                      <w:marLeft w:val="0"/>
                      <w:marRight w:val="0"/>
                      <w:marTop w:val="0"/>
                      <w:marBottom w:val="0"/>
                      <w:divBdr>
                        <w:top w:val="none" w:sz="0" w:space="0" w:color="auto"/>
                        <w:left w:val="none" w:sz="0" w:space="0" w:color="auto"/>
                        <w:bottom w:val="none" w:sz="0" w:space="0" w:color="auto"/>
                        <w:right w:val="none" w:sz="0" w:space="0" w:color="auto"/>
                      </w:divBdr>
                    </w:div>
                  </w:divsChild>
                </w:div>
                <w:div w:id="667827542">
                  <w:marLeft w:val="0"/>
                  <w:marRight w:val="0"/>
                  <w:marTop w:val="0"/>
                  <w:marBottom w:val="0"/>
                  <w:divBdr>
                    <w:top w:val="none" w:sz="0" w:space="0" w:color="auto"/>
                    <w:left w:val="none" w:sz="0" w:space="0" w:color="auto"/>
                    <w:bottom w:val="none" w:sz="0" w:space="0" w:color="auto"/>
                    <w:right w:val="none" w:sz="0" w:space="0" w:color="auto"/>
                  </w:divBdr>
                  <w:divsChild>
                    <w:div w:id="188614003">
                      <w:marLeft w:val="0"/>
                      <w:marRight w:val="0"/>
                      <w:marTop w:val="0"/>
                      <w:marBottom w:val="0"/>
                      <w:divBdr>
                        <w:top w:val="none" w:sz="0" w:space="0" w:color="auto"/>
                        <w:left w:val="none" w:sz="0" w:space="0" w:color="auto"/>
                        <w:bottom w:val="none" w:sz="0" w:space="0" w:color="auto"/>
                        <w:right w:val="none" w:sz="0" w:space="0" w:color="auto"/>
                      </w:divBdr>
                    </w:div>
                  </w:divsChild>
                </w:div>
                <w:div w:id="890727590">
                  <w:marLeft w:val="0"/>
                  <w:marRight w:val="0"/>
                  <w:marTop w:val="0"/>
                  <w:marBottom w:val="0"/>
                  <w:divBdr>
                    <w:top w:val="none" w:sz="0" w:space="0" w:color="auto"/>
                    <w:left w:val="none" w:sz="0" w:space="0" w:color="auto"/>
                    <w:bottom w:val="none" w:sz="0" w:space="0" w:color="auto"/>
                    <w:right w:val="none" w:sz="0" w:space="0" w:color="auto"/>
                  </w:divBdr>
                  <w:divsChild>
                    <w:div w:id="1985310546">
                      <w:marLeft w:val="0"/>
                      <w:marRight w:val="0"/>
                      <w:marTop w:val="0"/>
                      <w:marBottom w:val="0"/>
                      <w:divBdr>
                        <w:top w:val="none" w:sz="0" w:space="0" w:color="auto"/>
                        <w:left w:val="none" w:sz="0" w:space="0" w:color="auto"/>
                        <w:bottom w:val="none" w:sz="0" w:space="0" w:color="auto"/>
                        <w:right w:val="none" w:sz="0" w:space="0" w:color="auto"/>
                      </w:divBdr>
                    </w:div>
                  </w:divsChild>
                </w:div>
                <w:div w:id="1437406437">
                  <w:marLeft w:val="0"/>
                  <w:marRight w:val="0"/>
                  <w:marTop w:val="0"/>
                  <w:marBottom w:val="0"/>
                  <w:divBdr>
                    <w:top w:val="none" w:sz="0" w:space="0" w:color="auto"/>
                    <w:left w:val="none" w:sz="0" w:space="0" w:color="auto"/>
                    <w:bottom w:val="none" w:sz="0" w:space="0" w:color="auto"/>
                    <w:right w:val="none" w:sz="0" w:space="0" w:color="auto"/>
                  </w:divBdr>
                  <w:divsChild>
                    <w:div w:id="834228145">
                      <w:marLeft w:val="0"/>
                      <w:marRight w:val="0"/>
                      <w:marTop w:val="0"/>
                      <w:marBottom w:val="0"/>
                      <w:divBdr>
                        <w:top w:val="none" w:sz="0" w:space="0" w:color="auto"/>
                        <w:left w:val="none" w:sz="0" w:space="0" w:color="auto"/>
                        <w:bottom w:val="none" w:sz="0" w:space="0" w:color="auto"/>
                        <w:right w:val="none" w:sz="0" w:space="0" w:color="auto"/>
                      </w:divBdr>
                    </w:div>
                  </w:divsChild>
                </w:div>
                <w:div w:id="2040742923">
                  <w:marLeft w:val="0"/>
                  <w:marRight w:val="0"/>
                  <w:marTop w:val="0"/>
                  <w:marBottom w:val="0"/>
                  <w:divBdr>
                    <w:top w:val="none" w:sz="0" w:space="0" w:color="auto"/>
                    <w:left w:val="none" w:sz="0" w:space="0" w:color="auto"/>
                    <w:bottom w:val="none" w:sz="0" w:space="0" w:color="auto"/>
                    <w:right w:val="none" w:sz="0" w:space="0" w:color="auto"/>
                  </w:divBdr>
                  <w:divsChild>
                    <w:div w:id="3335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9024">
          <w:marLeft w:val="0"/>
          <w:marRight w:val="0"/>
          <w:marTop w:val="0"/>
          <w:marBottom w:val="0"/>
          <w:divBdr>
            <w:top w:val="none" w:sz="0" w:space="0" w:color="auto"/>
            <w:left w:val="none" w:sz="0" w:space="0" w:color="auto"/>
            <w:bottom w:val="none" w:sz="0" w:space="0" w:color="auto"/>
            <w:right w:val="none" w:sz="0" w:space="0" w:color="auto"/>
          </w:divBdr>
        </w:div>
        <w:div w:id="1677540005">
          <w:marLeft w:val="0"/>
          <w:marRight w:val="0"/>
          <w:marTop w:val="0"/>
          <w:marBottom w:val="0"/>
          <w:divBdr>
            <w:top w:val="none" w:sz="0" w:space="0" w:color="auto"/>
            <w:left w:val="none" w:sz="0" w:space="0" w:color="auto"/>
            <w:bottom w:val="none" w:sz="0" w:space="0" w:color="auto"/>
            <w:right w:val="none" w:sz="0" w:space="0" w:color="auto"/>
          </w:divBdr>
        </w:div>
        <w:div w:id="1722552576">
          <w:marLeft w:val="0"/>
          <w:marRight w:val="0"/>
          <w:marTop w:val="0"/>
          <w:marBottom w:val="0"/>
          <w:divBdr>
            <w:top w:val="none" w:sz="0" w:space="0" w:color="auto"/>
            <w:left w:val="none" w:sz="0" w:space="0" w:color="auto"/>
            <w:bottom w:val="none" w:sz="0" w:space="0" w:color="auto"/>
            <w:right w:val="none" w:sz="0" w:space="0" w:color="auto"/>
          </w:divBdr>
        </w:div>
        <w:div w:id="1836602709">
          <w:marLeft w:val="0"/>
          <w:marRight w:val="0"/>
          <w:marTop w:val="0"/>
          <w:marBottom w:val="0"/>
          <w:divBdr>
            <w:top w:val="none" w:sz="0" w:space="0" w:color="auto"/>
            <w:left w:val="none" w:sz="0" w:space="0" w:color="auto"/>
            <w:bottom w:val="none" w:sz="0" w:space="0" w:color="auto"/>
            <w:right w:val="none" w:sz="0" w:space="0" w:color="auto"/>
          </w:divBdr>
        </w:div>
        <w:div w:id="1847985111">
          <w:marLeft w:val="0"/>
          <w:marRight w:val="0"/>
          <w:marTop w:val="0"/>
          <w:marBottom w:val="0"/>
          <w:divBdr>
            <w:top w:val="none" w:sz="0" w:space="0" w:color="auto"/>
            <w:left w:val="none" w:sz="0" w:space="0" w:color="auto"/>
            <w:bottom w:val="none" w:sz="0" w:space="0" w:color="auto"/>
            <w:right w:val="none" w:sz="0" w:space="0" w:color="auto"/>
          </w:divBdr>
        </w:div>
        <w:div w:id="1977759619">
          <w:marLeft w:val="0"/>
          <w:marRight w:val="0"/>
          <w:marTop w:val="0"/>
          <w:marBottom w:val="0"/>
          <w:divBdr>
            <w:top w:val="none" w:sz="0" w:space="0" w:color="auto"/>
            <w:left w:val="none" w:sz="0" w:space="0" w:color="auto"/>
            <w:bottom w:val="none" w:sz="0" w:space="0" w:color="auto"/>
            <w:right w:val="none" w:sz="0" w:space="0" w:color="auto"/>
          </w:divBdr>
        </w:div>
        <w:div w:id="2065761025">
          <w:marLeft w:val="0"/>
          <w:marRight w:val="0"/>
          <w:marTop w:val="0"/>
          <w:marBottom w:val="0"/>
          <w:divBdr>
            <w:top w:val="none" w:sz="0" w:space="0" w:color="auto"/>
            <w:left w:val="none" w:sz="0" w:space="0" w:color="auto"/>
            <w:bottom w:val="none" w:sz="0" w:space="0" w:color="auto"/>
            <w:right w:val="none" w:sz="0" w:space="0" w:color="auto"/>
          </w:divBdr>
          <w:divsChild>
            <w:div w:id="2442678">
              <w:marLeft w:val="0"/>
              <w:marRight w:val="0"/>
              <w:marTop w:val="0"/>
              <w:marBottom w:val="0"/>
              <w:divBdr>
                <w:top w:val="none" w:sz="0" w:space="0" w:color="auto"/>
                <w:left w:val="none" w:sz="0" w:space="0" w:color="auto"/>
                <w:bottom w:val="none" w:sz="0" w:space="0" w:color="auto"/>
                <w:right w:val="none" w:sz="0" w:space="0" w:color="auto"/>
              </w:divBdr>
              <w:divsChild>
                <w:div w:id="412703083">
                  <w:marLeft w:val="0"/>
                  <w:marRight w:val="0"/>
                  <w:marTop w:val="0"/>
                  <w:marBottom w:val="0"/>
                  <w:divBdr>
                    <w:top w:val="none" w:sz="0" w:space="0" w:color="auto"/>
                    <w:left w:val="none" w:sz="0" w:space="0" w:color="auto"/>
                    <w:bottom w:val="none" w:sz="0" w:space="0" w:color="auto"/>
                    <w:right w:val="none" w:sz="0" w:space="0" w:color="auto"/>
                  </w:divBdr>
                  <w:divsChild>
                    <w:div w:id="116143729">
                      <w:marLeft w:val="0"/>
                      <w:marRight w:val="0"/>
                      <w:marTop w:val="0"/>
                      <w:marBottom w:val="0"/>
                      <w:divBdr>
                        <w:top w:val="none" w:sz="0" w:space="0" w:color="auto"/>
                        <w:left w:val="none" w:sz="0" w:space="0" w:color="auto"/>
                        <w:bottom w:val="none" w:sz="0" w:space="0" w:color="auto"/>
                        <w:right w:val="none" w:sz="0" w:space="0" w:color="auto"/>
                      </w:divBdr>
                    </w:div>
                  </w:divsChild>
                </w:div>
                <w:div w:id="647830620">
                  <w:marLeft w:val="0"/>
                  <w:marRight w:val="0"/>
                  <w:marTop w:val="0"/>
                  <w:marBottom w:val="0"/>
                  <w:divBdr>
                    <w:top w:val="none" w:sz="0" w:space="0" w:color="auto"/>
                    <w:left w:val="none" w:sz="0" w:space="0" w:color="auto"/>
                    <w:bottom w:val="none" w:sz="0" w:space="0" w:color="auto"/>
                    <w:right w:val="none" w:sz="0" w:space="0" w:color="auto"/>
                  </w:divBdr>
                  <w:divsChild>
                    <w:div w:id="1649164076">
                      <w:marLeft w:val="0"/>
                      <w:marRight w:val="0"/>
                      <w:marTop w:val="0"/>
                      <w:marBottom w:val="0"/>
                      <w:divBdr>
                        <w:top w:val="none" w:sz="0" w:space="0" w:color="auto"/>
                        <w:left w:val="none" w:sz="0" w:space="0" w:color="auto"/>
                        <w:bottom w:val="none" w:sz="0" w:space="0" w:color="auto"/>
                        <w:right w:val="none" w:sz="0" w:space="0" w:color="auto"/>
                      </w:divBdr>
                    </w:div>
                  </w:divsChild>
                </w:div>
                <w:div w:id="992367819">
                  <w:marLeft w:val="0"/>
                  <w:marRight w:val="0"/>
                  <w:marTop w:val="0"/>
                  <w:marBottom w:val="0"/>
                  <w:divBdr>
                    <w:top w:val="none" w:sz="0" w:space="0" w:color="auto"/>
                    <w:left w:val="none" w:sz="0" w:space="0" w:color="auto"/>
                    <w:bottom w:val="none" w:sz="0" w:space="0" w:color="auto"/>
                    <w:right w:val="none" w:sz="0" w:space="0" w:color="auto"/>
                  </w:divBdr>
                  <w:divsChild>
                    <w:div w:id="835654969">
                      <w:marLeft w:val="0"/>
                      <w:marRight w:val="0"/>
                      <w:marTop w:val="0"/>
                      <w:marBottom w:val="0"/>
                      <w:divBdr>
                        <w:top w:val="none" w:sz="0" w:space="0" w:color="auto"/>
                        <w:left w:val="none" w:sz="0" w:space="0" w:color="auto"/>
                        <w:bottom w:val="none" w:sz="0" w:space="0" w:color="auto"/>
                        <w:right w:val="none" w:sz="0" w:space="0" w:color="auto"/>
                      </w:divBdr>
                    </w:div>
                  </w:divsChild>
                </w:div>
                <w:div w:id="1496913447">
                  <w:marLeft w:val="0"/>
                  <w:marRight w:val="0"/>
                  <w:marTop w:val="0"/>
                  <w:marBottom w:val="0"/>
                  <w:divBdr>
                    <w:top w:val="none" w:sz="0" w:space="0" w:color="auto"/>
                    <w:left w:val="none" w:sz="0" w:space="0" w:color="auto"/>
                    <w:bottom w:val="none" w:sz="0" w:space="0" w:color="auto"/>
                    <w:right w:val="none" w:sz="0" w:space="0" w:color="auto"/>
                  </w:divBdr>
                  <w:divsChild>
                    <w:div w:id="1606501463">
                      <w:marLeft w:val="0"/>
                      <w:marRight w:val="0"/>
                      <w:marTop w:val="0"/>
                      <w:marBottom w:val="0"/>
                      <w:divBdr>
                        <w:top w:val="none" w:sz="0" w:space="0" w:color="auto"/>
                        <w:left w:val="none" w:sz="0" w:space="0" w:color="auto"/>
                        <w:bottom w:val="none" w:sz="0" w:space="0" w:color="auto"/>
                        <w:right w:val="none" w:sz="0" w:space="0" w:color="auto"/>
                      </w:divBdr>
                    </w:div>
                  </w:divsChild>
                </w:div>
                <w:div w:id="1615480009">
                  <w:marLeft w:val="0"/>
                  <w:marRight w:val="0"/>
                  <w:marTop w:val="0"/>
                  <w:marBottom w:val="0"/>
                  <w:divBdr>
                    <w:top w:val="none" w:sz="0" w:space="0" w:color="auto"/>
                    <w:left w:val="none" w:sz="0" w:space="0" w:color="auto"/>
                    <w:bottom w:val="none" w:sz="0" w:space="0" w:color="auto"/>
                    <w:right w:val="none" w:sz="0" w:space="0" w:color="auto"/>
                  </w:divBdr>
                  <w:divsChild>
                    <w:div w:id="2099983856">
                      <w:marLeft w:val="0"/>
                      <w:marRight w:val="0"/>
                      <w:marTop w:val="0"/>
                      <w:marBottom w:val="0"/>
                      <w:divBdr>
                        <w:top w:val="none" w:sz="0" w:space="0" w:color="auto"/>
                        <w:left w:val="none" w:sz="0" w:space="0" w:color="auto"/>
                        <w:bottom w:val="none" w:sz="0" w:space="0" w:color="auto"/>
                        <w:right w:val="none" w:sz="0" w:space="0" w:color="auto"/>
                      </w:divBdr>
                    </w:div>
                  </w:divsChild>
                </w:div>
                <w:div w:id="2103841514">
                  <w:marLeft w:val="0"/>
                  <w:marRight w:val="0"/>
                  <w:marTop w:val="0"/>
                  <w:marBottom w:val="0"/>
                  <w:divBdr>
                    <w:top w:val="none" w:sz="0" w:space="0" w:color="auto"/>
                    <w:left w:val="none" w:sz="0" w:space="0" w:color="auto"/>
                    <w:bottom w:val="none" w:sz="0" w:space="0" w:color="auto"/>
                    <w:right w:val="none" w:sz="0" w:space="0" w:color="auto"/>
                  </w:divBdr>
                  <w:divsChild>
                    <w:div w:id="2023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5663">
          <w:marLeft w:val="0"/>
          <w:marRight w:val="0"/>
          <w:marTop w:val="0"/>
          <w:marBottom w:val="0"/>
          <w:divBdr>
            <w:top w:val="none" w:sz="0" w:space="0" w:color="auto"/>
            <w:left w:val="none" w:sz="0" w:space="0" w:color="auto"/>
            <w:bottom w:val="none" w:sz="0" w:space="0" w:color="auto"/>
            <w:right w:val="none" w:sz="0" w:space="0" w:color="auto"/>
          </w:divBdr>
        </w:div>
      </w:divsChild>
    </w:div>
    <w:div w:id="1944531239">
      <w:bodyDiv w:val="1"/>
      <w:marLeft w:val="0"/>
      <w:marRight w:val="0"/>
      <w:marTop w:val="0"/>
      <w:marBottom w:val="0"/>
      <w:divBdr>
        <w:top w:val="none" w:sz="0" w:space="0" w:color="auto"/>
        <w:left w:val="none" w:sz="0" w:space="0" w:color="auto"/>
        <w:bottom w:val="none" w:sz="0" w:space="0" w:color="auto"/>
        <w:right w:val="none" w:sz="0" w:space="0" w:color="auto"/>
      </w:divBdr>
      <w:divsChild>
        <w:div w:id="2014184483">
          <w:marLeft w:val="446"/>
          <w:marRight w:val="0"/>
          <w:marTop w:val="0"/>
          <w:marBottom w:val="0"/>
          <w:divBdr>
            <w:top w:val="none" w:sz="0" w:space="0" w:color="auto"/>
            <w:left w:val="none" w:sz="0" w:space="0" w:color="auto"/>
            <w:bottom w:val="none" w:sz="0" w:space="0" w:color="auto"/>
            <w:right w:val="none" w:sz="0" w:space="0" w:color="auto"/>
          </w:divBdr>
        </w:div>
        <w:div w:id="871844411">
          <w:marLeft w:val="446"/>
          <w:marRight w:val="0"/>
          <w:marTop w:val="0"/>
          <w:marBottom w:val="0"/>
          <w:divBdr>
            <w:top w:val="none" w:sz="0" w:space="0" w:color="auto"/>
            <w:left w:val="none" w:sz="0" w:space="0" w:color="auto"/>
            <w:bottom w:val="none" w:sz="0" w:space="0" w:color="auto"/>
            <w:right w:val="none" w:sz="0" w:space="0" w:color="auto"/>
          </w:divBdr>
        </w:div>
        <w:div w:id="955873904">
          <w:marLeft w:val="446"/>
          <w:marRight w:val="0"/>
          <w:marTop w:val="0"/>
          <w:marBottom w:val="0"/>
          <w:divBdr>
            <w:top w:val="none" w:sz="0" w:space="0" w:color="auto"/>
            <w:left w:val="none" w:sz="0" w:space="0" w:color="auto"/>
            <w:bottom w:val="none" w:sz="0" w:space="0" w:color="auto"/>
            <w:right w:val="none" w:sz="0" w:space="0" w:color="auto"/>
          </w:divBdr>
        </w:div>
        <w:div w:id="1905144867">
          <w:marLeft w:val="446"/>
          <w:marRight w:val="0"/>
          <w:marTop w:val="0"/>
          <w:marBottom w:val="0"/>
          <w:divBdr>
            <w:top w:val="none" w:sz="0" w:space="0" w:color="auto"/>
            <w:left w:val="none" w:sz="0" w:space="0" w:color="auto"/>
            <w:bottom w:val="none" w:sz="0" w:space="0" w:color="auto"/>
            <w:right w:val="none" w:sz="0" w:space="0" w:color="auto"/>
          </w:divBdr>
        </w:div>
        <w:div w:id="130636640">
          <w:marLeft w:val="446"/>
          <w:marRight w:val="0"/>
          <w:marTop w:val="0"/>
          <w:marBottom w:val="0"/>
          <w:divBdr>
            <w:top w:val="none" w:sz="0" w:space="0" w:color="auto"/>
            <w:left w:val="none" w:sz="0" w:space="0" w:color="auto"/>
            <w:bottom w:val="none" w:sz="0" w:space="0" w:color="auto"/>
            <w:right w:val="none" w:sz="0" w:space="0" w:color="auto"/>
          </w:divBdr>
        </w:div>
        <w:div w:id="1222902971">
          <w:marLeft w:val="446"/>
          <w:marRight w:val="0"/>
          <w:marTop w:val="0"/>
          <w:marBottom w:val="0"/>
          <w:divBdr>
            <w:top w:val="none" w:sz="0" w:space="0" w:color="auto"/>
            <w:left w:val="none" w:sz="0" w:space="0" w:color="auto"/>
            <w:bottom w:val="none" w:sz="0" w:space="0" w:color="auto"/>
            <w:right w:val="none" w:sz="0" w:space="0" w:color="auto"/>
          </w:divBdr>
        </w:div>
        <w:div w:id="13239704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rive.google.com/file/d/1LYnvtIwSVLR4CWZefBoRZG51npYX9NVp/view"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zheMa\Dropbox\Class\Ruizhe%20DB%20Systems\all\Copy%20of%20Guideline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Guidelines</Template>
  <TotalTime>7</TotalTime>
  <Pages>43</Pages>
  <Words>9515</Words>
  <Characters>54242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RuizheMa</dc:creator>
  <cp:keywords/>
  <dc:description/>
  <cp:lastModifiedBy>Terrence and Angela Gaines</cp:lastModifiedBy>
  <cp:revision>2</cp:revision>
  <cp:lastPrinted>1900-01-01T05:00:00Z</cp:lastPrinted>
  <dcterms:created xsi:type="dcterms:W3CDTF">2020-04-25T03:21:00Z</dcterms:created>
  <dcterms:modified xsi:type="dcterms:W3CDTF">2020-04-25T03:21:00Z</dcterms:modified>
</cp:coreProperties>
</file>